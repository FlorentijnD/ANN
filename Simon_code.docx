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8"/>
          <w:szCs w:val="28"/>
        </w:rPr>
        <w:jc w:val="left"/>
        <w:spacing w:before="68"/>
        <w:ind w:left="105"/>
      </w:pPr>
      <w:r>
        <w:pict>
          <v:group style="position:absolute;margin-left:69.3043pt;margin-top:106.504pt;width:456.82pt;height:657.7pt;mso-position-horizontal-relative:page;mso-position-vertical-relative:page;z-index:-3191" coordorigin="1386,2130" coordsize="9136,13154">
            <v:shape style="position:absolute;left:1397;top:2141;width:9115;height:0" coordorigin="1397,2141" coordsize="9115,0" path="m1397,2141l10512,2141e" filled="f" stroked="t" strokeweight="0.58pt" strokecolor="#000000">
              <v:path arrowok="t"/>
            </v:shape>
            <v:shape style="position:absolute;left:1397;top:15273;width:9115;height:0" coordorigin="1397,15273" coordsize="9115,0" path="m1397,15273l10512,15273e" filled="f" stroked="t" strokeweight="0.58pt" strokecolor="#000000">
              <v:path arrowok="t"/>
            </v:shape>
            <v:shape style="position:absolute;left:1392;top:2136;width:0;height:13142" coordorigin="1392,2136" coordsize="0,13142" path="m1392,2136l1392,15278e" filled="f" stroked="t" strokeweight="0.58pt" strokecolor="#000000">
              <v:path arrowok="t"/>
            </v:shape>
            <v:shape style="position:absolute;left:10517;top:2136;width:0;height:13142" coordorigin="10517,2136" coordsize="0,13142" path="m10517,2136l10517,15278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99"/>
          <w:sz w:val="28"/>
          <w:szCs w:val="28"/>
        </w:rPr>
        <w:t>6.</w:t>
      </w:r>
      <w:r>
        <w:rPr>
          <w:rFonts w:cs="Arial" w:hAnsi="Arial" w:eastAsia="Arial" w:ascii="Arial"/>
          <w:b/>
          <w:w w:val="100"/>
          <w:sz w:val="28"/>
          <w:szCs w:val="28"/>
        </w:rPr>
        <w:t>  </w:t>
      </w:r>
      <w:r>
        <w:rPr>
          <w:rFonts w:cs="Arial" w:hAnsi="Arial" w:eastAsia="Arial" w:ascii="Arial"/>
          <w:b/>
          <w:w w:val="99"/>
          <w:sz w:val="28"/>
          <w:szCs w:val="28"/>
        </w:rPr>
        <w:t>Appendix: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Matlab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Scripts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20"/>
        <w:ind w:left="462"/>
      </w:pP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6.1.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      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Exercise: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Supervise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learning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and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generalization</w:t>
      </w:r>
      <w:r>
        <w:rPr>
          <w:rFonts w:cs="Arial" w:hAnsi="Arial" w:eastAsia="Arial" w:ascii="Arial"/>
          <w:w w:val="100"/>
          <w:position w:val="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5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sinus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2-period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5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data_size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jump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jump_size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1/(data_size)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(4*pi);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zeros(1,data_size);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72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1:data_size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X(i)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i*jump_size;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sinus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sin(X);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[5,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40,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training_algs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'traincgf'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'trainbfg'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'trainlm'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1524"/>
      </w:pPr>
      <w:r>
        <w:rPr>
          <w:rFonts w:cs="Courier New" w:hAnsi="Courier New" w:eastAsia="Courier New" w:ascii="Courier New"/>
          <w:w w:val="99"/>
          <w:sz w:val="15"/>
          <w:szCs w:val="15"/>
        </w:rPr>
        <w:t>RMSE_training_average_error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99"/>
          <w:sz w:val="15"/>
          <w:szCs w:val="15"/>
        </w:rPr>
        <w:t> RMSE_test_average_error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3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iterarions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training_algs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9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434" w:right="6019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5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feedforward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char(train_alg);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feedforwardnet(n_number,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train_alg);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27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RMSE_test_values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40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select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0.8;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" w:lineRule="auto" w:line="234"/>
        <w:ind w:left="1185" w:right="38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logical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false(1,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data_size);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training_vector(1:round(p*data_size))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randomise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training_vector(randperm(data_size));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185" w:right="5845"/>
      </w:pPr>
      <w:r>
        <w:rPr>
          <w:rFonts w:cs="Courier New" w:hAnsi="Courier New" w:eastAsia="Courier New" w:ascii="Courier New"/>
          <w:w w:val="99"/>
          <w:sz w:val="15"/>
          <w:szCs w:val="15"/>
        </w:rPr>
        <w:t>Y_train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sin(X_train);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sin(X_test);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179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measuring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X_train,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pgNumType w:start="17"/>
          <w:pgMar w:footer="746" w:header="0" w:top="1360" w:bottom="280" w:left="1340" w:right="1440"/>
          <w:footerReference w:type="default" r:id="rId4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6" w:lineRule="exact" w:line="160"/>
        <w:ind w:left="1185" w:right="236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sqrt(sum((Y_train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X_train)).^2));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RMSE_test_values(it)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sqrt(sum((Y_test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X_test)).^2));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average_RMSE_training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mean(RMSE_training_values);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mean(RMSE_test_values);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added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5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speed_values(i,j)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average_calc_time;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RMSE_training_average_error(i,j)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average_RMSE_training;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RMSE_test_average_error(i,j)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average_RMSE_test;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2" w:equalWidth="off">
            <w:col w:w="375" w:space="89"/>
            <w:col w:w="8436"/>
          </w:cols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646.264pt;width:456.82pt;height:119.62pt;mso-position-horizontal-relative:page;mso-position-vertical-relative:page;z-index:-3189" coordorigin="1386,12925" coordsize="9136,2392">
            <v:shape style="position:absolute;left:1397;top:12936;width:9115;height:0" coordorigin="1397,12936" coordsize="9115,0" path="m1397,12936l10512,12936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12931;width:0;height:2381" coordorigin="1392,12931" coordsize="0,2381" path="m1392,12931l1392,15312e" filled="f" stroked="t" strokeweight="0.58pt" strokecolor="#000000">
              <v:path arrowok="t"/>
            </v:shape>
            <v:shape style="position:absolute;left:10517;top:12931;width:0;height:2381" coordorigin="10517,12931" coordsize="0,2381" path="m10517,12931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566.74pt;mso-position-horizontal-relative:page;mso-position-vertical-relative:page;z-index:-3190" coordorigin="1386,1439" coordsize="9136,11335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2763;width:9115;height:0" coordorigin="1397,12763" coordsize="9115,0" path="m1397,12763l10512,12763e" filled="f" stroked="t" strokeweight="0.58pt" strokecolor="#000000">
              <v:path arrowok="t"/>
            </v:shape>
            <v:shape style="position:absolute;left:1392;top:1445;width:0;height:11323" coordorigin="1392,1445" coordsize="0,11323" path="m1392,1445l1392,12768e" filled="f" stroked="t" strokeweight="0.58pt" strokecolor="#000000">
              <v:path arrowok="t"/>
            </v:shape>
            <v:shape style="position:absolute;left:10517;top:1445;width:0;height:11323" coordorigin="10517,1445" coordsize="0,11323" path="m10517,1445l10517,12768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1" w:lineRule="auto" w:line="234"/>
        <w:ind w:left="105" w:right="56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barplot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bar(names,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"40"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40,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ylim([0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5]);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RMSE_training_average_error);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"40"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105" w:right="3805"/>
      </w:pPr>
      <w:r>
        <w:rPr>
          <w:rFonts w:cs="Courier New" w:hAnsi="Courier New" w:eastAsia="Courier New" w:ascii="Courier New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RMSE_test_average_error);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"RMSE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"40"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sinus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2-period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3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data_size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jump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jump_size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1/(data_size)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(4*pi);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zeros(1,data_size);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70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1:data_size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X(i)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i*jump_size;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88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sinus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sin(X);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training_algs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'traincgf'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'trainbfg'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'trainlm'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increasing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steps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noise_steps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[0.1,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0.3,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0.4,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0.5];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matrices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length(noise_steps));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1794"/>
      </w:pPr>
      <w:r>
        <w:rPr>
          <w:rFonts w:cs="Courier New" w:hAnsi="Courier New" w:eastAsia="Courier New" w:ascii="Courier New"/>
          <w:w w:val="99"/>
          <w:sz w:val="15"/>
          <w:szCs w:val="15"/>
        </w:rPr>
        <w:t>RMSE_training_average_error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length(noise_steps));</w:t>
      </w:r>
      <w:r>
        <w:rPr>
          <w:rFonts w:cs="Courier New" w:hAnsi="Courier New" w:eastAsia="Courier New" w:ascii="Courier New"/>
          <w:w w:val="99"/>
          <w:sz w:val="15"/>
          <w:szCs w:val="15"/>
        </w:rPr>
        <w:t> RMSE_test_average_error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length(noise_steps));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3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iterarions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training_algs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9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434" w:right="6109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noise_step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noise_steps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5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feedforward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char(train_alg);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feedforwardnet(10,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train_alg);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27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RMSE_test_values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40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select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0.8;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" w:lineRule="auto" w:line="234"/>
        <w:ind w:left="1185" w:right="38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logical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false(1,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data_size);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training_vector(1:round(p*data_size))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randomise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training_vector(randperm(data_size));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185" w:right="5845"/>
      </w:pPr>
      <w:r>
        <w:rPr>
          <w:rFonts w:cs="Courier New" w:hAnsi="Courier New" w:eastAsia="Courier New" w:ascii="Courier New"/>
          <w:w w:val="99"/>
          <w:sz w:val="15"/>
          <w:szCs w:val="15"/>
        </w:rPr>
        <w:t>Y_train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sin(X_train);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sin(X_test);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Y_train_noise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length(Y_train));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185" w:right="42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1:length(data_size)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Y_train_noise(n)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Y_train(n)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noise_step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normrnd(0,1);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179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measuring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X_train,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Y_train_noise);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26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sqrt(sum((Y_train_noise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X_train)).^2));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RMSE_test_values(it)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sqrt(sum((Y_test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X_test)).^2));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3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average_RMSE_training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mean(RMSE_training_values);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mean(RMSE_test_values);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added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5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speed_values(i,j)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average_calc_time;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RMSE_training_average_error(i,j)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average_RMSE_training;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RMSE_test_average_error(i,j)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average_RMSE_test;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  <w:sectPr>
          <w:pgMar w:header="0" w:footer="746" w:top="154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2" w:equalWidth="off">
            <w:col w:w="375" w:space="89"/>
            <w:col w:w="8436"/>
          </w:cols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534.184pt;width:456.82pt;height:235.54pt;mso-position-horizontal-relative:page;mso-position-vertical-relative:page;z-index:-3186" coordorigin="1386,10684" coordsize="9136,4711">
            <v:shape style="position:absolute;left:1397;top:10694;width:9115;height:0" coordorigin="1397,10694" coordsize="9115,0" path="m1397,10694l10512,10694e" filled="f" stroked="t" strokeweight="0.58pt" strokecolor="#000000">
              <v:path arrowok="t"/>
            </v:shape>
            <v:shape style="position:absolute;left:1397;top:15384;width:9115;height:0" coordorigin="1397,15384" coordsize="9115,0" path="m1397,15384l10512,15384e" filled="f" stroked="t" strokeweight="0.58pt" strokecolor="#000000">
              <v:path arrowok="t"/>
            </v:shape>
            <v:shape style="position:absolute;left:1392;top:10689;width:0;height:4699" coordorigin="1392,10689" coordsize="0,4699" path="m1392,10689l1392,15389e" filled="f" stroked="t" strokeweight="0.58pt" strokecolor="#000000">
              <v:path arrowok="t"/>
            </v:shape>
            <v:shape style="position:absolute;left:10517;top:10689;width:0;height:4699" coordorigin="10517,10689" coordsize="0,4699" path="m10517,10689l10517,15389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425.86pt;mso-position-horizontal-relative:page;mso-position-vertical-relative:page;z-index:-3187" coordorigin="1386,1439" coordsize="9136,8517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9945;width:9115;height:0" coordorigin="1397,9945" coordsize="9115,0" path="m1397,9945l10512,9945e" filled="f" stroked="t" strokeweight="0.58pt" strokecolor="#000000">
              <v:path arrowok="t"/>
            </v:shape>
            <v:shape style="position:absolute;left:1392;top:1445;width:0;height:8506" coordorigin="1392,1445" coordsize="0,8506" path="m1392,1445l1392,9950e" filled="f" stroked="t" strokeweight="0.58pt" strokecolor="#000000">
              <v:path arrowok="t"/>
            </v:shape>
            <v:shape style="position:absolute;left:10517;top:1445;width:0;height:8506" coordorigin="10517,1445" coordsize="0,8506" path="m10517,1445l10517,9950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105" w:right="4705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barplot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bar(names,speed_values);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"Calculation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43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105" w:right="4254"/>
      </w:pPr>
      <w:r>
        <w:rPr>
          <w:rFonts w:cs="Courier New" w:hAnsi="Courier New" w:eastAsia="Courier New" w:ascii="Courier New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RMSE_training_average_error);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"RMSE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RMSE_test_average_error);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8"/>
        <w:ind w:left="424" w:right="2430"/>
      </w:pPr>
      <w:r>
        <w:rPr>
          <w:rFonts w:cs="Arial" w:hAnsi="Arial" w:eastAsia="Arial" w:ascii="Arial"/>
          <w:b/>
          <w:w w:val="99"/>
          <w:sz w:val="28"/>
          <w:szCs w:val="28"/>
        </w:rPr>
        <w:t>6.2.</w:t>
      </w:r>
      <w:r>
        <w:rPr>
          <w:rFonts w:cs="Arial" w:hAnsi="Arial" w:eastAsia="Arial" w:ascii="Arial"/>
          <w:b/>
          <w:w w:val="100"/>
          <w:sz w:val="28"/>
          <w:szCs w:val="28"/>
        </w:rPr>
        <w:t>        </w:t>
      </w:r>
      <w:r>
        <w:rPr>
          <w:rFonts w:cs="Arial" w:hAnsi="Arial" w:eastAsia="Arial" w:ascii="Arial"/>
          <w:b/>
          <w:w w:val="99"/>
          <w:sz w:val="28"/>
          <w:szCs w:val="28"/>
        </w:rPr>
        <w:t>Exercise: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Recurrent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neural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networks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47"/>
        <w:ind w:left="784" w:right="5605"/>
      </w:pPr>
      <w:r>
        <w:rPr>
          <w:rFonts w:cs="Arial" w:hAnsi="Arial" w:eastAsia="Arial" w:ascii="Arial"/>
          <w:b/>
          <w:w w:val="99"/>
          <w:sz w:val="28"/>
          <w:szCs w:val="28"/>
        </w:rPr>
        <w:t>6.2.1.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Hopfield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net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7" w:lineRule="auto" w:line="234"/>
        <w:ind w:left="105" w:right="72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noiselevel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9;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preparation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2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[n_observations,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n_variables]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size(X);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must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+1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X(X==0)=-1;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%Attractors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%network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X(21,:);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60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two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X(41,:);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61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80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three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X(61,:);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81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85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four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X(81,:);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23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5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X(101,:);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X(121,:);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1" w:lineRule="auto" w:line="234"/>
        <w:ind w:left="105" w:right="7225"/>
      </w:pPr>
      <w:r>
        <w:rPr>
          <w:rFonts w:cs="Courier New" w:hAnsi="Courier New" w:eastAsia="Courier New" w:ascii="Courier New"/>
          <w:w w:val="99"/>
          <w:sz w:val="15"/>
          <w:szCs w:val="15"/>
        </w:rPr>
        <w:t>seven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X(141,:);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eight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X(161,:);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nine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X(181,:);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indicating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types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index_dig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[1,21,41,61,81,101,121,141,161,181];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Intializing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defining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attractors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Attractor_T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[zero;one;two;three;four;five;six;seven;eight;nine]';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8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num_dig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size(Attractor_T,2);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starting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attractor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newhop(Attractor_T);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49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attractors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[Y,~,~]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sim(net,num_dig,[],Attractor_T);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Y';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4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wrong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zeros(10,11);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2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levels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misclassified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zeros(10,4);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3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digit_spurious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zeros(10,4);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X_10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X(index_dig,:);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l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1:4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noiselevel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noises(l);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30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wrong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zeros(10,11);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choosing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needs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X_10(a,:);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observations_noise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k=1:size(observations,1)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825" w:right="17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taking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Gaussian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standard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distribution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observations_noise(k,:)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observations(k,:)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noiselevel*normrnd(0,1);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1:size(observations_noise,1)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observations_noise(i,:);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{digit_input};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825" w:right="3444"/>
      </w:pPr>
      <w:r>
        <w:rPr>
          <w:rFonts w:cs="Courier New" w:hAnsi="Courier New" w:eastAsia="Courier New" w:ascii="Courier New"/>
          <w:w w:val="99"/>
          <w:sz w:val="15"/>
          <w:szCs w:val="15"/>
        </w:rPr>
        <w:t>[digit_output,~,~]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sim(net,{1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,iterations},{},T);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digit_output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digit_output{1,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iterations};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digit_output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digit_output';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1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digits_to_check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Attractor_T';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24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recognised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(isequal(digit_output,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digits_to_check(j,:))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2" w:equalWidth="off">
            <w:col w:w="1095" w:space="89"/>
            <w:col w:w="771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digit_classifications(a,11)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digit_classifications(a,11)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50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hold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reshape(digit_output,15,16)';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imshow(digit)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18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figure;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3" w:equalWidth="off">
            <w:col w:w="375" w:space="89"/>
            <w:col w:w="271" w:space="89"/>
            <w:col w:w="807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538.744pt;width:456.82pt;height:227.14pt;mso-position-horizontal-relative:page;mso-position-vertical-relative:page;z-index:-3183" coordorigin="1386,10775" coordsize="9136,4543">
            <v:shape style="position:absolute;left:1397;top:10785;width:9115;height:0" coordorigin="1397,10785" coordsize="9115,0" path="m1397,10785l10512,10785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10781;width:0;height:4531" coordorigin="1392,10781" coordsize="0,4531" path="m1392,10781l1392,15312e" filled="f" stroked="t" strokeweight="0.58pt" strokecolor="#000000">
              <v:path arrowok="t"/>
            </v:shape>
            <v:shape style="position:absolute;left:10517;top:10781;width:0;height:4531" coordorigin="10517,10781" coordsize="0,4531" path="m10517,10781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458.98pt;mso-position-horizontal-relative:page;mso-position-vertical-relative:page;z-index:-3184" coordorigin="1386,1439" coordsize="9136,9180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0608;width:9115;height:0" coordorigin="1397,10608" coordsize="9115,0" path="m1397,10608l10512,10608e" filled="f" stroked="t" strokeweight="0.58pt" strokecolor="#000000">
              <v:path arrowok="t"/>
            </v:shape>
            <v:shape style="position:absolute;left:1392;top:1445;width:0;height:9168" coordorigin="1392,1445" coordsize="0,9168" path="m1392,1445l1392,10613e" filled="f" stroked="t" strokeweight="0.58pt" strokecolor="#000000">
              <v:path arrowok="t"/>
            </v:shape>
            <v:shape style="position:absolute;left:10517;top:1445;width:0;height:9168" coordorigin="10517,1445" coordsize="0,9168" path="m10517,1445l10517,10613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Missclassified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n_classified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digit_classifications(a,a);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105" w:right="4434"/>
      </w:pPr>
      <w:r>
        <w:rPr>
          <w:rFonts w:cs="Courier New" w:hAnsi="Courier New" w:eastAsia="Courier New" w:ascii="Courier New"/>
          <w:w w:val="99"/>
          <w:sz w:val="15"/>
          <w:szCs w:val="15"/>
        </w:rPr>
        <w:t>assigned_spurious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digit_classifications(a,11);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digit_classified(a,l)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n_classified;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digit_spurious(a,l)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assigned_spurious;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05" w:right="84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 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7315"/>
      </w:pPr>
      <w:r>
        <w:rPr>
          <w:rFonts w:cs="Courier New" w:hAnsi="Courier New" w:eastAsia="Courier New" w:ascii="Courier New"/>
          <w:w w:val="99"/>
          <w:sz w:val="15"/>
          <w:szCs w:val="15"/>
        </w:rPr>
        <w:t>digit_classified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digit_spurious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(mis)classifications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'0'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'3'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'6'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'7'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'8'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'9'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categorical(categories);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bar(names,digit_classified);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"4"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16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type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categories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'0'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'2'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'3'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'4'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'6'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'7'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'8'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'9'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categorical(categories);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bar(names,digit_spurious);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Assignment"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"4"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ylim([0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6])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1" w:lineRule="auto" w:line="232"/>
        <w:ind w:left="105" w:right="72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noiselevel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9;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preparation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2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[n_observations,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n_variables]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size(X);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must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+1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X(X==0)=-1;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%Attractors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%network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X(21,:);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60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two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X(41,:);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61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80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three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X(61,:);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6" w:lineRule="exact" w:line="160"/>
        <w:ind w:left="105" w:right="6326"/>
      </w:pPr>
      <w:r>
        <w:pict>
          <v:group style="position:absolute;margin-left:69.3043pt;margin-top:71.9444pt;width:456.82pt;height:699.22pt;mso-position-horizontal-relative:page;mso-position-vertical-relative:page;z-index:-3182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81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four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X(81,:);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 w:lineRule="auto" w:line="237"/>
        <w:ind w:left="105" w:right="623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5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five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X(101,:);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105" w:right="7225"/>
      </w:pPr>
      <w:r>
        <w:rPr>
          <w:rFonts w:cs="Courier New" w:hAnsi="Courier New" w:eastAsia="Courier New" w:ascii="Courier New"/>
          <w:w w:val="99"/>
          <w:sz w:val="15"/>
          <w:szCs w:val="15"/>
        </w:rPr>
        <w:t>six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X(121,:);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seven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X(141,:);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eight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X(161,:);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nine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X(181,:);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indicating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types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index_dig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[1,21,41,61,81,101,121,141,161,181];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Intializing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defining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attractors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Attractor_T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[zero;one;two;three;four;five;six;seven;eight;nine]';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8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num_dig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size(Attractor_T,2);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starting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attractor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newhop(Attractor_T);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49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attractors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[Y,~,~]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sim(net,num_dig,[],Attractor_T);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Y';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4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wrong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zeros(10,11);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2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levels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0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steps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time_steps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1000];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misclassified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zeros(10,4);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36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digit_spurious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zeros(10,4);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X_10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X(index_dig,:);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l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1:4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time_steps(l);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30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wrong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zeros(10,11);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choosing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needs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X_10(a,:);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observations_noise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k=1:size(observations,1)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825" w:right="17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taking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Gaussian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standard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distribution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observations_noise(k,:)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observations(k,:)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noiselevel*normrnd(0,1);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1:size(observations_noise,1)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observations_noise(i,:);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digit_input';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{digit_input};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825" w:right="3444"/>
      </w:pPr>
      <w:r>
        <w:rPr>
          <w:rFonts w:cs="Courier New" w:hAnsi="Courier New" w:eastAsia="Courier New" w:ascii="Courier New"/>
          <w:w w:val="99"/>
          <w:sz w:val="15"/>
          <w:szCs w:val="15"/>
        </w:rPr>
        <w:t>[digit_output,~,~]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sim(net,{1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,iterations},{},T);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digit_output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digit_output{1,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iterations};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digit_output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digit_output';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16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digits_to_check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Attractor_T';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6" w:lineRule="exact" w:line="160"/>
        <w:ind w:left="825" w:right="25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recognised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(isequal(digit_output,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digits_to_check(j,:))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  <w:sectPr>
          <w:pgMar w:header="0" w:footer="746" w:top="1360" w:bottom="280" w:left="1340" w:right="154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540"/>
          <w:cols w:num="2" w:equalWidth="off">
            <w:col w:w="1095" w:space="89"/>
            <w:col w:w="785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digit_classifications(a,11)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digit_classifications(a,11)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hold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reshape(digit_output,15,16)';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imshow(digit)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185"/>
        <w:sectPr>
          <w:type w:val="continuous"/>
          <w:pgSz w:w="11920" w:h="16840"/>
          <w:pgMar w:top="1360" w:bottom="280" w:left="1340" w:right="154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figure;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540"/>
          <w:cols w:num="3" w:equalWidth="off">
            <w:col w:w="375" w:space="89"/>
            <w:col w:w="271" w:space="89"/>
            <w:col w:w="821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573.784pt;width:456.82pt;height:194.02pt;mso-position-horizontal-relative:page;mso-position-vertical-relative:page;z-index:-3180" coordorigin="1386,11476" coordsize="9136,3880">
            <v:shape style="position:absolute;left:1397;top:11486;width:9115;height:0" coordorigin="1397,11486" coordsize="9115,0" path="m1397,11486l10512,11486e" filled="f" stroked="t" strokeweight="0.58pt" strokecolor="#000000">
              <v:path arrowok="t"/>
            </v:shape>
            <v:shape style="position:absolute;left:1397;top:15345;width:9115;height:0" coordorigin="1397,15345" coordsize="9115,0" path="m1397,15345l10512,15345e" filled="f" stroked="t" strokeweight="0.58pt" strokecolor="#000000">
              <v:path arrowok="t"/>
            </v:shape>
            <v:shape style="position:absolute;left:1392;top:11481;width:0;height:3869" coordorigin="1392,11481" coordsize="0,3869" path="m1392,11481l1392,15350e" filled="f" stroked="t" strokeweight="0.58pt" strokecolor="#000000">
              <v:path arrowok="t"/>
            </v:shape>
            <v:shape style="position:absolute;left:10517;top:11481;width:0;height:3869" coordorigin="10517,11481" coordsize="0,3869" path="m10517,11481l10517,1535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483.94pt;mso-position-horizontal-relative:page;mso-position-vertical-relative:page;z-index:-3181" coordorigin="1386,1439" coordsize="9136,9679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1107;width:9115;height:0" coordorigin="1397,11107" coordsize="9115,0" path="m1397,11107l10512,11107e" filled="f" stroked="t" strokeweight="0.58pt" strokecolor="#000000">
              <v:path arrowok="t"/>
            </v:shape>
            <v:shape style="position:absolute;left:1392;top:1445;width:0;height:9667" coordorigin="1392,1445" coordsize="0,9667" path="m1392,1445l1392,11112e" filled="f" stroked="t" strokeweight="0.58pt" strokecolor="#000000">
              <v:path arrowok="t"/>
            </v:shape>
            <v:shape style="position:absolute;left:10517;top:1445;width:0;height:9667" coordorigin="10517,1445" coordsize="0,9667" path="m10517,1445l10517,11112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Missclassified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n_classified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digit_classifications(a,a);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105" w:right="4574"/>
      </w:pPr>
      <w:r>
        <w:rPr>
          <w:rFonts w:cs="Courier New" w:hAnsi="Courier New" w:eastAsia="Courier New" w:ascii="Courier New"/>
          <w:w w:val="99"/>
          <w:sz w:val="15"/>
          <w:szCs w:val="15"/>
        </w:rPr>
        <w:t>assigned_spurious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digit_classifications(a,11);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digit_classified(a,l)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n_classified;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digit_spurious(a,l)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assigned_spurious;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05" w:right="86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 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7455"/>
      </w:pPr>
      <w:r>
        <w:rPr>
          <w:rFonts w:cs="Courier New" w:hAnsi="Courier New" w:eastAsia="Courier New" w:ascii="Courier New"/>
          <w:w w:val="99"/>
          <w:sz w:val="15"/>
          <w:szCs w:val="15"/>
        </w:rPr>
        <w:t>digit_classified</w:t>
      </w:r>
      <w:r>
        <w:rPr>
          <w:rFonts w:cs="Courier New" w:hAnsi="Courier New" w:eastAsia="Courier New" w:ascii="Courier New"/>
          <w:w w:val="99"/>
          <w:sz w:val="15"/>
          <w:szCs w:val="15"/>
        </w:rPr>
        <w:t> digit_spurious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(mis)classifications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'0'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'3'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'6'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'7'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'8'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'9'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categorical(categories);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bar(names,digit_classified);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"Time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178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digits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type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categories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'0'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'2'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'3'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'4'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'6'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'7'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'8'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'9'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categorical(categories);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bar(names,digit_spurious);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States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Assignment"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"Time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Steps"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8"/>
        <w:ind w:left="825"/>
      </w:pPr>
      <w:r>
        <w:rPr>
          <w:rFonts w:cs="Arial" w:hAnsi="Arial" w:eastAsia="Arial" w:ascii="Arial"/>
          <w:b/>
          <w:w w:val="99"/>
          <w:sz w:val="28"/>
          <w:szCs w:val="28"/>
        </w:rPr>
        <w:t>6.2.2.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Elman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network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to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model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Hammerstein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time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series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5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run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2000;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       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Total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      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perc_training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0.7;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1-perc_training.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&gt;=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||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&lt;=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'The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ill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defined.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should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1'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3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Allocate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u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68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u(1)=randn;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x(1)=rand+sin(u(1));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y(1)=x(1);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i=2:n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before="10"/>
        <w:ind w:left="434" w:right="7539"/>
        <w:sectPr>
          <w:type w:val="continuous"/>
          <w:pgSz w:w="11920" w:h="16840"/>
          <w:pgMar w:top="1360" w:bottom="280" w:left="1340" w:right="15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u(i)=randn;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</w:pPr>
      <w:r>
        <w:br w:type="column"/>
      </w:r>
      <w:r>
        <w:rPr>
          <w:rFonts w:cs="Courier New" w:hAnsi="Courier New" w:eastAsia="Courier New" w:ascii="Courier New"/>
          <w:w w:val="99"/>
          <w:sz w:val="15"/>
          <w:szCs w:val="15"/>
        </w:rPr>
        <w:t>x(i)=.8*x(i-1)+sin(u(i));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sectPr>
          <w:pgMar w:header="0" w:footer="746" w:top="1360" w:bottom="280" w:left="1340" w:right="1680"/>
          <w:pgSz w:w="11920" w:h="16840"/>
          <w:cols w:num="2" w:equalWidth="off">
            <w:col w:w="375" w:space="89"/>
            <w:col w:w="8436"/>
          </w:cols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y(i)=x(i);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71.9444pt;width:456.82pt;height:699.22pt;mso-position-horizontal-relative:page;mso-position-vertical-relative:page;z-index:-3179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58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second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RSME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length(hidden_neurons));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105" w:right="43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33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9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R2_values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1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select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training-validation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0.8;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3" w:lineRule="auto" w:line="234"/>
        <w:ind w:left="82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logical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false(1,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training_vector(1:round(p*n))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randomise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training_vector(randperm(n));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newelm(X,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hidden_neurons(number_neurons));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17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ne;</w:t>
      </w:r>
      <w:r>
        <w:rPr>
          <w:rFonts w:cs="Courier New" w:hAnsi="Courier New" w:eastAsia="Courier New" w:ascii="Courier New"/>
          <w:w w:val="100"/>
          <w:sz w:val="15"/>
          <w:szCs w:val="15"/>
        </w:rPr>
        <w:t>        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net.divideParam.testRatio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 w:lineRule="auto" w:line="237"/>
        <w:ind w:left="825" w:right="209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net.divideParam.valRatio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1-perc_training;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net.divideParam.trainRatio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train(net,X,T);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T_test_sim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sim(net,X_test);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57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T_test';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T_test_sim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0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predictions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sim(net,X);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correlation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T_test_sim);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corr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corrcoef(T,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T_sim);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(corr(1,2))^2;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0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R2_values(it)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3"/>
        <w:ind w:left="46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28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results(1,j)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4395"/>
        <w:sectPr>
          <w:pgMar w:header="0" w:footer="746" w:top="1540" w:bottom="280" w:left="1340" w:right="1540"/>
          <w:pgSz w:w="11920" w:h="16840"/>
          <w:cols w:num="2" w:equalWidth="off">
            <w:col w:w="735" w:space="89"/>
            <w:col w:w="8216"/>
          </w:cols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results(2,j)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mean(R2_values);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pict>
          <v:group style="position:absolute;margin-left:69.3043pt;margin-top:300.184pt;width:456.82pt;height:467.14pt;mso-position-horizontal-relative:page;mso-position-vertical-relative:page;z-index:-3177" coordorigin="1386,6004" coordsize="9136,9343">
            <v:shape style="position:absolute;left:1397;top:6014;width:9115;height:0" coordorigin="1397,6014" coordsize="9115,0" path="m1397,6014l10512,6014e" filled="f" stroked="t" strokeweight="0.58pt" strokecolor="#000000">
              <v:path arrowok="t"/>
            </v:shape>
            <v:shape style="position:absolute;left:1397;top:15336;width:9115;height:0" coordorigin="1397,15336" coordsize="9115,0" path="m1397,15336l10512,15336e" filled="f" stroked="t" strokeweight="0.58pt" strokecolor="#000000">
              <v:path arrowok="t"/>
            </v:shape>
            <v:shape style="position:absolute;left:1392;top:6009;width:0;height:9331" coordorigin="1392,6009" coordsize="0,9331" path="m1392,6009l1392,15341e" filled="f" stroked="t" strokeweight="0.58pt" strokecolor="#000000">
              <v:path arrowok="t"/>
            </v:shape>
            <v:shape style="position:absolute;left:10517;top:6009;width:0;height:9331" coordorigin="10517,6009" coordsize="0,9331" path="m10517,6009l10517,15341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218.98pt;mso-position-horizontal-relative:page;mso-position-vertical-relative:page;z-index:-3178" coordorigin="1386,1439" coordsize="9136,4380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5808;width:9115;height:0" coordorigin="1397,5808" coordsize="9115,0" path="m1397,5808l10512,5808e" filled="f" stroked="t" strokeweight="0.58pt" strokecolor="#000000">
              <v:path arrowok="t"/>
            </v:shape>
            <v:shape style="position:absolute;left:1392;top:1445;width:0;height:4368" coordorigin="1392,1445" coordsize="0,4368" path="m1392,1445l1392,5813e" filled="f" stroked="t" strokeweight="0.58pt" strokecolor="#000000">
              <v:path arrowok="t"/>
            </v:shape>
            <v:shape style="position:absolute;left:10517;top:1445;width:0;height:4368" coordorigin="10517,1445" coordsize="0,4368" path="m10517,1445l10517,5813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time_values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results(1,:);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'40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results(2,:);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bar(names,r_values);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R-squared"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run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      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perc_training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0.7;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1-perc_training.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Keeping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constant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&gt;=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||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&lt;=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error(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'The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ill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defined.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should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[50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second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length(samples));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z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samples(z);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3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Allocate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u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68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u(1)=randn;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x(1)=rand+sin(u(1));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y(1)=x(1);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i=2:n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u(i)=randn;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x(i)=.8*x(i-1)+sin(u(i));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434" w:right="7629"/>
      </w:pPr>
      <w:r>
        <w:rPr>
          <w:rFonts w:cs="Courier New" w:hAnsi="Courier New" w:eastAsia="Courier New" w:ascii="Courier New"/>
          <w:w w:val="99"/>
          <w:sz w:val="15"/>
          <w:szCs w:val="15"/>
        </w:rPr>
        <w:t>y(i)=x(i);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8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30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R2_values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31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select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training-validation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0.8;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3" w:lineRule="auto" w:line="234"/>
        <w:ind w:left="825" w:right="4845"/>
        <w:sectPr>
          <w:type w:val="continuous"/>
          <w:pgSz w:w="11920" w:h="16840"/>
          <w:pgMar w:top="1360" w:bottom="280" w:left="1340" w:right="15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logical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false(1,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training_vector(1:round(p*n))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randomise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training_vector(randperm(n));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newelm(X,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hidden_neurons(number_neurons));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41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ne;</w:t>
      </w:r>
      <w:r>
        <w:rPr>
          <w:rFonts w:cs="Courier New" w:hAnsi="Courier New" w:eastAsia="Courier New" w:ascii="Courier New"/>
          <w:w w:val="100"/>
          <w:sz w:val="15"/>
          <w:szCs w:val="15"/>
        </w:rPr>
        <w:t>        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net.divideParam.testRatio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 w:lineRule="auto" w:line="237"/>
        <w:ind w:left="825" w:right="233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net.divideParam.valRatio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1-perc_training;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net.divideParam.trainRatio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train(net,X,T);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T_test_sim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sim(net,X_test);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0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T_test';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T_test_sim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2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predictions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sim(net,X);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correlation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T_test_sim);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T_test_sim);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(corr(1,2))^2;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3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82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R2_values(it)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28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results(1,z)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4495"/>
        <w:sectPr>
          <w:type w:val="continuous"/>
          <w:pgSz w:w="11920" w:h="16840"/>
          <w:pgMar w:top="1360" w:bottom="280" w:left="1340" w:right="1440"/>
          <w:cols w:num="2" w:equalWidth="off">
            <w:col w:w="735" w:space="89"/>
            <w:col w:w="8316"/>
          </w:cols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results(2,z)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mean(R2_values);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pict>
          <v:group style="position:absolute;margin-left:69.3043pt;margin-top:687.784pt;width:456.82pt;height:78.1pt;mso-position-horizontal-relative:page;mso-position-vertical-relative:page;z-index:-3175" coordorigin="1386,13756" coordsize="9136,1562">
            <v:shape style="position:absolute;left:1397;top:13766;width:9115;height:0" coordorigin="1397,13766" coordsize="9115,0" path="m1397,13766l10512,13766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13761;width:0;height:1550" coordorigin="1392,13761" coordsize="0,1550" path="m1392,13761l1392,15312e" filled="f" stroked="t" strokeweight="0.58pt" strokecolor="#000000">
              <v:path arrowok="t"/>
            </v:shape>
            <v:shape style="position:absolute;left:10517;top:13761;width:0;height:1550" coordorigin="10517,13761" coordsize="0,1550" path="m10517,13761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608.02pt;mso-position-horizontal-relative:page;mso-position-vertical-relative:page;z-index:-3176" coordorigin="1386,1439" coordsize="9136,12160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3589;width:9115;height:0" coordorigin="1397,13589" coordsize="9115,0" path="m1397,13589l10512,13589e" filled="f" stroked="t" strokeweight="0.58pt" strokecolor="#000000">
              <v:path arrowok="t"/>
            </v:shape>
            <v:shape style="position:absolute;left:1392;top:1445;width:0;height:12149" coordorigin="1392,1445" coordsize="0,12149" path="m1392,1445l1392,13593e" filled="f" stroked="t" strokeweight="0.58pt" strokecolor="#000000">
              <v:path arrowok="t"/>
            </v:shape>
            <v:shape style="position:absolute;left:10517;top:1445;width:0;height:12149" coordorigin="10517,1445" coordsize="0,12149" path="m10517,1445l10517,13593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24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time_values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results(1,:);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84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names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samples'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results(2,:);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bar(names,r_values);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R-squared"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run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perc_training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0.7;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1-perc_training.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3324"/>
      </w:pPr>
      <w:r>
        <w:rPr>
          <w:rFonts w:cs="Courier New" w:hAnsi="Courier New" w:eastAsia="Courier New" w:ascii="Courier New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Keeping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constant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2000;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&gt;=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||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&lt;=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'The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ill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defined.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perc_training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should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1'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  <w:sectPr>
          <w:type w:val="continuous"/>
          <w:pgSz w:w="11920" w:h="16840"/>
          <w:pgMar w:top="1360" w:bottom="280" w:left="1340" w:right="14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74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[10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second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length(samples));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Allocate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1" w:lineRule="auto" w:line="234"/>
        <w:ind w:left="105" w:right="7315"/>
      </w:pPr>
      <w:r>
        <w:rPr>
          <w:rFonts w:cs="Courier New" w:hAnsi="Courier New" w:eastAsia="Courier New" w:ascii="Courier New"/>
          <w:w w:val="99"/>
          <w:sz w:val="15"/>
          <w:szCs w:val="15"/>
        </w:rPr>
        <w:t>u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w w:val="99"/>
          <w:sz w:val="15"/>
          <w:szCs w:val="15"/>
        </w:rPr>
        <w:t> 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2"/>
        <w:ind w:left="105" w:right="668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u(1)=randn;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x(1)=rand+sin(u(1));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y(1)=x(1);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6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samples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i=2:n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before="4"/>
        <w:ind w:left="434" w:right="7399"/>
      </w:pPr>
      <w:r>
        <w:rPr>
          <w:rFonts w:cs="Courier New" w:hAnsi="Courier New" w:eastAsia="Courier New" w:ascii="Courier New"/>
          <w:w w:val="99"/>
          <w:sz w:val="15"/>
          <w:szCs w:val="15"/>
        </w:rPr>
        <w:t>u(i)=randn;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x(i)=.8*x(i-1)+sin(u(i));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40"/>
        <w:ind w:left="434" w:right="748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y(i)=x(i);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z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epochs(z);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metric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40;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9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R2_values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1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select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training-validation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0.8;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" w:lineRule="auto" w:line="234"/>
        <w:ind w:left="82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logical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false(1,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training_vector(1:round(p*n))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randomise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training_vector(randperm(n));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Y-values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y(~training_vector);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newelm(X,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hidden_neurons(number_neurons));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317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ne;</w:t>
      </w:r>
      <w:r>
        <w:rPr>
          <w:rFonts w:cs="Courier New" w:hAnsi="Courier New" w:eastAsia="Courier New" w:ascii="Courier New"/>
          <w:w w:val="100"/>
          <w:sz w:val="15"/>
          <w:szCs w:val="15"/>
        </w:rPr>
        <w:t>        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net.divideParam.testRatio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 w:lineRule="exact" w:line="160"/>
        <w:ind w:left="825" w:right="2094"/>
      </w:pPr>
      <w:r>
        <w:rPr>
          <w:rFonts w:cs="Courier New" w:hAnsi="Courier New" w:eastAsia="Courier New" w:ascii="Courier New"/>
          <w:w w:val="99"/>
          <w:sz w:val="15"/>
          <w:szCs w:val="15"/>
        </w:rPr>
        <w:t>net.divideParam.valRatio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1-perc_training;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net.divideParam.trainRatio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perc_training;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825" w:right="515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train(net,X,T);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toc;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T_test_sim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sim(net,X_test);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57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T_test';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T_test_sim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T_test_sim';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0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predictions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sim(net,X);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T_sim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T_sim';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correlation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T_test_sim);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T_test_sim);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(corr(1,2))^2;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44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40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  <w:sectPr>
          <w:pgMar w:header="0" w:footer="746" w:top="1360" w:bottom="280" w:left="1340" w:right="134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R2_values(it)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Rsquared;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30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results(1,z)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right="4595"/>
        <w:sectPr>
          <w:type w:val="continuous"/>
          <w:pgSz w:w="11920" w:h="16840"/>
          <w:pgMar w:top="1360" w:bottom="280" w:left="1340" w:right="1340"/>
          <w:cols w:num="2" w:equalWidth="off">
            <w:col w:w="735" w:space="89"/>
            <w:col w:w="8416"/>
          </w:cols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results(2,z)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mean(R2_values);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pict>
          <v:group style="position:absolute;margin-left:69.3043pt;margin-top:71.9444pt;width:456.82pt;height:293.38pt;mso-position-horizontal-relative:page;mso-position-vertical-relative:page;z-index:-3173" coordorigin="1386,1439" coordsize="9136,5868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7296;width:9115;height:0" coordorigin="1397,7296" coordsize="9115,0" path="m1397,7296l10512,7296e" filled="f" stroked="t" strokeweight="0.58pt" strokecolor="#000000">
              <v:path arrowok="t"/>
            </v:shape>
            <v:shape style="position:absolute;left:1392;top:1445;width:0;height:5856" coordorigin="1392,1445" coordsize="0,5856" path="m1392,1445l1392,7301e" filled="f" stroked="t" strokeweight="0.58pt" strokecolor="#000000">
              <v:path arrowok="t"/>
            </v:shape>
            <v:shape style="position:absolute;left:10517;top:1445;width:0;height:5856" coordorigin="10517,1445" coordsize="0,5856" path="m10517,1445l10517,7301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'2000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time_values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results(1,:);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results(2,:);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bar(names,r_values);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R-squared"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8"/>
        <w:ind w:left="465"/>
      </w:pPr>
      <w:r>
        <w:rPr>
          <w:rFonts w:cs="Arial" w:hAnsi="Arial" w:eastAsia="Arial" w:ascii="Arial"/>
          <w:b/>
          <w:w w:val="99"/>
          <w:sz w:val="28"/>
          <w:szCs w:val="28"/>
        </w:rPr>
        <w:t>6.3.</w:t>
      </w:r>
      <w:r>
        <w:rPr>
          <w:rFonts w:cs="Arial" w:hAnsi="Arial" w:eastAsia="Arial" w:ascii="Arial"/>
          <w:b/>
          <w:w w:val="100"/>
          <w:sz w:val="28"/>
          <w:szCs w:val="28"/>
        </w:rPr>
        <w:t>        </w:t>
      </w:r>
      <w:r>
        <w:rPr>
          <w:rFonts w:cs="Arial" w:hAnsi="Arial" w:eastAsia="Arial" w:ascii="Arial"/>
          <w:b/>
          <w:w w:val="99"/>
          <w:sz w:val="28"/>
          <w:szCs w:val="28"/>
        </w:rPr>
        <w:t>Exercise: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Unsupervised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learning: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PCA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and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SOM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47" w:lineRule="exact" w:line="300"/>
        <w:ind w:left="784" w:right="4061"/>
      </w:pP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6.3.1.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PCA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on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handwritten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digits</w:t>
      </w:r>
      <w:r>
        <w:rPr>
          <w:rFonts w:cs="Arial" w:hAnsi="Arial" w:eastAsia="Arial" w:ascii="Arial"/>
          <w:w w:val="100"/>
          <w:position w:val="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1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threes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-ascii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Total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sum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6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threes;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05" w:right="45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observations,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cov_matrix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cov(x);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8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sum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n_dimensions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size(cov_matrix,1);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[all_v,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all_d]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eigs(cov_matrix,n_dimensions);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total_eigen_values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sum(diag(all_d));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tLeast" w:line="320"/>
        <w:ind w:left="105" w:right="66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decomposition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1:256;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zeros(1,256);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error_values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zeros(1,256);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575"/>
      </w:pPr>
      <w:r>
        <w:pict>
          <v:group style="position:absolute;margin-left:69.3043pt;margin-top:401.704pt;width:456.82pt;height:368.02pt;mso-position-horizontal-relative:page;mso-position-vertical-relative:page;z-index:-3172" coordorigin="1386,8034" coordsize="9136,7360">
            <v:shape style="position:absolute;left:1397;top:8045;width:9115;height:0" coordorigin="1397,8045" coordsize="9115,0" path="m1397,8045l10512,8045e" filled="f" stroked="t" strokeweight="0.58pt" strokecolor="#000000">
              <v:path arrowok="t"/>
            </v:shape>
            <v:shape style="position:absolute;left:1397;top:15384;width:9115;height:0" coordorigin="1397,15384" coordsize="9115,0" path="m1397,15384l10512,15384e" filled="f" stroked="t" strokeweight="0.58pt" strokecolor="#000000">
              <v:path arrowok="t"/>
            </v:shape>
            <v:shape style="position:absolute;left:1392;top:8040;width:0;height:7349" coordorigin="1392,8040" coordsize="0,7349" path="m1392,8040l1392,15389e" filled="f" stroked="t" strokeweight="0.58pt" strokecolor="#000000">
              <v:path arrowok="t"/>
            </v:shape>
            <v:shape style="position:absolute;left:10517;top:8040;width:0;height:7349" coordorigin="10517,8040" coordsize="0,7349" path="m10517,8040l10517,15389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256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1:256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eigenvectors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largest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[v,d]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eigs(cov_matrix,k);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sum(diag(d));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proportion_value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/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total_eigen_values;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transformation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v;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465" w:right="20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transforming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x_transformed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*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transformation;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465" w:right="405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data_matrix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x_estimated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x_transformed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*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(transformation');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RMSE_error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sqrt(mean(mean((x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x_estimated).^2)));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5135"/>
        <w:sectPr>
          <w:type w:val="continuous"/>
          <w:pgSz w:w="11920" w:h="16840"/>
          <w:pgMar w:top="1360" w:bottom="280" w:left="1340" w:right="13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proportion_values(k)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error_values(k)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RMSE_error;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224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graph_plot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plot(x_plot,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proportion_values,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'--'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x_plot,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error_values);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Components"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legend(graph_plot,{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"Proportion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Explained"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"RMSE"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8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Additional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going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1-50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50-100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components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proption_1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proportion_values(50)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proportion_values(1)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proportion_values(100)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proportion_values(50)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2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observation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50,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256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components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 w:lineRule="auto" w:line="237"/>
        <w:ind w:left="105" w:right="40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eigenvectors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largest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array_pc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[1,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50,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256];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1:4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k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array_pc(i);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constructing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eigenvectors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covariance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[v,d]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eigs(cov_matrix,k);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transformation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v;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transforming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x_transformed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transformation;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reconstruct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data_matrix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x_estimated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x_transformed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(transformation');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4314"/>
        <w:sectPr>
          <w:pgMar w:header="0" w:footer="746" w:top="1360" w:bottom="280" w:left="1340" w:right="162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subplot(1,4,i)</w:t>
      </w:r>
      <w:r>
        <w:rPr>
          <w:rFonts w:cs="Courier New" w:hAnsi="Courier New" w:eastAsia="Courier New" w:ascii="Courier New"/>
          <w:w w:val="99"/>
          <w:sz w:val="15"/>
          <w:szCs w:val="15"/>
        </w:rPr>
        <w:t> imagesc(reshape(x_estimated(1,:),16,16),[0,1])</w:t>
      </w:r>
      <w:r>
        <w:rPr>
          <w:rFonts w:cs="Courier New" w:hAnsi="Courier New" w:eastAsia="Courier New" w:ascii="Courier New"/>
          <w:w w:val="99"/>
          <w:sz w:val="15"/>
          <w:szCs w:val="15"/>
        </w:rPr>
        <w:t> axis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25"/>
      </w:pPr>
      <w:r>
        <w:rPr>
          <w:rFonts w:cs="Courier New" w:hAnsi="Courier New" w:eastAsia="Courier New" w:ascii="Courier New"/>
          <w:w w:val="99"/>
          <w:sz w:val="15"/>
          <w:szCs w:val="15"/>
        </w:rPr>
        <w:t>clear</w:t>
      </w:r>
      <w:r>
        <w:rPr>
          <w:rFonts w:cs="Courier New" w:hAnsi="Courier New" w:eastAsia="Courier New" w:ascii="Courier New"/>
          <w:w w:val="99"/>
          <w:sz w:val="15"/>
          <w:szCs w:val="15"/>
        </w:rPr>
        <w:t> clc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ectPr>
          <w:type w:val="continuous"/>
          <w:pgSz w:w="11920" w:h="16840"/>
          <w:pgMar w:top="1360" w:bottom="280" w:left="1340" w:right="1620"/>
          <w:cols w:num="2" w:equalWidth="off">
            <w:col w:w="555" w:space="269"/>
            <w:col w:w="8136"/>
          </w:cols>
        </w:sectPr>
      </w:pPr>
      <w:r>
        <w:rPr>
          <w:rFonts w:cs="Arial" w:hAnsi="Arial" w:eastAsia="Arial" w:ascii="Arial"/>
          <w:b/>
          <w:w w:val="99"/>
          <w:sz w:val="28"/>
          <w:szCs w:val="28"/>
        </w:rPr>
        <w:t>6.3.2.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SOM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on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Iris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datasets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pict>
          <v:group style="position:absolute;margin-left:69.3043pt;margin-top:408.184pt;width:456.82pt;height:359.62pt;mso-position-horizontal-relative:page;mso-position-vertical-relative:page;z-index:-3170" coordorigin="1386,8164" coordsize="9136,7192">
            <v:shape style="position:absolute;left:1397;top:8174;width:9115;height:0" coordorigin="1397,8174" coordsize="9115,0" path="m1397,8174l10512,8174e" filled="f" stroked="t" strokeweight="0.58pt" strokecolor="#000000">
              <v:path arrowok="t"/>
            </v:shape>
            <v:shape style="position:absolute;left:1397;top:15345;width:9115;height:0" coordorigin="1397,15345" coordsize="9115,0" path="m1397,15345l10512,15345e" filled="f" stroked="t" strokeweight="0.58pt" strokecolor="#000000">
              <v:path arrowok="t"/>
            </v:shape>
            <v:shape style="position:absolute;left:1392;top:8169;width:0;height:7181" coordorigin="1392,8169" coordsize="0,7181" path="m1392,8169l1392,15350e" filled="f" stroked="t" strokeweight="0.58pt" strokecolor="#000000">
              <v:path arrowok="t"/>
            </v:shape>
            <v:shape style="position:absolute;left:10517;top:8169;width:0;height:7181" coordorigin="10517,8169" coordsize="0,7181" path="m10517,8169l10517,1535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318.34pt;mso-position-horizontal-relative:page;mso-position-vertical-relative:page;z-index:-3171" coordorigin="1386,1439" coordsize="9136,6367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7795;width:9115;height:0" coordorigin="1397,7795" coordsize="9115,0" path="m1397,7795l10512,7795e" filled="f" stroked="t" strokeweight="0.58pt" strokecolor="#000000">
              <v:path arrowok="t"/>
            </v:shape>
            <v:shape style="position:absolute;left:1392;top:1445;width:0;height:6355" coordorigin="1392,1445" coordsize="0,6355" path="m1392,1445l1392,7800e" filled="f" stroked="t" strokeweight="0.58pt" strokecolor="#000000">
              <v:path arrowok="t"/>
            </v:shape>
            <v:shape style="position:absolute;left:10517;top:1445;width:0;height:6355" coordorigin="10517,1445" coordsize="0,6355" path="m10517,1445l10517,7800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close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looking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topologies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topologies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'hextop'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'gridtop'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'randtop'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distance_functions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'linkdist'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'mandist'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zeros(3,3);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1:3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top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topologies(t);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1:3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dis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distance_functions(d);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top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=char(top);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dis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char(dis);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7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iris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iris(:,1:end-1);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true_labels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iris(:,end);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4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x_length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y_length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gridsize=[y_length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x_length];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newsom(X',gridsize,top,dis);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train(net,X');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52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examples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clusters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outputs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sim(net,X');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[~,assignment]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max(outputs);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clusters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true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  <w:sectPr>
          <w:type w:val="continuous"/>
          <w:pgSz w:w="11920" w:h="16840"/>
          <w:pgMar w:top="1360" w:bottom="280" w:left="1340" w:right="162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ARI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RandIndex(assignment,true_labels);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82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results(t,d)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ARI;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440"/>
          <w:cols w:num="2" w:equalWidth="off">
            <w:col w:w="375" w:space="90"/>
            <w:col w:w="8675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616.984pt;width:456.82pt;height:152.74pt;mso-position-horizontal-relative:page;mso-position-vertical-relative:page;z-index:-3167" coordorigin="1386,12340" coordsize="9136,3055">
            <v:shape style="position:absolute;left:1397;top:12350;width:9115;height:0" coordorigin="1397,12350" coordsize="9115,0" path="m1397,12350l10512,12350e" filled="f" stroked="t" strokeweight="0.58pt" strokecolor="#000000">
              <v:path arrowok="t"/>
            </v:shape>
            <v:shape style="position:absolute;left:1397;top:15384;width:9115;height:0" coordorigin="1397,15384" coordsize="9115,0" path="m1397,15384l10512,15384e" filled="f" stroked="t" strokeweight="0.58pt" strokecolor="#000000">
              <v:path arrowok="t"/>
            </v:shape>
            <v:shape style="position:absolute;left:1392;top:12345;width:0;height:3043" coordorigin="1392,12345" coordsize="0,3043" path="m1392,12345l1392,15389e" filled="f" stroked="t" strokeweight="0.58pt" strokecolor="#000000">
              <v:path arrowok="t"/>
            </v:shape>
            <v:shape style="position:absolute;left:10517;top:12345;width:0;height:3043" coordorigin="10517,12345" coordsize="0,3043" path="m10517,12345l10517,15389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6.4243pt;margin-top:192.424pt;width:462.58pt;height:359.62pt;mso-position-horizontal-relative:page;mso-position-vertical-relative:page;z-index:-3168" coordorigin="1328,3848" coordsize="9252,7192">
            <v:shape style="position:absolute;left:1339;top:3859;width:9230;height:0" coordorigin="1339,3859" coordsize="9230,0" path="m1339,3859l10569,3859e" filled="f" stroked="t" strokeweight="0.58pt" strokecolor="#000000">
              <v:path arrowok="t"/>
            </v:shape>
            <v:shape style="position:absolute;left:1339;top:11030;width:9230;height:0" coordorigin="1339,11030" coordsize="9230,0" path="m1339,11030l10569,11030e" filled="f" stroked="t" strokeweight="0.58pt" strokecolor="#000000">
              <v:path arrowok="t"/>
            </v:shape>
            <v:shape style="position:absolute;left:1334;top:3854;width:0;height:7181" coordorigin="1334,3854" coordsize="0,7181" path="m1334,3854l1334,11035e" filled="f" stroked="t" strokeweight="0.58pt" strokecolor="#000000">
              <v:path arrowok="t"/>
            </v:shape>
            <v:shape style="position:absolute;left:10574;top:3854;width:0;height:7181" coordorigin="10574,3854" coordsize="0,7181" path="m10574,3854l10574,11035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111.22pt;mso-position-horizontal-relative:page;mso-position-vertical-relative:page;z-index:-3169" coordorigin="1386,1439" coordsize="9136,222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3653;width:9115;height:0" coordorigin="1397,3653" coordsize="9115,0" path="m1397,3653l10512,3653e" filled="f" stroked="t" strokeweight="0.58pt" strokecolor="#000000">
              <v:path arrowok="t"/>
            </v:shape>
            <v:shape style="position:absolute;left:1392;top:1445;width:0;height:2213" coordorigin="1392,1445" coordsize="0,2213" path="m1392,1445l1392,3657e" filled="f" stroked="t" strokeweight="0.58pt" strokecolor="#000000">
              <v:path arrowok="t"/>
            </v:shape>
            <v:shape style="position:absolute;left:10517;top:1445;width:0;height:2213" coordorigin="10517,1445" coordsize="0,2213" path="m10517,1445l10517,3657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topolgy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distance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'hextop'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'gridtop'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'randtop'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results);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"Impact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Topology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Distance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Function"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"Rand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Index"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'linkdist'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'mandist'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"Distance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Function"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zeros(1,7);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105" w:right="50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1:7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epochs(i);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72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iris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iris(:,1:end-1);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true_labels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iris(:,end);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6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x_length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y_length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gridsize=[y_length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x_length];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newsom(X',gridsize,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'hextop'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'mandist'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train(net,X');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53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Assigning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examples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clusters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outputs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sim(net,X');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[~,assignment]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max(outputs);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clusters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true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ARI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RandIndex(assignment,true_labels);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results(i)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ARI;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24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'200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05" w:right="84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'200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'500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'10000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105" w:right="6295"/>
      </w:pPr>
      <w:r>
        <w:rPr>
          <w:rFonts w:cs="Courier New" w:hAnsi="Courier New" w:eastAsia="Courier New" w:ascii="Courier New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results);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"Impact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Epochs"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"Rand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Index"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465"/>
      </w:pPr>
      <w:r>
        <w:rPr>
          <w:rFonts w:cs="Arial" w:hAnsi="Arial" w:eastAsia="Arial" w:ascii="Arial"/>
          <w:b/>
          <w:w w:val="99"/>
          <w:sz w:val="28"/>
          <w:szCs w:val="28"/>
        </w:rPr>
        <w:t>6.4.</w:t>
      </w:r>
      <w:r>
        <w:rPr>
          <w:rFonts w:cs="Arial" w:hAnsi="Arial" w:eastAsia="Arial" w:ascii="Arial"/>
          <w:b/>
          <w:w w:val="100"/>
          <w:sz w:val="28"/>
          <w:szCs w:val="28"/>
        </w:rPr>
        <w:t>        </w:t>
      </w:r>
      <w:r>
        <w:rPr>
          <w:rFonts w:cs="Arial" w:hAnsi="Arial" w:eastAsia="Arial" w:ascii="Arial"/>
          <w:b/>
          <w:w w:val="99"/>
          <w:sz w:val="28"/>
          <w:szCs w:val="28"/>
        </w:rPr>
        <w:t>Exercise: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Deep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Learning: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Stacked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Autoencoders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and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47"/>
        <w:ind w:left="897"/>
      </w:pPr>
      <w:r>
        <w:rPr>
          <w:rFonts w:cs="Arial" w:hAnsi="Arial" w:eastAsia="Arial" w:ascii="Arial"/>
          <w:b/>
          <w:w w:val="99"/>
          <w:sz w:val="28"/>
          <w:szCs w:val="28"/>
        </w:rPr>
        <w:t>Convolutional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Neural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Networks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47"/>
        <w:ind w:left="825"/>
      </w:pPr>
      <w:r>
        <w:rPr>
          <w:rFonts w:cs="Arial" w:hAnsi="Arial" w:eastAsia="Arial" w:ascii="Arial"/>
          <w:b/>
          <w:w w:val="99"/>
          <w:sz w:val="28"/>
          <w:szCs w:val="28"/>
        </w:rPr>
        <w:t>6.4.1.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Digit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classification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with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Stacked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Autoencoders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7" w:lineRule="auto" w:line="234"/>
        <w:ind w:left="105" w:right="6655"/>
      </w:pPr>
      <w:r>
        <w:rPr>
          <w:rFonts w:cs="Courier New" w:hAnsi="Courier New" w:eastAsia="Courier New" w:ascii="Courier New"/>
          <w:w w:val="99"/>
          <w:sz w:val="15"/>
          <w:szCs w:val="15"/>
        </w:rPr>
        <w:t>clear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close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nntraintool(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'close'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nnet.guis.closeAllViews();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%[xTrainImages,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tTrain]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digittrain_dataset;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'digittrain_dataset'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hidden_neurons_1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[20,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150,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hidden_neurons_2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55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Multiple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loops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accuracy_results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675"/>
        <w:sectPr>
          <w:type w:val="continuous"/>
          <w:pgSz w:w="11920" w:h="16840"/>
          <w:pgMar w:top="1360" w:bottom="280" w:left="1340" w:right="14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7" w:lineRule="auto" w:line="232"/>
        <w:ind w:left="125" w:right="4885"/>
      </w:pPr>
      <w:r>
        <w:pict>
          <v:group style="position:absolute;margin-left:69.3043pt;margin-top:71.9444pt;width:456.82pt;height:699.22pt;mso-position-horizontal-relative:page;mso-position-vertical-relative:page;z-index:-3166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speed_values_nofinetuning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25" w:right="4615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49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hidden_neurons_1(n);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before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behavior,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explicitly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generator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seed.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n1;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autoenc1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trainAutoencoder(xTrainImages,hiddenSize1,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feat1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encode(autoenc1,xTrainImages);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autoenc2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trainAutoencoder(feat1,hiddenSize2,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feat2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encode(autoenc2,feat1);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72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softnet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trainSoftmaxLayer(feat2,tTrain,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,200);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stack(autoenc1,autoenc2,softnet);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imageWidth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imageHeight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inputSize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imageWidth*imageHeight;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%[xTestImages,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tTest]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digittest_dataset;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'digittest_dataset'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zeros(inputSize,numel(xTestImages));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1:numel(xTestImages)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xTest(:,i)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xTestImages{i}(:);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accuracy_values_nofinetuning(1,j)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tuning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speed_values_nofinetuning(1,j)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fine-tuned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zeros(inputSize,numel(xTrainImages));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1:numel(xTrainImages)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40"/>
        <w:ind w:left="814" w:right="469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xTrain(:,i)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xTrainImages{i}(:);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77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train(deepnet,xTrain,tTrain);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  <w:sectPr>
          <w:pgMar w:header="0" w:footer="746" w:top="154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825"/>
      </w:pPr>
      <w:r>
        <w:pict>
          <v:group style="position:absolute;margin-left:69.3043pt;margin-top:522.184pt;width:456.82pt;height:243.7pt;mso-position-horizontal-relative:page;mso-position-vertical-relative:page;z-index:-3164" coordorigin="1386,10444" coordsize="9136,4874">
            <v:shape style="position:absolute;left:1397;top:10454;width:9115;height:0" coordorigin="1397,10454" coordsize="9115,0" path="m1397,10454l10512,10454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10449;width:0;height:4862" coordorigin="1392,10449" coordsize="0,4862" path="m1392,10449l1392,15312e" filled="f" stroked="t" strokeweight="0.58pt" strokecolor="#000000">
              <v:path arrowok="t"/>
            </v:shape>
            <v:shape style="position:absolute;left:10517;top:10449;width:0;height:4862" coordorigin="10517,10449" coordsize="0,4862" path="m10517,10449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442.42pt;mso-position-horizontal-relative:page;mso-position-vertical-relative:page;z-index:-3165" coordorigin="1386,1439" coordsize="9136,8848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0277;width:9115;height:0" coordorigin="1397,10277" coordsize="9115,0" path="m1397,10277l10512,10277e" filled="f" stroked="t" strokeweight="0.58pt" strokecolor="#000000">
              <v:path arrowok="t"/>
            </v:shape>
            <v:shape style="position:absolute;left:1392;top:1445;width:0;height:8837" coordorigin="1392,1445" coordsize="0,8837" path="m1392,1445l1392,10281e" filled="f" stroked="t" strokeweight="0.58pt" strokecolor="#000000">
              <v:path arrowok="t"/>
            </v:shape>
            <v:shape style="position:absolute;left:10517;top:1445;width:0;height:8837" coordorigin="10517,1445" coordsize="0,8837" path="m10517,1445l10517,10281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patternnet(n1);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825" w:right="556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speed_values_pattern1(1,j)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y=net(xTest);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plotconfusion(tTest,y);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accuracy_values_pattern1(1,j)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(2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patternnet([n1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50]);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825" w:right="556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speed_values_pattern2(1,j)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y=net(xTest);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plotconfusion(tTest,y);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accuracy_values_pattern2(1,j)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2"/>
        <w:ind w:left="465" w:right="3764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3224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plot(hidden_neurons_1,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speed_results(1,:)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,hidden_neurons_1,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speed_results(2,:),hidden_neurons_1,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speed_results(3,:),hidden_neurons_1,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speed_results(4,:))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plot(hidden_neurons_1,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accuracy_results(1,:)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,hidden_neurons_1,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1784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accuracy_results(2,:),hidden_neurons_1,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accuracy_results(3,:),hidden_neurons_1,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accuracy_results(4,:))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0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1" w:lineRule="auto" w:line="232"/>
        <w:ind w:left="105" w:right="6555"/>
      </w:pPr>
      <w:r>
        <w:rPr>
          <w:rFonts w:cs="Courier New" w:hAnsi="Courier New" w:eastAsia="Courier New" w:ascii="Courier New"/>
          <w:w w:val="99"/>
          <w:sz w:val="15"/>
          <w:szCs w:val="15"/>
        </w:rPr>
        <w:t>clear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close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nntraintool(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'close'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nnet.guis.closeAllViews();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%[xTrainImages,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tTrain]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digittrain_dataset;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'digittrain_dataset'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hidden_neurons_1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[20,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150,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hidden_neurons_2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150];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54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Multiple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loops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accuracy_results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5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5025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2"/>
        <w:ind w:left="465" w:right="4755"/>
        <w:sectPr>
          <w:pgMar w:header="0" w:footer="746" w:top="1360" w:bottom="280" w:left="1340" w:right="154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125"/>
      </w:pPr>
      <w:r>
        <w:pict>
          <v:group style="position:absolute;margin-left:69.3043pt;margin-top:71.9444pt;width:456.82pt;height:699.22pt;mso-position-horizontal-relative:page;mso-position-vertical-relative:page;z-index:-3163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49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hidden_neurons_2(n);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before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485" w:right="218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behavior,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explicitly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generator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seed.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4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autoenc1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trainAutoencoder(xTrainImages,hiddenSize1,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feat1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encode(autoenc1,xTrainImages);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n2;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autoenc2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trainAutoencoder(feat1,hiddenSize2,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feat2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encode(autoenc2,feat1);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72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softnet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trainSoftmaxLayer(feat2,tTrain,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,200);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stack(autoenc1,autoenc2,softnet);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imageWidth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imageHeight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inputSize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imageWidth*imageHeight;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%[xTestImages,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tTest]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digittest_dataset;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'digittest_dataset'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zeros(inputSize,numel(xTestImages));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485" w:right="52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1:numel(xTestImages)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xTest(:,i)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xTestImages{i}(:);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accuracy_values_nofinetuning(1,j)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485" w:right="308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tuning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speed_values_nofinetuning(1,j)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toc_1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toc_2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toc_3;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fine-tuned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zeros(inputSize,numel(xTrainImages));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1:numel(xTrainImages)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814" w:right="4699"/>
      </w:pPr>
      <w:r>
        <w:rPr>
          <w:rFonts w:cs="Courier New" w:hAnsi="Courier New" w:eastAsia="Courier New" w:ascii="Courier New"/>
          <w:w w:val="99"/>
          <w:sz w:val="15"/>
          <w:szCs w:val="15"/>
        </w:rPr>
        <w:t>xTrain(:,i)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xTrainImages{i}(:);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7"/>
        <w:ind w:left="485" w:right="77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train(deepnet,xTrain,tTrain);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485" w:right="542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patternnet(100);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4"/>
        <w:ind w:left="485" w:right="5065"/>
        <w:sectPr>
          <w:pgMar w:header="0" w:footer="746" w:top="13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speed_values_pattern1(1,j)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toc;</w:t>
      </w:r>
      <w:r>
        <w:rPr>
          <w:rFonts w:cs="Courier New" w:hAnsi="Courier New" w:eastAsia="Courier New" w:ascii="Courier New"/>
          <w:w w:val="99"/>
          <w:sz w:val="15"/>
          <w:szCs w:val="15"/>
        </w:rPr>
        <w:t> y=net(xTest);</w:t>
      </w:r>
      <w:r>
        <w:rPr>
          <w:rFonts w:cs="Courier New" w:hAnsi="Courier New" w:eastAsia="Courier New" w:ascii="Courier New"/>
          <w:w w:val="99"/>
          <w:sz w:val="15"/>
          <w:szCs w:val="15"/>
        </w:rPr>
        <w:t> plotconfusion(tTest,y);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825"/>
      </w:pPr>
      <w:r>
        <w:pict>
          <v:group style="position:absolute;margin-left:69.3043pt;margin-top:432.664pt;width:456.82pt;height:334.66pt;mso-position-horizontal-relative:page;mso-position-vertical-relative:page;z-index:-3161" coordorigin="1386,8653" coordsize="9136,6693">
            <v:shape style="position:absolute;left:1397;top:8664;width:9115;height:0" coordorigin="1397,8664" coordsize="9115,0" path="m1397,8664l10512,8664e" filled="f" stroked="t" strokeweight="0.58pt" strokecolor="#000000">
              <v:path arrowok="t"/>
            </v:shape>
            <v:shape style="position:absolute;left:1397;top:15336;width:9115;height:0" coordorigin="1397,15336" coordsize="9115,0" path="m1397,15336l10512,15336e" filled="f" stroked="t" strokeweight="0.58pt" strokecolor="#000000">
              <v:path arrowok="t"/>
            </v:shape>
            <v:shape style="position:absolute;left:1392;top:8659;width:0;height:6682" coordorigin="1392,8659" coordsize="0,6682" path="m1392,8659l1392,15341e" filled="f" stroked="t" strokeweight="0.58pt" strokecolor="#000000">
              <v:path arrowok="t"/>
            </v:shape>
            <v:shape style="position:absolute;left:10517;top:8659;width:0;height:6682" coordorigin="10517,8659" coordsize="0,6682" path="m10517,8659l10517,15341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351.46pt;mso-position-horizontal-relative:page;mso-position-vertical-relative:page;z-index:-3162" coordorigin="1386,1439" coordsize="9136,7029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8457;width:9115;height:0" coordorigin="1397,8457" coordsize="9115,0" path="m1397,8457l10512,8457e" filled="f" stroked="t" strokeweight="0.58pt" strokecolor="#000000">
              <v:path arrowok="t"/>
            </v:shape>
            <v:shape style="position:absolute;left:1392;top:1445;width:0;height:7018" coordorigin="1392,1445" coordsize="0,7018" path="m1392,1445l1392,8462e" filled="f" stroked="t" strokeweight="0.58pt" strokecolor="#000000">
              <v:path arrowok="t"/>
            </v:shape>
            <v:shape style="position:absolute;left:10517;top:1445;width:0;height:7018" coordorigin="10517,1445" coordsize="0,7018" path="m10517,1445l10517,8462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accuracy_values_pattern1(1,j)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(2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825" w:right="556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patternnet([100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n2]);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4"/>
        <w:ind w:left="825" w:right="5205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speed_values_pattern2(1,j)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toc;</w:t>
      </w:r>
      <w:r>
        <w:rPr>
          <w:rFonts w:cs="Courier New" w:hAnsi="Courier New" w:eastAsia="Courier New" w:ascii="Courier New"/>
          <w:w w:val="99"/>
          <w:sz w:val="15"/>
          <w:szCs w:val="15"/>
        </w:rPr>
        <w:t> y=net(xTest);</w:t>
      </w:r>
      <w:r>
        <w:rPr>
          <w:rFonts w:cs="Courier New" w:hAnsi="Courier New" w:eastAsia="Courier New" w:ascii="Courier New"/>
          <w:w w:val="99"/>
          <w:sz w:val="15"/>
          <w:szCs w:val="15"/>
        </w:rPr>
        <w:t> plotconfusion(tTest,y);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accuracy_values_pattern2(1,j)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3764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2"/>
        <w:ind w:left="465" w:right="3224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164"/>
      </w:pPr>
      <w:r>
        <w:rPr>
          <w:rFonts w:cs="Courier New" w:hAnsi="Courier New" w:eastAsia="Courier New" w:ascii="Courier New"/>
          <w:w w:val="99"/>
          <w:sz w:val="15"/>
          <w:szCs w:val="15"/>
        </w:rPr>
        <w:t>plot(hidden_neurons_1,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speed_results(1,:)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,hidden_neurons_1,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speed_results(2,:),hidden_neurons_1,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speed_results(3,:),hidden_neurons_1,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speed_results(4,:))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1784"/>
      </w:pPr>
      <w:r>
        <w:rPr>
          <w:rFonts w:cs="Courier New" w:hAnsi="Courier New" w:eastAsia="Courier New" w:ascii="Courier New"/>
          <w:w w:val="99"/>
          <w:sz w:val="15"/>
          <w:szCs w:val="15"/>
        </w:rPr>
        <w:t>plot(hidden_neurons_1,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accuracy_results(1,:)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,hidden_neurons_1,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accuracy_results(2,:),hidden_neurons_1,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accuracy_results(3,:),hidden_neurons_1,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accuracy_results(4,:))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0" w:lineRule="auto" w:line="234"/>
        <w:ind w:left="105" w:right="6555"/>
      </w:pPr>
      <w:r>
        <w:rPr>
          <w:rFonts w:cs="Courier New" w:hAnsi="Courier New" w:eastAsia="Courier New" w:ascii="Courier New"/>
          <w:w w:val="99"/>
          <w:sz w:val="15"/>
          <w:szCs w:val="15"/>
        </w:rPr>
        <w:t>clear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close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nntraintool(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'close'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nnet.guis.closeAllViews();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%[xTrainImages,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tTrain]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digittrain_dataset;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'digittrain_dataset'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[50,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500,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1000];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54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Multiple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loops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accuracy_results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zeros(4,5);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5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5025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2"/>
        <w:ind w:left="465" w:right="4755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accuracy_values_nofinetuning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accuracy_values_finetuned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accuracy_values_pattern2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6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epochs(n);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initialized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before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behavior,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explicitly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generator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seed.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825" w:right="6555"/>
        <w:sectPr>
          <w:pgMar w:header="0" w:footer="746" w:top="1360" w:bottom="280" w:left="1340" w:right="154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485"/>
      </w:pPr>
      <w:r>
        <w:pict>
          <v:group style="position:absolute;margin-left:69.3043pt;margin-top:71.9444pt;width:456.82pt;height:699.22pt;mso-position-horizontal-relative:page;mso-position-vertical-relative:page;z-index:-3160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autoenc1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trainAutoencoder(xTrainImages,hiddenSize1,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,e,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feat1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encode(autoenc1,xTrainImages);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hiddenSize2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50;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autoenc2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trainAutoencoder(feat1,hiddenSize2,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,e,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,4,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'ScaleData'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false);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feat2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encode(autoenc2,feat1);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72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softnet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trainSoftmaxLayer(feat2,tTrain,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'MaxEpochs'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,e);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stack(autoenc1,autoenc2,softnet);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8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imageWidth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imageHeight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28;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inputSize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imageWidth*imageHeight;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%[xTestImages,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tTest]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digittest_dataset;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'digittest_dataset'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zeros(inputSize,numel(xTestImages));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1:numel(xTestImages)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xTest(:,i)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xTestImages{i}(:);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accuracy_values_nofinetuning(1,j)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tuning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speed_values_nofinetuning(1,j)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fine-tuned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zeros(inputSize,numel(xTrainImages));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1:numel(xTrainImages)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40"/>
        <w:ind w:left="814" w:right="469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xTrain(:,i)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xTrainImages{i}(:);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77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deepnet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train(deepnet,xTrain,tTrain);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deepnet(xTest);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speed_values_finetuned(1,j)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toc_4;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patternnet(100);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485" w:right="542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speed_values_pattern1(1,j)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y=net(xTest);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plotconfusion(tTest,y);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accuracy_values_pattern1(1,j)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normal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(2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patternnet([100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50]);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485" w:right="542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tic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net=train(net,xTrain,tTrain);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speed_values_pattern2(1,j)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y=net(xTest);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plotconfusion(tTest,y);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accuracy_values_pattern2(1,j)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100*(1-confusion(tTest,y));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5"/>
        <w:sectPr>
          <w:pgMar w:header="0" w:footer="746" w:top="13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7" w:lineRule="auto" w:line="232"/>
        <w:ind w:left="465" w:right="3764"/>
      </w:pPr>
      <w:r>
        <w:pict>
          <v:group style="position:absolute;margin-left:69.3043pt;margin-top:325.384pt;width:456.82pt;height:442.42pt;mso-position-horizontal-relative:page;mso-position-vertical-relative:page;z-index:-3158" coordorigin="1386,6508" coordsize="9136,8848">
            <v:shape style="position:absolute;left:1397;top:6518;width:9115;height:0" coordorigin="1397,6518" coordsize="9115,0" path="m1397,6518l10512,6518e" filled="f" stroked="t" strokeweight="0.58pt" strokecolor="#000000">
              <v:path arrowok="t"/>
            </v:shape>
            <v:shape style="position:absolute;left:1397;top:15345;width:9115;height:0" coordorigin="1397,15345" coordsize="9115,0" path="m1397,15345l10512,15345e" filled="f" stroked="t" strokeweight="0.58pt" strokecolor="#000000">
              <v:path arrowok="t"/>
            </v:shape>
            <v:shape style="position:absolute;left:1392;top:6513;width:0;height:8837" coordorigin="1392,6513" coordsize="0,8837" path="m1392,6513l1392,15350e" filled="f" stroked="t" strokeweight="0.58pt" strokecolor="#000000">
              <v:path arrowok="t"/>
            </v:shape>
            <v:shape style="position:absolute;left:10517;top:6513;width:0;height:8837" coordorigin="10517,6513" coordsize="0,8837" path="m10517,6513l10517,15350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235.54pt;mso-position-horizontal-relative:page;mso-position-vertical-relative:page;z-index:-3159" coordorigin="1386,1439" coordsize="9136,4711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6139;width:9115;height:0" coordorigin="1397,6139" coordsize="9115,0" path="m1397,6139l10512,6139e" filled="f" stroked="t" strokeweight="0.58pt" strokecolor="#000000">
              <v:path arrowok="t"/>
            </v:shape>
            <v:shape style="position:absolute;left:1392;top:1445;width:0;height:4699" coordorigin="1392,1445" coordsize="0,4699" path="m1392,1445l1392,6144e" filled="f" stroked="t" strokeweight="0.58pt" strokecolor="#000000">
              <v:path arrowok="t"/>
            </v:shape>
            <v:shape style="position:absolute;left:10517;top:1445;width:0;height:4699" coordorigin="10517,1445" coordsize="0,4699" path="m10517,1445l10517,6144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speed_results(1,n)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speed_results(4,n)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mean(speed_values_pattern2);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3224"/>
      </w:pPr>
      <w:r>
        <w:rPr>
          <w:rFonts w:cs="Courier New" w:hAnsi="Courier New" w:eastAsia="Courier New" w:ascii="Courier New"/>
          <w:w w:val="99"/>
          <w:sz w:val="15"/>
          <w:szCs w:val="15"/>
        </w:rPr>
        <w:t>accuracy_results(1,n)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mean(accuracy_values_nofinetuning);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accuracy_results(2,n)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mean(accuracy_values_finetuned);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accuracy_results(3,n)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accuracy_results(4,n)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mean(accuracy_values_pattern2);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speed_results(1,:)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speed_results(2,:),epochs,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speed_results(3,:),epochs,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6465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speed_results(4,:))</w:t>
      </w:r>
      <w:r>
        <w:rPr>
          <w:rFonts w:cs="Courier New" w:hAnsi="Courier New" w:eastAsia="Courier New" w:ascii="Courier New"/>
          <w:w w:val="99"/>
          <w:sz w:val="15"/>
          <w:szCs w:val="15"/>
        </w:rPr>
        <w:t> xlabel(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'Epochs'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'Calculation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Time'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'northwest'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accuracy_results(1,:)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accuracy_results(2,:),epochs,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accuracy_results(3,:),epochs,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accuracy_results(4,:))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'Epochs'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fine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'y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2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8"/>
        <w:ind w:left="784" w:right="641"/>
      </w:pPr>
      <w:r>
        <w:rPr>
          <w:rFonts w:cs="Arial" w:hAnsi="Arial" w:eastAsia="Arial" w:ascii="Arial"/>
          <w:b/>
          <w:w w:val="99"/>
          <w:sz w:val="28"/>
          <w:szCs w:val="28"/>
        </w:rPr>
        <w:t>6.4.2.Answers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to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questions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in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section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2.2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of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the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exercise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5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Learning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shows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(CNN)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Copyright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2016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MathWorks,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Inc.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Overview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(CNN)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powerful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machine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learning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technique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field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learning.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large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collections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diverse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large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collections,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learn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representations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wide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representations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often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outperform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hand-crafted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LBP,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SURF.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easy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way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leverage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power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without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investing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effort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extractor.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approach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follows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standard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practice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off-the-shelf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&lt;matlab:showdemo('ImageCategoryClassificationExample')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SURF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framework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instead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SURF,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show,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provides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close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accuracy,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achieved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SURF.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requires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Parallel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Computing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Statistics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Machine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Learning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CUDA-capable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GPU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card.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&lt;http://www.vision.caltech.edu/Image_Datasets/Caltech101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101&gt;.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widely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cited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sets,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collected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Fei-Fei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Marco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Andreetto,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Marc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'Aurelio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Ranzato.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compressed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following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location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url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'http://www.vision.caltech.edu/Image_Datasets/Caltech101/101_ObjectCategories.tar.gz'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temporary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outputFolder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fullfile(tempdir,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'caltech101'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define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depends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internet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connection.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next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commands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MATLAB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block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MATLAB.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Alternatively,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browser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local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disk.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web,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change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'outputFolder'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  <w:sectPr>
          <w:pgMar w:header="0" w:footer="746" w:top="1540" w:bottom="280" w:left="1340" w:right="154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~exist(outputFolder,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'dir'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once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</w:pPr>
      <w:r>
        <w:br w:type="column"/>
      </w:r>
      <w:r>
        <w:rPr>
          <w:rFonts w:cs="Courier New" w:hAnsi="Courier New" w:eastAsia="Courier New" w:ascii="Courier New"/>
          <w:w w:val="99"/>
          <w:sz w:val="15"/>
          <w:szCs w:val="15"/>
        </w:rPr>
        <w:t>disp(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'Downloading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126MB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Caltech101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set...'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sectPr>
          <w:pgMar w:header="0" w:footer="746" w:top="1360" w:bottom="280" w:left="1340" w:right="1680"/>
          <w:pgSz w:w="11920" w:h="16840"/>
          <w:cols w:num="2" w:equalWidth="off">
            <w:col w:w="375" w:space="89"/>
            <w:col w:w="8436"/>
          </w:cols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untar(url,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outputFolder);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71.9444pt;width:456.82pt;height:699.22pt;mso-position-horizontal-relative:page;mso-position-vertical-relative:page;z-index:-3157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Instead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operating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consuming,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categories: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airplanes,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ferry,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laptop.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distinguish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amongst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six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categories.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rootFolder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fullfile(outputFolder,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'101_ObjectCategories'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'airplanes'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'ferry'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'laptop'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Create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|ImageDatastore|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help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manage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Because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|ImageDatastore|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operates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locations,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loaded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memory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until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making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efficient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large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collections.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imds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imageDatastore(fullfile(rootFolder,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categories),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'LabelSource'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'foldernames'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|imds|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contains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associated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automatically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assigned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folder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|countEachLabel|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summarize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55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category.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tbl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countEachLabel(imds)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Because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|imds|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contains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unequal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category,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let's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adjust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balanced.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minSetCount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min(tbl{:,2});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smallest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splitEachLabel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method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trim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imds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splitEachLabel(imds,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minSetCount,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'randomize'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9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Notice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exactly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countEachLabel(imds)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Below,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included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instance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category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airplanes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find(imds.Labels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'airplanes'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ferry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find(imds.Labels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'ferry'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laptop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find(imds.Labels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'laptop'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1);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6145"/>
      </w:pPr>
      <w:r>
        <w:rPr>
          <w:rFonts w:cs="Courier New" w:hAnsi="Courier New" w:eastAsia="Courier New" w:ascii="Courier New"/>
          <w:w w:val="99"/>
          <w:sz w:val="15"/>
          <w:szCs w:val="15"/>
        </w:rPr>
        <w:t>figure</w:t>
      </w:r>
      <w:r>
        <w:rPr>
          <w:rFonts w:cs="Courier New" w:hAnsi="Courier New" w:eastAsia="Courier New" w:ascii="Courier New"/>
          <w:w w:val="99"/>
          <w:sz w:val="15"/>
          <w:szCs w:val="15"/>
        </w:rPr>
        <w:t> subplot(1,3,1);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imshow(imds.Files{airplanes})</w:t>
      </w:r>
      <w:r>
        <w:rPr>
          <w:rFonts w:cs="Courier New" w:hAnsi="Courier New" w:eastAsia="Courier New" w:ascii="Courier New"/>
          <w:w w:val="99"/>
          <w:sz w:val="15"/>
          <w:szCs w:val="15"/>
        </w:rPr>
        <w:t> subplot(1,3,2);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imshow(imds.Files{ferry})</w:t>
      </w:r>
      <w:r>
        <w:rPr>
          <w:rFonts w:cs="Courier New" w:hAnsi="Courier New" w:eastAsia="Courier New" w:ascii="Courier New"/>
          <w:w w:val="99"/>
          <w:sz w:val="15"/>
          <w:szCs w:val="15"/>
        </w:rPr>
        <w:t> subplot(1,3,3);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imshow(imds.Files{laptop})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(CNN)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prepared,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several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popularity.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ImageNet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object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1.2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million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images[1].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"AlexNet"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MatConvNet[2,3]: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"AlexNet"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cnnURL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'http://www.vlfeat.org/matconvnet/models/beta16/imagenet-caffe-alex.mat'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temporary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folder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cnnMatFile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fullfile(tempdir,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'imagenet-caffe-alex.mat'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depends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internet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connection.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next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commands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MATLAB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block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MATLAB.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Alternatively,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browser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local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disk.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web,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change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'cnnMatFile'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file.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465" w:right="4255" w:hanging="3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~exist(cnnMatFile,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'file'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download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once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disp(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'Downloading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model...'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websave(cnnMatFile,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cnnURL);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Pre-trained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saved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MatConvNet's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format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[3].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MatConvNet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|convnet|,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|SeriesNetwork|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object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helper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|helperImportMatConvNet|.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56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SeriesNetwork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object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inspect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architecture,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specific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6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MatConvNet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SeriesNetwork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convnet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helperImportMatConvNet(cnnMatFile)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|convnet.Layers|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defines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architecture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3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View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architecture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convnet.Layers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defines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dimensions.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size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requirements.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requires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227-by-227-by-3.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5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Inspect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convnet.Layers(1)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intermediate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make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bulk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series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interspersed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rectified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units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(ReLU)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max-pooling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[2].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Following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fully-connected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properties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depend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task.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loaded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solve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1000-way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problem.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Thus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ImageNet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59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Inspect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convnet.Layers(end)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7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ImageNet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task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numel(convnet.Layers(end).ClassNames)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going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task.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going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re-purposed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solve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task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dataset.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Pre-process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mentioned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above,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|convnet|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process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RGB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227-by-227.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re-saving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format,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setup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|imds|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|imds.ReadFcn|,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pre-process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on-the-fly.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|imds.ReadFcn|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called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every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|ImageDatastore|.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ImageDatastore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ReadFcn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imds.ReadFcn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@(filename)readAndPreprocessImage(filename);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Prepare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Split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Pick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30%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remainder,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70%,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Randomize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split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biasing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processed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model.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[trainingSet,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testSet]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splitEachLabel(imds,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0.3,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'randomize'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produces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response,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However,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suitable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extraction.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beginning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capture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basic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edges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blobs.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visualize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filter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help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build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intuition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recognition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tasks.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visualizing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beyond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scope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example.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about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Zeiler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Fergus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[4].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3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second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convnet.Layers(2).Weights;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Scale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resize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visualization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mat2gray(w1);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w1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imresize(w1,5);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Display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montage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weights.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96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individual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1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weights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layer.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figure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montage(w1)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'First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weights'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55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Notice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learned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filters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capturing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blob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edge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"primitive"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processed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combine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early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level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level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better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suited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recognition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tasks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because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combine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primitive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richer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representation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[5].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easily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|activations|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method.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Selecting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choose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design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choice,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typically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starting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before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good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place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start.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|convnet|,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named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'fc7'.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Let's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'fc7';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trainingSet,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featureLayer,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'MiniBatchSize',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32,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'OutputAs',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'columns');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computed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GPU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'MiniBatchSize'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32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ensure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GPU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memory.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lower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'MiniBatchSize'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GPU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runs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memory.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Also,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arranged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columns.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helps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speed-up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follows.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Next,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fast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Stochastic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Gradient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Descent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solver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setting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|fitcecoc|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function's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'Learners'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parameter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'Linear'.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helps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speed-up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working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high-dimensional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vectors,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length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4096.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trainingLabels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trainingSet.Labels;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SVM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fast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solver,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'ObservationsIn'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'columns'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arrangement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fitcecoc(trainingFeatures,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trainingLabels,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   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'Learners',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'Linear',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'Coding',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'onevsall',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'ObservationsIn',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'columns');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Evaluate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Repeat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procedure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earlier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|testSet|.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passed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measure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testSet,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featureLayer,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'MiniBatchSize',32);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Pass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predictedLabels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predict(classifier,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testFeatures);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known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testLabels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testSet.Labels;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Tabulate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confusion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confMat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confusionmat(testLabels,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predictedLabels);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Convert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confusion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percentage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confMat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hyperlink r:id="rId5">
        <w:r>
          <w:rPr>
            <w:rFonts w:cs="Courier New" w:hAnsi="Courier New" w:eastAsia="Courier New" w:ascii="Courier New"/>
            <w:color w:val="24992D"/>
            <w:w w:val="99"/>
            <w:position w:val="1"/>
            <w:sz w:val="15"/>
            <w:szCs w:val="15"/>
          </w:rPr>
          <w:t>bsxfun(@rdivide,confMat,sum(confMat,2))</w:t>
        </w:r>
        <w:r>
          <w:rPr>
            <w:rFonts w:cs="Courier New" w:hAnsi="Courier New" w:eastAsia="Courier New" w:ascii="Courier New"/>
            <w:color w:val="000000"/>
            <w:w w:val="100"/>
            <w:position w:val="0"/>
            <w:sz w:val="15"/>
            <w:szCs w:val="15"/>
          </w:rPr>
        </w:r>
      </w:hyperlink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Display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accuracy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mean(diag(confMat))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Newly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You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now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apply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newly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categorize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newImage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fullfile(rootFolder,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'airplanes',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'image_0690.jpg');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Pre-process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required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readAndPreprocessImage(newImage);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CNN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imageFeatures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featureLayer);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Make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label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predict(classifier,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imageFeatures)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References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[1]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Deng,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Jia,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"Imagenet: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large-scale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hierarchical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database."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Computer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Vision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Pattern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Recognition,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2009.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CVPR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2009.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IEEE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Conference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IEEE,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2009.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244.504pt;width:456.82pt;height:525.22pt;mso-position-horizontal-relative:page;mso-position-vertical-relative:page;z-index:-3153" coordorigin="1386,4890" coordsize="9136,10504">
            <v:shape style="position:absolute;left:1397;top:4901;width:9115;height:0" coordorigin="1397,4901" coordsize="9115,0" path="m1397,4901l10512,4901e" filled="f" stroked="t" strokeweight="0.58pt" strokecolor="#000000">
              <v:path arrowok="t"/>
            </v:shape>
            <v:shape style="position:absolute;left:1397;top:15384;width:9115;height:0" coordorigin="1397,15384" coordsize="9115,0" path="m1397,15384l10512,15384e" filled="f" stroked="t" strokeweight="0.58pt" strokecolor="#000000">
              <v:path arrowok="t"/>
            </v:shape>
            <v:shape style="position:absolute;left:1392;top:4896;width:0;height:10493" coordorigin="1392,4896" coordsize="0,10493" path="m1392,4896l1392,15389e" filled="f" stroked="t" strokeweight="0.58pt" strokecolor="#000000">
              <v:path arrowok="t"/>
            </v:shape>
            <v:shape style="position:absolute;left:10517;top:4896;width:0;height:10493" coordorigin="10517,4896" coordsize="0,10493" path="m10517,4896l10517,15389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127.78pt;mso-position-horizontal-relative:page;mso-position-vertical-relative:page;z-index:-3154" coordorigin="1386,1439" coordsize="9136,2556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3984;width:9115;height:0" coordorigin="1397,3984" coordsize="9115,0" path="m1397,3984l10512,3984e" filled="f" stroked="t" strokeweight="0.58pt" strokecolor="#000000">
              <v:path arrowok="t"/>
            </v:shape>
            <v:shape style="position:absolute;left:1392;top:1445;width:0;height:2544" coordorigin="1392,1445" coordsize="0,2544" path="m1392,1445l1392,3989e" filled="f" stroked="t" strokeweight="0.58pt" strokecolor="#000000">
              <v:path arrowok="t"/>
            </v:shape>
            <v:shape style="position:absolute;left:10517;top:1445;width:0;height:2544" coordorigin="10517,1445" coordsize="0,2544" path="m10517,1445l10517,3989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[2]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Krizhevsky,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Alex,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Ilya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Sutskever,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Geoffrey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E.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Hinton.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"Imagenet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networks."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Advances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information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processing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systems.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2012.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[3]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Vedaldi,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Andrea,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Karel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Lenc.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"MatConvNet-convolutional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MATLAB."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arXiv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preprint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arXiv:1412.4564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(2014).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[4]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Zeiler,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Matthew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D.,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Rob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Fergus.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"Visualizing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understanding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networks."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Computer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Vision-ECCV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2014.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Springer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International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Publishing,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2014.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818-833.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[5]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Donahue,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Jeff,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al.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"Decaf: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deep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activation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generic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visual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recognition."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arXiv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preprint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arXiv:1310.1531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(2013).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displayEndOfDemoMessage(mfilename)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424" w:right="5859"/>
      </w:pPr>
      <w:r>
        <w:rPr>
          <w:rFonts w:cs="Arial" w:hAnsi="Arial" w:eastAsia="Arial" w:ascii="Arial"/>
          <w:b/>
          <w:w w:val="99"/>
          <w:sz w:val="28"/>
          <w:szCs w:val="28"/>
        </w:rPr>
        <w:t>6.5.</w:t>
      </w:r>
      <w:r>
        <w:rPr>
          <w:rFonts w:cs="Arial" w:hAnsi="Arial" w:eastAsia="Arial" w:ascii="Arial"/>
          <w:b/>
          <w:w w:val="100"/>
          <w:sz w:val="28"/>
          <w:szCs w:val="28"/>
        </w:rPr>
        <w:t>        </w:t>
      </w:r>
      <w:r>
        <w:rPr>
          <w:rFonts w:cs="Arial" w:hAnsi="Arial" w:eastAsia="Arial" w:ascii="Arial"/>
          <w:b/>
          <w:w w:val="99"/>
          <w:sz w:val="28"/>
          <w:szCs w:val="28"/>
        </w:rPr>
        <w:t>Final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Project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47"/>
        <w:ind w:left="825"/>
      </w:pPr>
      <w:r>
        <w:rPr>
          <w:rFonts w:cs="Arial" w:hAnsi="Arial" w:eastAsia="Arial" w:ascii="Arial"/>
          <w:b/>
          <w:w w:val="99"/>
          <w:sz w:val="28"/>
          <w:szCs w:val="28"/>
        </w:rPr>
        <w:t>6.5.1.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Problem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1: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nonlinear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regression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with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MLP’s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5" w:lineRule="exact" w:line="160"/>
        <w:ind w:left="105" w:right="575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'Data_Problem1_regression.mat'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target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(8*T1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5*T2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4*T3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3*T3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3*T5)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/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(8+5+4+3+3);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randperm(size(X1,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1),3000);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deriving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3000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points,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can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divided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training,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82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[X1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X2]';</w:t>
      </w:r>
      <w:r>
        <w:rPr>
          <w:rFonts w:cs="Courier New" w:hAnsi="Courier New" w:eastAsia="Courier New" w:ascii="Courier New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3000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764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X(:,index);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Y(index);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6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1000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("logsig"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"tansig")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'logsig'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'tansig'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[5,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training_algs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'traincgf'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'trainbfg'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'trainlm'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3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iterarions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3" w:lineRule="atLeast" w:line="320"/>
        <w:ind w:left="105" w:right="68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figure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transfer_function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char(t);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RMSE_val_average_error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5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j=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training_algs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224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503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char(train_alg);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6" w:lineRule="exact" w:line="160"/>
        <w:ind w:left="1205" w:right="1824"/>
      </w:pPr>
      <w:r>
        <w:pict>
          <v:group style="position:absolute;margin-left:69.3043pt;margin-top:71.9444pt;width:456.82pt;height:690.82pt;mso-position-horizontal-relative:page;mso-position-vertical-relative:page;z-index:-3152" coordorigin="1386,1439" coordsize="9136,13816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245;width:9115;height:0" coordorigin="1397,15245" coordsize="9115,0" path="m1397,15245l10512,15245e" filled="f" stroked="t" strokeweight="0.58pt" strokecolor="#000000">
              <v:path arrowok="t"/>
            </v:shape>
            <v:shape style="position:absolute;left:1392;top:1445;width:0;height:13805" coordorigin="1392,1445" coordsize="0,13805" path="m1392,1445l1392,15249e" filled="f" stroked="t" strokeweight="0.58pt" strokecolor="#000000">
              <v:path arrowok="t"/>
            </v:shape>
            <v:shape style="position:absolute;left:10517;top:1445;width:0;height:13805" coordorigin="10517,1445" coordsize="0,13805" path="m10517,1445l10517,15249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RMSE_val_values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forwardfeed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testset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feedforwardnet(n_number,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train_alg);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1565" w:right="398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epochs;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net.divideParam.trainRatio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net.divideParam.valRatio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net.divideParam.testRatio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net.layers{1}.transferFcn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char(transfer_function);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!!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ALWAYS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HAVE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NECASSARY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REGRESSION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8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measuring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565"/>
      </w:pPr>
      <w:r>
        <w:rPr>
          <w:rFonts w:cs="Courier New" w:hAnsi="Courier New" w:eastAsia="Courier New" w:ascii="Courier New"/>
          <w:w w:val="99"/>
          <w:sz w:val="15"/>
          <w:szCs w:val="15"/>
        </w:rPr>
        <w:t>[net,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4435"/>
      </w:pPr>
      <w:r>
        <w:rPr>
          <w:rFonts w:cs="Courier New" w:hAnsi="Courier New" w:eastAsia="Courier New" w:ascii="Courier New"/>
          <w:w w:val="99"/>
          <w:sz w:val="15"/>
          <w:szCs w:val="15"/>
        </w:rPr>
        <w:t>X_train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tr.trainInd);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tr.trainInd);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4705"/>
      </w:pPr>
      <w:r>
        <w:rPr>
          <w:rFonts w:cs="Courier New" w:hAnsi="Courier New" w:eastAsia="Courier New" w:ascii="Courier New"/>
          <w:w w:val="99"/>
          <w:sz w:val="15"/>
          <w:szCs w:val="15"/>
        </w:rPr>
        <w:t>X_val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26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RMSE_val_values(it)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sqrt(sum((Y_val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X_val)).^2));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average_RMSE_val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mean(RMSE_val_values);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205" w:right="58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 w:right="28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speed_values(i,j)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average_calc_time;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RMSE_val_average_error(i,j)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average_RMSE_val;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45"/>
      </w:pPr>
      <w:r>
        <w:rPr>
          <w:rFonts w:cs="Courier New" w:hAnsi="Courier New" w:eastAsia="Courier New" w:ascii="Courier New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4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'northwest'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RMSE_val_average_error);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'northwest'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  <w:sectPr>
          <w:pgMar w:header="0" w:footer="746" w:top="13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0" w:lineRule="exact" w:line="160"/>
        <w:ind w:left="105"/>
      </w:pPr>
      <w:r>
        <w:pict>
          <v:group style="position:absolute;margin-left:69.3043pt;margin-top:626.824pt;width:456.82pt;height:144.34pt;mso-position-horizontal-relative:page;mso-position-vertical-relative:page;z-index:-3149" coordorigin="1386,12536" coordsize="9136,2887">
            <v:shape style="position:absolute;left:1397;top:12547;width:9115;height:0" coordorigin="1397,12547" coordsize="9115,0" path="m1397,12547l10512,12547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2542;width:0;height:2875" coordorigin="1392,12542" coordsize="0,2875" path="m1392,12542l1392,15417e" filled="f" stroked="t" strokeweight="0.58pt" strokecolor="#000000">
              <v:path arrowok="t"/>
            </v:shape>
            <v:shape style="position:absolute;left:10517;top:12542;width:0;height:2875" coordorigin="10517,12542" coordsize="0,2875" path="m10517,12542l10517,15417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91.8644pt;width:456.82pt;height:516.82pt;mso-position-horizontal-relative:page;mso-position-vertical-relative:page;z-index:-3150" coordorigin="1386,1837" coordsize="9136,10336">
            <v:shape style="position:absolute;left:1397;top:1848;width:9115;height:0" coordorigin="1397,1848" coordsize="9115,0" path="m1397,1848l10512,1848e" filled="f" stroked="t" strokeweight="0.58pt" strokecolor="#000000">
              <v:path arrowok="t"/>
            </v:shape>
            <v:shape style="position:absolute;left:1397;top:12163;width:9115;height:0" coordorigin="1397,12163" coordsize="9115,0" path="m1397,12163l10512,12163e" filled="f" stroked="t" strokeweight="0.58pt" strokecolor="#000000">
              <v:path arrowok="t"/>
            </v:shape>
            <v:shape style="position:absolute;left:1392;top:1843;width:0;height:10325" coordorigin="1392,1843" coordsize="0,10325" path="m1392,1843l1392,12168e" filled="f" stroked="t" strokeweight="0.58pt" strokecolor="#000000">
              <v:path arrowok="t"/>
            </v:shape>
            <v:shape style="position:absolute;left:10517;top:1843;width:0;height:10325" coordorigin="10517,1843" coordsize="0,10325" path="m10517,1843l10517,12168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11.86pt;mso-position-horizontal-relative:page;mso-position-vertical-relative:page;z-index:-3151" coordorigin="1386,1439" coordsize="9136,237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665;width:9115;height:0" coordorigin="1397,1665" coordsize="9115,0" path="m1397,1665l10512,1665e" filled="f" stroked="t" strokeweight="0.58pt" strokecolor="#000000">
              <v:path arrowok="t"/>
            </v:shape>
            <v:shape style="position:absolute;left:1392;top:1445;width:0;height:226" coordorigin="1392,1445" coordsize="0,226" path="m1392,1445l1392,1670e" filled="f" stroked="t" strokeweight="0.58pt" strokecolor="#000000">
              <v:path arrowok="t"/>
            </v:shape>
            <v:shape style="position:absolute;left:10517;top:1445;width:0;height:226" coordorigin="10517,1445" coordsize="0,226" path="m10517,1445l10517,1670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7" w:lineRule="exact" w:line="160"/>
        <w:ind w:left="105" w:right="551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load(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'Data_Problem1_regression.mat'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target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(8*T1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5*T2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4*T3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3*T3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3*T5)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/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(8+5+4+3+3);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34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together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should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contain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2000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points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05" w:right="5605"/>
      </w:pPr>
      <w:r>
        <w:rPr>
          <w:rFonts w:cs="Courier New" w:hAnsi="Courier New" w:eastAsia="Courier New" w:ascii="Courier New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randperm(size(X1,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1),3000);</w:t>
      </w:r>
      <w:r>
        <w:rPr>
          <w:rFonts w:cs="Courier New" w:hAnsi="Courier New" w:eastAsia="Courier New" w:ascii="Courier New"/>
          <w:w w:val="99"/>
          <w:sz w:val="15"/>
          <w:szCs w:val="15"/>
        </w:rPr>
        <w:t> 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[X1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X2]';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7405"/>
      </w:pPr>
      <w:r>
        <w:rPr>
          <w:rFonts w:cs="Courier New" w:hAnsi="Courier New" w:eastAsia="Courier New" w:ascii="Courier New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X(:,index);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Y(index);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 w:lineRule="exact" w:line="160"/>
        <w:ind w:left="105" w:right="101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Feedforward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trainbr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50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rng(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'default'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 w:lineRule="exact" w:line="160"/>
        <w:ind w:left="105" w:right="71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n_epochs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16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forwardfeed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1/3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testset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feedforwardnet(50,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" w:lineRule="auto" w:line="234"/>
        <w:ind w:left="105" w:right="578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n_epochs;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net.divideParam.trainRatio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net.divideParam.valRatio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99"/>
          <w:sz w:val="15"/>
          <w:szCs w:val="15"/>
        </w:rPr>
        <w:t> net.divideParam.testRatio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1/3;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54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tansig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net.layers{1}.transferFcn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'tansig'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[net,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tr]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Y);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235"/>
      </w:pPr>
      <w:r>
        <w:rPr>
          <w:rFonts w:cs="Courier New" w:hAnsi="Courier New" w:eastAsia="Courier New" w:ascii="Courier New"/>
          <w:w w:val="99"/>
          <w:sz w:val="15"/>
          <w:szCs w:val="15"/>
        </w:rPr>
        <w:t>X_train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tr.trainInd);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Y_train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tr.trainInd);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415"/>
      </w:pPr>
      <w:r>
        <w:rPr>
          <w:rFonts w:cs="Courier New" w:hAnsi="Courier New" w:eastAsia="Courier New" w:ascii="Courier New"/>
          <w:w w:val="99"/>
          <w:sz w:val="15"/>
          <w:szCs w:val="15"/>
        </w:rPr>
        <w:t>X_test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MSE_training_error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mean((Y_train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X_train)).^2)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MSE_test_error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mean((Y_test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X_test)).^2)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corrcoef(T_test,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T_test_sim);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corrcoef(Y_test,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squared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Rsquared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(corr(1,2))^2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scatter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predicted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putting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predicted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Y_test_predicted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Y_test_predicted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X_test);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685"/>
      </w:pPr>
      <w:r>
        <w:rPr>
          <w:rFonts w:cs="Courier New" w:hAnsi="Courier New" w:eastAsia="Courier New" w:ascii="Courier New"/>
          <w:w w:val="99"/>
          <w:sz w:val="15"/>
          <w:szCs w:val="15"/>
        </w:rPr>
        <w:t>X_1_test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X_test(1,:);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X_2_test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X_test(2,:);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6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scatter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predicted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figure(1)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scatter3(X_1_test,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X_2_test,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Y_test,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'filled'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'MarkerEdgeColor'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'k'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'X1'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'X2'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zlabel(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'F(X1,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X2)'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scatter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target,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figure(2)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scatter3(X_1_test,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X_2_test,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Y_test_predicted,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'filled'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'MarkerEdgeColor'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'k'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'X1'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'X2'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zlabel(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'Predicted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Values'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825"/>
      </w:pPr>
      <w:r>
        <w:rPr>
          <w:rFonts w:cs="Arial" w:hAnsi="Arial" w:eastAsia="Arial" w:ascii="Arial"/>
          <w:b/>
          <w:w w:val="99"/>
          <w:sz w:val="28"/>
          <w:szCs w:val="28"/>
        </w:rPr>
        <w:t>6.5.2.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Problem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1: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classification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with</w:t>
      </w:r>
      <w:r>
        <w:rPr>
          <w:rFonts w:cs="Arial" w:hAnsi="Arial" w:eastAsia="Arial" w:ascii="Arial"/>
          <w:b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sz w:val="28"/>
          <w:szCs w:val="28"/>
        </w:rPr>
        <w:t>MLP’s</w:t>
      </w:r>
      <w:r>
        <w:rPr>
          <w:rFonts w:cs="Arial" w:hAnsi="Arial" w:eastAsia="Arial" w:ascii="Arial"/>
          <w:w w:val="10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9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readtable(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'winequality-white.csv'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1" w:lineRule="auto" w:line="234"/>
        <w:ind w:left="105" w:right="5515"/>
      </w:pPr>
      <w:r>
        <w:rPr>
          <w:rFonts w:cs="Courier New" w:hAnsi="Courier New" w:eastAsia="Courier New" w:ascii="Courier New"/>
          <w:w w:val="99"/>
          <w:sz w:val="15"/>
          <w:szCs w:val="15"/>
        </w:rPr>
        <w:t>wines_1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wines_2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6,:);</w:t>
      </w:r>
      <w:r>
        <w:rPr>
          <w:rFonts w:cs="Courier New" w:hAnsi="Courier New" w:eastAsia="Courier New" w:ascii="Courier New"/>
          <w:w w:val="99"/>
          <w:sz w:val="15"/>
          <w:szCs w:val="15"/>
        </w:rPr>
        <w:t> wines_3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7,:);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2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frame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perform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[wines_1;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wines_2;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wines_3];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wines.class1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wines.quality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wines.class2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(wines.quality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6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|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wines.quality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7);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325"/>
      </w:pPr>
      <w:r>
        <w:rPr>
          <w:rFonts w:cs="Courier New" w:hAnsi="Courier New" w:eastAsia="Courier New" w:ascii="Courier New"/>
          <w:w w:val="99"/>
          <w:sz w:val="15"/>
          <w:szCs w:val="15"/>
        </w:rPr>
        <w:t>wines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table2array(wines);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wines(:,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1:end-3)';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wines(:,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end-1:end)';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PCA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reduction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rows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are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observations,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columns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variables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  <w:sectPr>
          <w:pgMar w:header="0" w:footer="746" w:top="138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pict>
          <v:group style="position:absolute;margin-left:69.3043pt;margin-top:71.9444pt;width:456.82pt;height:699.22pt;mso-position-horizontal-relative:page;mso-position-vertical-relative:page;z-index:-3148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cov_matrix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cov(X);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7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sum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n_dimensions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size(cov_matrix,1);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[all_v,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all_d]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eigs(cov_matrix,n_dimensions);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total_eigen_values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sum(diag(all_d));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decomposition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proportion_values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zeros(1,11);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error_values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zeros(1,11);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eigenvectors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largest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[v,d]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eigs(cov_matrix,k);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by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sum(diag(d));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proportion_value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proportion_eigen_values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/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total_eigen_values;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transformation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v;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465" w:right="19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transforming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x_transformed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*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transformation;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465" w:right="395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reconstruct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data_matrix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x_estimated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x_transformed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*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(transformation');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RMSE_error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sqrt(mean(mean((X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x_estimated).^2)));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465" w:right="50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proportion_values(k)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error_values(k)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RMSE_error;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left="105" w:right="49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proportion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explained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graph_plot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plot(x_plot,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proportion_values);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graph_plot.LineWidth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2;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Components"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"Proportion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Variance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Explained"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Reduced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good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eigenvectors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largest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eigenvalues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[v,d]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eigs(cov_matrix,3);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7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reduced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transformation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v;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reduced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transforming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k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dimensions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X_transformed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*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transformation;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X_transformed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X_transformed';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architecture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principal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1000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("logsig"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"tansig")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'logsig'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'tansig'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[5,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training_algs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'traincgf'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'trainbfg'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'trainlm'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3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iterarions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9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figure;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794" w:right="5749"/>
      </w:pPr>
      <w:r>
        <w:rPr>
          <w:rFonts w:cs="Courier New" w:hAnsi="Courier New" w:eastAsia="Courier New" w:ascii="Courier New"/>
          <w:w w:val="99"/>
          <w:sz w:val="15"/>
          <w:szCs w:val="15"/>
        </w:rPr>
        <w:t>transfer_function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char(t);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6" w:lineRule="exact" w:line="160"/>
        <w:ind w:left="485" w:right="1104"/>
      </w:pPr>
      <w:r>
        <w:pict>
          <v:group style="position:absolute;margin-left:69.3043pt;margin-top:71.9444pt;width:456.82pt;height:699.22pt;mso-position-horizontal-relative:page;mso-position-vertical-relative:page;z-index:-3147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99"/>
          <w:sz w:val="15"/>
          <w:szCs w:val="15"/>
        </w:rPr>
        <w:t> CCR_val_average_error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 w:right="52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485"/>
      </w:pPr>
      <w:r>
        <w:rPr>
          <w:rFonts w:cs="Courier New" w:hAnsi="Courier New" w:eastAsia="Courier New" w:ascii="Courier New"/>
          <w:w w:val="99"/>
          <w:sz w:val="15"/>
          <w:szCs w:val="15"/>
        </w:rPr>
        <w:t>j=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training_algs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45" w:right="200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814" w:right="5059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 w:right="47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char(train_alg);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 w:right="182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CCR_val_values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6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patternnet(n_number,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train_alg);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epochs;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37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net.layers{1}.transferFcn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equal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softmax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8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measuring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565"/>
      </w:pPr>
      <w:r>
        <w:rPr>
          <w:rFonts w:cs="Courier New" w:hAnsi="Courier New" w:eastAsia="Courier New" w:ascii="Courier New"/>
          <w:w w:val="99"/>
          <w:sz w:val="15"/>
          <w:szCs w:val="15"/>
        </w:rPr>
        <w:t>[net,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X_transformed,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2544"/>
      </w:pPr>
      <w:r>
        <w:rPr>
          <w:rFonts w:cs="Courier New" w:hAnsi="Courier New" w:eastAsia="Courier New" w:ascii="Courier New"/>
          <w:w w:val="99"/>
          <w:sz w:val="15"/>
          <w:szCs w:val="15"/>
        </w:rPr>
        <w:t>X_transformed_val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X_transformed(:,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65" w:right="26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565" w:right="3084"/>
      </w:pPr>
      <w:r>
        <w:rPr>
          <w:rFonts w:cs="Courier New" w:hAnsi="Courier New" w:eastAsia="Courier New" w:ascii="Courier New"/>
          <w:w w:val="99"/>
          <w:sz w:val="15"/>
          <w:szCs w:val="15"/>
        </w:rPr>
        <w:t>Y_val_sim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X_transformed_val);</w:t>
      </w:r>
      <w:r>
        <w:rPr>
          <w:rFonts w:cs="Courier New" w:hAnsi="Courier New" w:eastAsia="Courier New" w:ascii="Courier New"/>
          <w:w w:val="99"/>
          <w:sz w:val="15"/>
          <w:szCs w:val="15"/>
        </w:rPr>
        <w:t> [conf,~,~,~]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confusion(Y_val,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Y_val_sim);</w:t>
      </w:r>
      <w:r>
        <w:rPr>
          <w:rFonts w:cs="Courier New" w:hAnsi="Courier New" w:eastAsia="Courier New" w:ascii="Courier New"/>
          <w:w w:val="99"/>
          <w:sz w:val="15"/>
          <w:szCs w:val="15"/>
        </w:rPr>
        <w:t> CCR_val_values(it)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100*(1-conf);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average_CCR_val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mean(CCR_val_values);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205" w:right="587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 w:right="28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speed_values(i,j)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average_calc_time;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2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2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CCR_val_average_error(i,j)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average_CCR_val;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45"/>
      </w:pPr>
      <w:r>
        <w:rPr>
          <w:rFonts w:cs="Courier New" w:hAnsi="Courier New" w:eastAsia="Courier New" w:ascii="Courier New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speed_values);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'northeast'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85"/>
        <w:sectPr>
          <w:pgMar w:header="0" w:footer="746" w:top="13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825"/>
      </w:pPr>
      <w:r>
        <w:pict>
          <v:group style="position:absolute;margin-left:69.3043pt;margin-top:182.584pt;width:456.82pt;height:583.3pt;mso-position-horizontal-relative:page;mso-position-vertical-relative:page;z-index:-3145" coordorigin="1386,3652" coordsize="9136,11666">
            <v:shape style="position:absolute;left:1397;top:3662;width:9115;height:0" coordorigin="1397,3662" coordsize="9115,0" path="m1397,3662l10512,3662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3657;width:0;height:11654" coordorigin="1392,3657" coordsize="0,11654" path="m1392,3657l1392,15312e" filled="f" stroked="t" strokeweight="0.58pt" strokecolor="#000000">
              <v:path arrowok="t"/>
            </v:shape>
            <v:shape style="position:absolute;left:10517;top:3657;width:0;height:11654" coordorigin="10517,3657" coordsize="0,11654" path="m10517,3657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103.06pt;mso-position-horizontal-relative:page;mso-position-vertical-relative:page;z-index:-3146" coordorigin="1386,1439" coordsize="9136,2061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3489;width:9115;height:0" coordorigin="1397,3489" coordsize="9115,0" path="m1397,3489l10512,3489e" filled="f" stroked="t" strokeweight="0.58pt" strokecolor="#000000">
              <v:path arrowok="t"/>
            </v:shape>
            <v:shape style="position:absolute;left:1392;top:1445;width:0;height:2050" coordorigin="1392,1445" coordsize="0,2050" path="m1392,1445l1392,3494e" filled="f" stroked="t" strokeweight="0.58pt" strokecolor="#000000">
              <v:path arrowok="t"/>
            </v:shape>
            <v:shape style="position:absolute;left:10517;top:1445;width:0;height:2050" coordorigin="10517,1445" coordsize="0,2050" path="m10517,1445l10517,3494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CCR_val_average_error);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"CCR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2" w:lineRule="auto" w:line="232"/>
        <w:ind w:left="105" w:right="5215"/>
      </w:pPr>
      <w:r>
        <w:rPr>
          <w:rFonts w:cs="Courier New" w:hAnsi="Courier New" w:eastAsia="Courier New" w:ascii="Courier New"/>
          <w:w w:val="99"/>
          <w:sz w:val="15"/>
          <w:szCs w:val="15"/>
        </w:rPr>
        <w:t>data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readtable(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'winequality-white.csv'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wines_1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5,:);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wines_2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6,:);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wines_3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data(data.quality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7,:);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5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right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frame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able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perform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patternnet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[wines_1;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wines_2;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wines_3];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wines.class1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wines.quality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5;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wines.class2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(wines.quality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6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|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wines.quality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7);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table2array(wines);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wines(:,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1:end-3)';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wines(:,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end-1:end)';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66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1000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epochs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1000;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("logsig"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"tansig")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'logsig'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'tansig'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number_neurons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[5,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20,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50,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training_algs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'traingda'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'traincgf'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'traincgp'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'trainbfg'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'trainlm'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'trainbr'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3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iterarions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each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execution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8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figure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transfer_functions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transfer_function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char(t);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-&gt;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825" w:right="1344"/>
      </w:pPr>
      <w:r>
        <w:rPr>
          <w:rFonts w:cs="Courier New" w:hAnsi="Courier New" w:eastAsia="Courier New" w:ascii="Courier New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99"/>
          <w:sz w:val="15"/>
          <w:szCs w:val="15"/>
        </w:rPr>
        <w:t> CCR_val_average_error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zeros(length(training_algs),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length(number_neurons));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54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speed_values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j=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training_algs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224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row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n_number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number_neurons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50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algorithm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train_alg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char(train_alg);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206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CCR_val_values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zeros(1,n_iterations);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1:n_iterations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905"/>
      </w:pPr>
      <w:r>
        <w:rPr>
          <w:rFonts w:cs="Courier New" w:hAnsi="Courier New" w:eastAsia="Courier New" w:ascii="Courier New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patternnet(n_number,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train_alg);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net.trainParam.epochs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epochs;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905"/>
        <w:sectPr>
          <w:pgMar w:header="0" w:footer="746" w:top="1360" w:bottom="280" w:left="1340" w:right="1440"/>
          <w:pgSz w:w="11920" w:h="1684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905"/>
      </w:pPr>
      <w:r>
        <w:rPr>
          <w:rFonts w:cs="Courier New" w:hAnsi="Courier New" w:eastAsia="Courier New" w:ascii="Courier New"/>
          <w:w w:val="99"/>
          <w:sz w:val="15"/>
          <w:szCs w:val="15"/>
        </w:rPr>
        <w:t>net.layers{1}.transferFcn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char(t);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equal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softmax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transfer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 w:right="11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training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neural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measuring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tic;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905"/>
      </w:pPr>
      <w:r>
        <w:rPr>
          <w:rFonts w:cs="Courier New" w:hAnsi="Courier New" w:eastAsia="Courier New" w:ascii="Courier New"/>
          <w:w w:val="99"/>
          <w:sz w:val="15"/>
          <w:szCs w:val="15"/>
        </w:rPr>
        <w:t>[net,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train(net,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toc;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 w:right="5005"/>
      </w:pPr>
      <w:r>
        <w:rPr>
          <w:rFonts w:cs="Courier New" w:hAnsi="Courier New" w:eastAsia="Courier New" w:ascii="Courier New"/>
          <w:w w:val="99"/>
          <w:sz w:val="15"/>
          <w:szCs w:val="15"/>
        </w:rPr>
        <w:t>X_val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X(:,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Y_val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tr.testInd);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 w:right="293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over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calc_time_values(it)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9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ratio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9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Y_val_sim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X_val);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905" w:right="3384"/>
      </w:pPr>
      <w:r>
        <w:rPr>
          <w:rFonts w:cs="Courier New" w:hAnsi="Courier New" w:eastAsia="Courier New" w:ascii="Courier New"/>
          <w:w w:val="99"/>
          <w:sz w:val="15"/>
          <w:szCs w:val="15"/>
        </w:rPr>
        <w:t>[conf,~,~,~]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confusion(Y_val,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Y_val_sim);</w:t>
      </w:r>
      <w:r>
        <w:rPr>
          <w:rFonts w:cs="Courier New" w:hAnsi="Courier New" w:eastAsia="Courier New" w:ascii="Courier New"/>
          <w:w w:val="99"/>
          <w:sz w:val="15"/>
          <w:szCs w:val="15"/>
        </w:rPr>
        <w:t> CCR_val_values(it)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100*(1-conf);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5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average_calc_time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mean(calc_time_values);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average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RMSE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average_CCR_val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mean(CCR_val_values);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updating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column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corresponds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3115"/>
      </w:pPr>
      <w:r>
        <w:pict>
          <v:group style="position:absolute;margin-left:69.3043pt;margin-top:71.9444pt;width:456.82pt;height:566.74pt;mso-position-horizontal-relative:page;mso-position-vertical-relative:page;z-index:-3144" coordorigin="1386,1439" coordsize="9136,11335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2763;width:9115;height:0" coordorigin="1397,12763" coordsize="9115,0" path="m1397,12763l10512,12763e" filled="f" stroked="t" strokeweight="0.58pt" strokecolor="#000000">
              <v:path arrowok="t"/>
            </v:shape>
            <v:shape style="position:absolute;left:1392;top:1445;width:0;height:11323" coordorigin="1392,1445" coordsize="0,11323" path="m1392,1445l1392,12768e" filled="f" stroked="t" strokeweight="0.58pt" strokecolor="#000000">
              <v:path arrowok="t"/>
            </v:shape>
            <v:shape style="position:absolute;left:10517;top:1445;width:0;height:11323" coordorigin="10517,1445" coordsize="0,11323" path="m10517,1445l10517,12768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time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speed_values(i,j)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average_calc_time;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matrix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CCR_val_average_error(i,j)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average_CCR_val;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47"/>
        <w:ind w:left="825" w:right="8068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ind w:left="825" w:right="6898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825" w:right="5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Speed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before="3" w:lineRule="auto" w:line="234"/>
        <w:ind w:left="825" w:right="5185"/>
      </w:pPr>
      <w:r>
        <w:rPr>
          <w:rFonts w:cs="Courier New" w:hAnsi="Courier New" w:eastAsia="Courier New" w:ascii="Courier New"/>
          <w:w w:val="99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barplot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speed_values);</w:t>
      </w:r>
      <w:r>
        <w:rPr>
          <w:rFonts w:cs="Courier New" w:hAnsi="Courier New" w:eastAsia="Courier New" w:ascii="Courier New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"Calculation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Time"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687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'northeast'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5098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ind w:left="825" w:right="5275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ind w:left="825" w:right="5998"/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subplot(1,4,subplot_index)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6088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536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CCR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5188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categorical(training_algs);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4374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barplot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CCR_val_average_error);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56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"CCR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60"/>
        <w:ind w:left="825" w:right="684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legend_bar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legend(barplot,{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"20"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"50"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both"/>
        <w:spacing w:lineRule="exact" w:line="140"/>
        <w:ind w:left="825" w:right="5098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title(legend_bar,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10" w:lineRule="exact" w:line="280"/>
        <w:sectPr>
          <w:pgMar w:header="0" w:footer="746" w:top="1360" w:bottom="280" w:left="1340" w:right="1380"/>
          <w:pgSz w:w="11920" w:h="16840"/>
        </w:sectPr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7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sectPr>
          <w:type w:val="continuous"/>
          <w:pgSz w:w="11920" w:h="16840"/>
          <w:pgMar w:top="1360" w:bottom="280" w:left="1340" w:right="1380"/>
          <w:cols w:num="2" w:equalWidth="off">
            <w:col w:w="375" w:space="449"/>
            <w:col w:w="8376"/>
          </w:cols>
        </w:sectPr>
      </w:pP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6.5.3.Problem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2: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character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recognition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with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Hopfield</w:t>
      </w:r>
      <w:r>
        <w:rPr>
          <w:rFonts w:cs="Arial" w:hAnsi="Arial" w:eastAsia="Arial" w:ascii="Arial"/>
          <w:b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w w:val="99"/>
          <w:position w:val="-1"/>
          <w:sz w:val="28"/>
          <w:szCs w:val="28"/>
        </w:rPr>
        <w:t>networks</w:t>
      </w:r>
      <w:r>
        <w:rPr>
          <w:rFonts w:cs="Arial" w:hAnsi="Arial" w:eastAsia="Arial" w:ascii="Arial"/>
          <w:w w:val="100"/>
          <w:position w:val="0"/>
          <w:sz w:val="28"/>
          <w:szCs w:val="28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2" w:lineRule="exact" w:line="160"/>
        <w:ind w:left="105" w:right="64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capital_letters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prprob();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7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lowercase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'simondelac'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letter_s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185"/>
      </w:pPr>
      <w:r>
        <w:pict>
          <v:group style="position:absolute;margin-left:69.3043pt;margin-top:664.744pt;width:456.82pt;height:103.06pt;mso-position-horizontal-relative:page;mso-position-vertical-relative:page;z-index:-3143" coordorigin="1386,13295" coordsize="9136,2061">
            <v:shape style="position:absolute;left:1397;top:13305;width:9115;height:0" coordorigin="1397,13305" coordsize="9115,0" path="m1397,13305l10512,13305e" filled="f" stroked="t" strokeweight="0.58pt" strokecolor="#000000">
              <v:path arrowok="t"/>
            </v:shape>
            <v:shape style="position:absolute;left:1397;top:15345;width:9115;height:0" coordorigin="1397,15345" coordsize="9115,0" path="m1397,15345l10512,15345e" filled="f" stroked="t" strokeweight="0.58pt" strokecolor="#000000">
              <v:path arrowok="t"/>
            </v:shape>
            <v:shape style="position:absolute;left:1392;top:13301;width:0;height:2050" coordorigin="1392,13301" coordsize="0,2050" path="m1392,13301l1392,15350e" filled="f" stroked="t" strokeweight="0.58pt" strokecolor="#000000">
              <v:path arrowok="t"/>
            </v:shape>
            <v:shape style="position:absolute;left:10517;top:13301;width:0;height:2050" coordorigin="10517,13301" coordsize="0,2050" path="m10517,13301l10517,15350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type w:val="continuous"/>
          <w:pgSz w:w="11920" w:h="16840"/>
          <w:pgMar w:top="1360" w:bottom="280" w:left="1340" w:right="13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pict>
          <v:group style="position:absolute;margin-left:69.3043pt;margin-top:71.9444pt;width:456.82pt;height:699.22pt;mso-position-horizontal-relative:page;mso-position-vertical-relative:page;z-index:-3142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letter_a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letter_c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74" w:right="5579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94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[letter_s,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letter_i,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letter_m,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letter_o,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letter_n,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letter_d,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letter_e,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letter_l,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letter_a,</w:t>
      </w:r>
      <w:r>
        <w:rPr>
          <w:rFonts w:cs="Courier New" w:hAnsi="Courier New" w:eastAsia="Courier New" w:ascii="Courier New"/>
          <w:w w:val="99"/>
          <w:sz w:val="15"/>
          <w:szCs w:val="15"/>
        </w:rPr>
        <w:t> letter_c,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capital_letters];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1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letters(:,i);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434" w:right="7199"/>
      </w:pPr>
      <w:r>
        <w:rPr>
          <w:rFonts w:cs="Courier New" w:hAnsi="Courier New" w:eastAsia="Courier New" w:ascii="Courier New"/>
          <w:w w:val="99"/>
          <w:sz w:val="15"/>
          <w:szCs w:val="15"/>
        </w:rPr>
        <w:t>colormap(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'gray'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  <w:sectPr>
          <w:pgMar w:header="0" w:footer="746" w:top="1360" w:bottom="280" w:left="1340" w:right="134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8" w:lineRule="auto" w:line="234"/>
        <w:ind w:right="5695"/>
        <w:sectPr>
          <w:pgMar w:header="0" w:footer="746" w:top="1360" w:bottom="280" w:left="1340" w:right="1680"/>
          <w:pgSz w:w="11920" w:h="16840"/>
          <w:cols w:num="2" w:equalWidth="off">
            <w:col w:w="375" w:space="89"/>
            <w:col w:w="8436"/>
          </w:cols>
        </w:sectPr>
      </w:pPr>
      <w:r>
        <w:br w:type="column"/>
      </w:r>
      <w:r>
        <w:rPr>
          <w:rFonts w:cs="Courier New" w:hAnsi="Courier New" w:eastAsia="Courier New" w:ascii="Courier New"/>
          <w:w w:val="99"/>
          <w:sz w:val="15"/>
          <w:szCs w:val="15"/>
        </w:rPr>
        <w:t>subplot(1,10,subplot_index);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imagesc(reshape(letter',5,7)')</w:t>
      </w:r>
      <w:r>
        <w:rPr>
          <w:rFonts w:cs="Courier New" w:hAnsi="Courier New" w:eastAsia="Courier New" w:ascii="Courier New"/>
          <w:w w:val="99"/>
          <w:sz w:val="15"/>
          <w:szCs w:val="15"/>
        </w:rPr>
        <w:t> axis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7"/>
        <w:ind w:left="105" w:right="200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zeros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equal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letters(letters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retrieve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data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five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first_5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letters(:,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1:5);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9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newhop(first_5);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25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distorting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3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pixels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five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input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first_5_distorted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first_5;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" w:lineRule="auto" w:line="234"/>
        <w:ind w:left="105" w:right="389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array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right_classifications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wrong_classifications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zeros(1,5);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time_steps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7315" w:hanging="3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1:100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19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second_index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indices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[first_index,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second_index,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indices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47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inversing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pixel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(first_5_distorted(in,i)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first_5_distorted(in,i)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first_5_distorted(in,i)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sectPr>
          <w:type w:val="continuous"/>
          <w:pgSz w:w="11920" w:h="16840"/>
          <w:pgMar w:top="1360" w:bottom="280" w:left="1340" w:right="1680"/>
          <w:cols w:num="3" w:equalWidth="off">
            <w:col w:w="735" w:space="89"/>
            <w:col w:w="271" w:space="89"/>
            <w:col w:w="771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434" w:right="7399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letter_input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first_5_distorted(:,k);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solution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{letter_input};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[letter_output,~,~]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sim(net,{1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,time_steps},{},T);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letter_output{1,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time_steps};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56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letters_to_check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first_5;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(isequal(letter_output,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letters_to_check(:,k))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right_classifications(k)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right_classifications(k)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 w:right="55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j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(isequal(letter_output,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letters_to_check(:,j))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209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2" w:equalWidth="off">
            <w:col w:w="1095" w:space="89"/>
            <w:col w:w="771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71.9444pt;width:456.82pt;height:699.22pt;mso-position-horizontal-relative:page;mso-position-vertical-relative:page;z-index:-3141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(m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hold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figure;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colormap('gray');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printing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spurious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state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imagesc(reshape(letter_output',5,7)')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axis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off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title(k);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83" w:lineRule="exact" w:line="160"/>
        <w:ind w:left="825"/>
        <w:sectPr>
          <w:pgMar w:header="0" w:footer="746" w:top="1540" w:bottom="280" w:left="1340" w:right="1680"/>
          <w:pgSz w:w="11920" w:h="16840"/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ectPr>
          <w:type w:val="continuous"/>
          <w:pgSz w:w="11920" w:h="16840"/>
          <w:pgMar w:top="1360" w:bottom="280" w:left="1340" w:right="1680"/>
          <w:cols w:num="2" w:equalWidth="off">
            <w:col w:w="375" w:space="89"/>
            <w:col w:w="8436"/>
          </w:cols>
        </w:sectPr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69.3043pt;margin-top:199.144pt;width:456.82pt;height:566.74pt;mso-position-horizontal-relative:page;mso-position-vertical-relative:page;z-index:-3139" coordorigin="1386,3983" coordsize="9136,11335">
            <v:shape style="position:absolute;left:1397;top:3993;width:9115;height:0" coordorigin="1397,3993" coordsize="9115,0" path="m1397,3993l10512,3993e" filled="f" stroked="t" strokeweight="0.58pt" strokecolor="#000000">
              <v:path arrowok="t"/>
            </v:shape>
            <v:shape style="position:absolute;left:1397;top:15307;width:9115;height:0" coordorigin="1397,15307" coordsize="9115,0" path="m1397,15307l10512,15307e" filled="f" stroked="t" strokeweight="0.58pt" strokecolor="#000000">
              <v:path arrowok="t"/>
            </v:shape>
            <v:shape style="position:absolute;left:1392;top:3989;width:0;height:11323" coordorigin="1392,3989" coordsize="0,11323" path="m1392,3989l1392,15312e" filled="f" stroked="t" strokeweight="0.58pt" strokecolor="#000000">
              <v:path arrowok="t"/>
            </v:shape>
            <v:shape style="position:absolute;left:10517;top:3989;width:0;height:11323" coordorigin="10517,3989" coordsize="0,11323" path="m10517,3989l10517,15312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119.62pt;mso-position-horizontal-relative:page;mso-position-vertical-relative:page;z-index:-3140" coordorigin="1386,1439" coordsize="9136,2392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3821;width:9115;height:0" coordorigin="1397,3821" coordsize="9115,0" path="m1397,3821l10512,3821e" filled="f" stroked="t" strokeweight="0.58pt" strokecolor="#000000">
              <v:path arrowok="t"/>
            </v:shape>
            <v:shape style="position:absolute;left:1392;top:1445;width:0;height:2381" coordorigin="1392,1445" coordsize="0,2381" path="m1392,1445l1392,3825e" filled="f" stroked="t" strokeweight="0.58pt" strokecolor="#000000">
              <v:path arrowok="t"/>
            </v:shape>
            <v:shape style="position:absolute;left:10517;top:1445;width:0;height:2381" coordorigin="10517,1445" coordsize="0,2381" path="m10517,1445l10517,3825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Barplot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categorical({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'i'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'o'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names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reordercats(names,{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's'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'i'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'm'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'o'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});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frequency_classifications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right_classifications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/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100;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bar(names,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frequency_classifications);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4885"/>
      </w:pPr>
      <w:r>
        <w:rPr>
          <w:rFonts w:cs="Courier New" w:hAnsi="Courier New" w:eastAsia="Courier New" w:ascii="Courier New"/>
          <w:w w:val="99"/>
          <w:sz w:val="15"/>
          <w:szCs w:val="15"/>
        </w:rPr>
        <w:t>title(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"Correct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ylabel(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"Number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Classifications"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xlabel(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'Distorted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letters'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7" w:lineRule="exact" w:line="160"/>
        <w:ind w:left="105" w:right="61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capital_letters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prprob();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lowercase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'simondelac'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letter_s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letter_a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letter_c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74" w:right="5579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94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[letter_s,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letter_i,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letter_m,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letter_o,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letter_n,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letter_d,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letter_e,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letter_l,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letter_a,</w:t>
      </w:r>
      <w:r>
        <w:rPr>
          <w:rFonts w:cs="Courier New" w:hAnsi="Courier New" w:eastAsia="Courier New" w:ascii="Courier New"/>
          <w:w w:val="99"/>
          <w:sz w:val="15"/>
          <w:szCs w:val="15"/>
        </w:rPr>
        <w:t> letter_c,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capital_letters];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1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letters(:,i);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colormap(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'gray'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465"/>
        <w:sectPr>
          <w:pgMar w:header="0" w:footer="746" w:top="1360" w:bottom="280" w:left="1340" w:right="134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right="6035"/>
        <w:sectPr>
          <w:type w:val="continuous"/>
          <w:pgSz w:w="11920" w:h="16840"/>
          <w:pgMar w:top="1360" w:bottom="280" w:left="1340" w:right="1340"/>
          <w:cols w:num="2" w:equalWidth="off">
            <w:col w:w="375" w:space="89"/>
            <w:col w:w="8776"/>
          </w:cols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subplot(1,10,subplot_index);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imagesc(reshape(letter',5,7)')</w:t>
      </w:r>
      <w:r>
        <w:rPr>
          <w:rFonts w:cs="Courier New" w:hAnsi="Courier New" w:eastAsia="Courier New" w:ascii="Courier New"/>
          <w:w w:val="99"/>
          <w:sz w:val="15"/>
          <w:szCs w:val="15"/>
        </w:rPr>
        <w:t> axis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7"/>
        <w:ind w:left="105" w:right="234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zeros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equal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letters(letters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52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36;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3" w:lineRule="auto" w:line="234"/>
        <w:ind w:left="105" w:right="5225"/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99"/>
          <w:sz w:val="15"/>
          <w:szCs w:val="15"/>
        </w:rPr>
        <w:t> final_correct_classifications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time_steps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2000;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3605"/>
      </w:pPr>
      <w:r>
        <w:pict>
          <v:group style="position:absolute;margin-left:69.3043pt;margin-top:71.9444pt;width:456.82pt;height:699.22pt;mso-position-horizontal-relative:page;mso-position-vertical-relative:page;z-index:-3138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indicate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letters(:,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1:P);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97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newhop(first_letters);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51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distorted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first_letters_distorted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41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825" w:right="7385" w:hanging="3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1:20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185" w:right="189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second_index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indices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[first_index,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second_index,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indices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42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inversing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pixel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(first_letters_distorted(in,i)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before="10"/>
        <w:ind w:left="1872" w:right="4137"/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874" w:right="4229"/>
        <w:sectPr>
          <w:type w:val="continuous"/>
          <w:pgSz w:w="11920" w:h="16840"/>
          <w:pgMar w:top="1360" w:bottom="280" w:left="1340" w:right="13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sectPr>
          <w:type w:val="continuous"/>
          <w:pgSz w:w="11920" w:h="16840"/>
          <w:pgMar w:top="1360" w:bottom="280" w:left="1340" w:right="1340"/>
          <w:cols w:num="3" w:equalWidth="off">
            <w:col w:w="1095" w:space="89"/>
            <w:col w:w="271" w:space="89"/>
            <w:col w:w="769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error_P_values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letter_input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first_letters_distorted(:,k);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solution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type w:val="continuous"/>
          <w:pgSz w:w="11920" w:h="16840"/>
          <w:pgMar w:top="1360" w:bottom="280" w:left="1340" w:right="1340"/>
        </w:sectPr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{letter_input};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[letter_output,~,~]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sim(net,{1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,time_steps},{},T);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letter_output{1,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time_steps};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37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rounding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output_rounding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1:35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(letter_output(output_rounding)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&gt;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874" w:right="379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letter_output(output_rounding)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40"/>
        <w:ind w:left="1874" w:right="3709"/>
        <w:sectPr>
          <w:pgMar w:header="0" w:footer="746" w:top="136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letter_output(output_rounding)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/>
        <w:sectPr>
          <w:type w:val="continuous"/>
          <w:pgSz w:w="11920" w:h="16840"/>
          <w:pgMar w:top="1360" w:bottom="280" w:left="1340" w:right="1680"/>
          <w:cols w:num="2" w:equalWidth="off">
            <w:col w:w="1455" w:space="89"/>
            <w:col w:w="735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pict>
          <v:group style="position:absolute;margin-left:69.3043pt;margin-top:515.464pt;width:456.82pt;height:251.86pt;mso-position-horizontal-relative:page;mso-position-vertical-relative:page;z-index:-3136" coordorigin="1386,10309" coordsize="9136,5037">
            <v:shape style="position:absolute;left:1397;top:10320;width:9115;height:0" coordorigin="1397,10320" coordsize="9115,0" path="m1397,10320l10512,10320e" filled="f" stroked="t" strokeweight="0.58pt" strokecolor="#000000">
              <v:path arrowok="t"/>
            </v:shape>
            <v:shape style="position:absolute;left:1397;top:15336;width:9115;height:0" coordorigin="1397,15336" coordsize="9115,0" path="m1397,15336l10512,15336e" filled="f" stroked="t" strokeweight="0.58pt" strokecolor="#000000">
              <v:path arrowok="t"/>
            </v:shape>
            <v:shape style="position:absolute;left:1392;top:10315;width:0;height:5026" coordorigin="1392,10315" coordsize="0,5026" path="m1392,10315l1392,15341e" filled="f" stroked="t" strokeweight="0.58pt" strokecolor="#000000">
              <v:path arrowok="t"/>
            </v:shape>
            <v:shape style="position:absolute;left:10517;top:10315;width:0;height:5026" coordorigin="10517,10315" coordsize="0,5026" path="m10517,10315l10517,15341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69.3043pt;margin-top:71.9444pt;width:456.82pt;height:434.26pt;mso-position-horizontal-relative:page;mso-position-vertical-relative:page;z-index:-3137" coordorigin="1386,1439" coordsize="9136,8685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0113;width:9115;height:0" coordorigin="1397,10113" coordsize="9115,0" path="m1397,10113l10512,10113e" filled="f" stroked="t" strokeweight="0.58pt" strokecolor="#000000">
              <v:path arrowok="t"/>
            </v:shape>
            <v:shape style="position:absolute;left:1392;top:1445;width:0;height:8674" coordorigin="1392,1445" coordsize="0,8674" path="m1392,1445l1392,10118e" filled="f" stroked="t" strokeweight="0.58pt" strokecolor="#000000">
              <v:path arrowok="t"/>
            </v:shape>
            <v:shape style="position:absolute;left:10517;top:1445;width:0;height:8674" coordorigin="10517,1445" coordsize="0,8674" path="m10517,1445l10517,10118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letters_to_check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(isequal(letter_output,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letters_to_check(:,k))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sum(abs(letters_to_check(:,1)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letter_output))/2;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error_P_values(1,k)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error;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error_P_values;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median(storing_error_values/20);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final_error_values(1,h)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final_error;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plot(1:P,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final_error_values,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'-o'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p.LineWidth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1.2;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stored'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'"median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averages"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4075"/>
      </w:pPr>
      <w:r>
        <w:rPr>
          <w:rFonts w:cs="Courier New" w:hAnsi="Courier New" w:eastAsia="Courier New" w:ascii="Courier New"/>
          <w:w w:val="99"/>
          <w:sz w:val="15"/>
          <w:szCs w:val="15"/>
        </w:rPr>
        <w:t>hold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other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curves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plot(17,final_error_values(17),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'o'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'MarkerSize'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,15);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txt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'critical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capacity'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text(17,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final_error_values(17)+0.7,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txt);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t.FontWeight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'bold'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7" w:lineRule="exact" w:line="160"/>
        <w:ind w:left="105" w:right="614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capital_letters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prprob();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4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lowercase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'simondelac'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letter_s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letter_m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letter_o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before="95"/>
        <w:ind w:left="1154" w:right="6839"/>
      </w:pP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letter_n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letter_e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letter_l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letter_a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pict>
          <v:group style="position:absolute;margin-left:69.3043pt;margin-top:71.9444pt;width:456.82pt;height:699.22pt;mso-position-horizontal-relative:page;mso-position-vertical-relative:page;z-index:-3135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letter_c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 </w:t>
      </w:r>
      <w:r>
        <w:rPr>
          <w:rFonts w:cs="Courier New" w:hAnsi="Courier New" w:eastAsia="Courier New" w:ascii="Courier New"/>
          <w:w w:val="99"/>
          <w:sz w:val="15"/>
          <w:szCs w:val="15"/>
        </w:rPr>
        <w:t>[0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...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154" w:right="683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0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]';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74" w:right="5579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dataset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with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94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[letter_s,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letter_i,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letter_m,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letter_o,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letter_n,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letter_d,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letter_e,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letter_l,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letter_a,</w:t>
      </w:r>
      <w:r>
        <w:rPr>
          <w:rFonts w:cs="Courier New" w:hAnsi="Courier New" w:eastAsia="Courier New" w:ascii="Courier New"/>
          <w:w w:val="99"/>
          <w:sz w:val="15"/>
          <w:szCs w:val="15"/>
        </w:rPr>
        <w:t> letter_c,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capital_letters];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612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image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ten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subplot_index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4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1:10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letters(:,i);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434" w:right="7199"/>
      </w:pPr>
      <w:r>
        <w:rPr>
          <w:rFonts w:cs="Courier New" w:hAnsi="Courier New" w:eastAsia="Courier New" w:ascii="Courier New"/>
          <w:w w:val="99"/>
          <w:sz w:val="15"/>
          <w:szCs w:val="15"/>
        </w:rPr>
        <w:t>colormap(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'gray'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40"/>
        <w:ind w:left="465"/>
        <w:sectPr>
          <w:pgMar w:header="0" w:footer="746" w:top="1360" w:bottom="280" w:left="1340" w:right="1340"/>
          <w:pgSz w:w="11920" w:h="1684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subplot_index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234"/>
        <w:ind w:right="6035"/>
        <w:sectPr>
          <w:type w:val="continuous"/>
          <w:pgSz w:w="11920" w:h="16840"/>
          <w:pgMar w:top="1360" w:bottom="280" w:left="1340" w:right="1340"/>
          <w:cols w:num="2" w:equalWidth="off">
            <w:col w:w="375" w:space="89"/>
            <w:col w:w="8776"/>
          </w:cols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subplot(1,10,subplot_index);</w:t>
      </w:r>
      <w:r>
        <w:rPr>
          <w:rFonts w:cs="Courier New" w:hAnsi="Courier New" w:eastAsia="Courier New" w:ascii="Courier New"/>
          <w:w w:val="99"/>
          <w:sz w:val="15"/>
          <w:szCs w:val="15"/>
        </w:rPr>
        <w:t> imagesc(reshape(letter',5,7)')</w:t>
      </w:r>
      <w:r>
        <w:rPr>
          <w:rFonts w:cs="Courier New" w:hAnsi="Courier New" w:eastAsia="Courier New" w:ascii="Courier New"/>
          <w:w w:val="99"/>
          <w:sz w:val="15"/>
          <w:szCs w:val="15"/>
        </w:rPr>
        <w:t> axis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off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7"/>
        <w:ind w:left="105" w:right="234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zeros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equal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-1,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order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work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letters(letters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 w:right="405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!adding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same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vector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again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additional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dimension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letters(37:70,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:)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0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1:36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vector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letters(1:35,r);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letters(36:70,r)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vector;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ind w:left="10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0"/>
        <w:ind w:left="105" w:right="5226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and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different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36;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3" w:lineRule="auto" w:line="234"/>
        <w:ind w:left="105" w:right="5225"/>
        <w:sectPr>
          <w:type w:val="continuous"/>
          <w:pgSz w:w="11920" w:h="16840"/>
          <w:pgMar w:top="1360" w:bottom="280" w:left="1340" w:right="13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99"/>
          <w:sz w:val="15"/>
          <w:szCs w:val="15"/>
        </w:rPr>
        <w:t> final_correct_classifications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99"/>
          <w:sz w:val="15"/>
          <w:szCs w:val="15"/>
        </w:rPr>
        <w:t> time_steps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1000;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77" w:lineRule="exact" w:line="160"/>
        <w:ind w:left="105" w:right="326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parameter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indicate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amount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correct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classifications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letters(:,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1:P);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263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creating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first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newhop(first_letters);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47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distorted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first_letters_distorted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465" w:right="38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storing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number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20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iterations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auto" w:line="467"/>
        <w:ind w:left="825" w:right="7045" w:hanging="3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iter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1:20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5" w:lineRule="auto" w:line="230"/>
        <w:ind w:left="1185" w:right="1554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determine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index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three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random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components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that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will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change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first_index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second_index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round(randi([1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35],1));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indices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[first_index,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second_index,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third_index];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indices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 w:right="389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inversing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pixel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(first_letters_distorted(in,i)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before="10"/>
        <w:ind w:left="1872" w:right="3797"/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874" w:right="3889"/>
        <w:sectPr>
          <w:pgMar w:header="0" w:footer="746" w:top="1540" w:bottom="280" w:left="1340" w:right="1680"/>
          <w:pgSz w:w="11920" w:h="1684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first_letters_distorted(in,i)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right="-42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/>
        <w:sectPr>
          <w:type w:val="continuous"/>
          <w:pgSz w:w="11920" w:h="16840"/>
          <w:pgMar w:top="1360" w:bottom="280" w:left="1340" w:right="1680"/>
          <w:cols w:num="3" w:equalWidth="off">
            <w:col w:w="1095" w:space="89"/>
            <w:col w:w="271" w:space="89"/>
            <w:col w:w="735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error_P_values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zeros(1,P);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1:h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letter_input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first_letters_distorted(:,k);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getting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best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solution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from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Hopfield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network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position w:val="1"/>
          <w:sz w:val="15"/>
          <w:szCs w:val="15"/>
        </w:rPr>
        <w:t>letter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{letter_input};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[letter_output,~,~]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sim(net,{1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,time_steps},{},T);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letter_output{1,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time_steps};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371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rounding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values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certainly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a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1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-1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0433FF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output_rounding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1:70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ind w:left="1512" w:right="3887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(letter_output(output_rounding)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&gt;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0)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60"/>
        <w:ind w:left="1874" w:right="3799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letter_output(output_rounding)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54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center"/>
        <w:spacing w:lineRule="exact" w:line="140"/>
        <w:ind w:left="1874" w:right="3709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letter_output(output_rounding)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-1;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right"/>
        <w:spacing w:lineRule="exact" w:line="160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6"/>
        <w:sectPr>
          <w:type w:val="continuous"/>
          <w:pgSz w:w="11920" w:h="16840"/>
          <w:pgMar w:top="1360" w:bottom="280" w:left="1340" w:right="1680"/>
          <w:cols w:num="2" w:equalWidth="off">
            <w:col w:w="1455" w:space="89"/>
            <w:col w:w="735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pict>
          <v:group style="position:absolute;margin-left:69.3043pt;margin-top:71.9444pt;width:456.82pt;height:699.22pt;mso-position-horizontal-relative:page;mso-position-vertical-relative:page;z-index:-3134" coordorigin="1386,1439" coordsize="9136,13984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15413;width:9115;height:0" coordorigin="1397,15413" coordsize="9115,0" path="m1397,15413l10512,15413e" filled="f" stroked="t" strokeweight="0.58pt" strokecolor="#000000">
              <v:path arrowok="t"/>
            </v:shape>
            <v:shape style="position:absolute;left:1392;top:1445;width:0;height:13973" coordorigin="1392,1445" coordsize="0,13973" path="m1392,1445l1392,15417e" filled="f" stroked="t" strokeweight="0.58pt" strokecolor="#000000">
              <v:path arrowok="t"/>
            </v:shape>
            <v:shape style="position:absolute;left:10517;top:1445;width:0;height:13973" coordorigin="10517,1445" coordsize="0,13973" path="m10517,1445l10517,15417e" filled="f" stroked="t" strokeweight="0.5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 w:right="47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letters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to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check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letters_to_check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first_letters;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calculating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color w:val="0433FF"/>
          <w:w w:val="99"/>
          <w:position w:val="1"/>
          <w:sz w:val="15"/>
          <w:szCs w:val="15"/>
        </w:rPr>
        <w:t>if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(isequal(letter_output,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letters_to_check(:,k))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==</w:t>
      </w:r>
      <w:r>
        <w:rPr>
          <w:rFonts w:cs="Courier New" w:hAnsi="Courier New" w:eastAsia="Courier New" w:ascii="Courier New"/>
          <w:color w:val="000000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true)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0;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else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54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sum(abs(letters_to_check(:,1)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-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letter_output))/2;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18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error_P_values(1,k)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error;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82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185"/>
      </w:pPr>
      <w:r>
        <w:rPr>
          <w:rFonts w:cs="Courier New" w:hAnsi="Courier New" w:eastAsia="Courier New" w:ascii="Courier New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storing_error_values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+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error_P_values;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median(storing_error_values/20);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465"/>
        <w:sectPr>
          <w:type w:val="continuous"/>
          <w:pgSz w:w="11920" w:h="16840"/>
          <w:pgMar w:top="1360" w:bottom="280" w:left="1340" w:right="1680"/>
        </w:sectPr>
      </w:pPr>
      <w:r>
        <w:rPr>
          <w:rFonts w:cs="Courier New" w:hAnsi="Courier New" w:eastAsia="Courier New" w:ascii="Courier New"/>
          <w:w w:val="99"/>
          <w:sz w:val="15"/>
          <w:szCs w:val="15"/>
        </w:rPr>
        <w:t>final_error_values(1,h)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sz w:val="15"/>
          <w:szCs w:val="15"/>
        </w:rPr>
        <w:t>final_error;</w:t>
      </w:r>
      <w:r>
        <w:rPr>
          <w:rFonts w:cs="Courier New" w:hAnsi="Courier New" w:eastAsia="Courier New" w:ascii="Courier New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95" w:lineRule="exact" w:line="160"/>
        <w:ind w:left="105"/>
      </w:pPr>
      <w:r>
        <w:pict>
          <v:group style="position:absolute;margin-left:69.3043pt;margin-top:71.9444pt;width:456.82pt;height:103.06pt;mso-position-horizontal-relative:page;mso-position-vertical-relative:page;z-index:-3133" coordorigin="1386,1439" coordsize="9136,2061">
            <v:shape style="position:absolute;left:1397;top:1449;width:9115;height:0" coordorigin="1397,1449" coordsize="9115,0" path="m1397,1449l10512,1449e" filled="f" stroked="t" strokeweight="0.58pt" strokecolor="#000000">
              <v:path arrowok="t"/>
            </v:shape>
            <v:shape style="position:absolute;left:1397;top:3489;width:9115;height:0" coordorigin="1397,3489" coordsize="9115,0" path="m1397,3489l10512,3489e" filled="f" stroked="t" strokeweight="0.58pt" strokecolor="#000000">
              <v:path arrowok="t"/>
            </v:shape>
            <v:shape style="position:absolute;left:1392;top:1445;width:0;height:2050" coordorigin="1392,1445" coordsize="0,2050" path="m1392,1445l1392,3494e" filled="f" stroked="t" strokeweight="0.58pt" strokecolor="#000000">
              <v:path arrowok="t"/>
            </v:shape>
            <v:shape style="position:absolute;left:10517;top:1445;width:0;height:2050" coordorigin="10517,1445" coordsize="0,2050" path="m10517,1445l10517,3494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color w:val="0433FF"/>
          <w:w w:val="99"/>
          <w:sz w:val="15"/>
          <w:szCs w:val="15"/>
        </w:rPr>
        <w:t>end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ind w:left="105"/>
      </w:pP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plotting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error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in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function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plot(1:P,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final_error_values,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'-o'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p.LineWidth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1.2;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xlabel(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characters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P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stored'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ylabel(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'"median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of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averages"</w:t>
      </w:r>
      <w:r>
        <w:rPr>
          <w:rFonts w:cs="Courier New" w:hAnsi="Courier New" w:eastAsia="Courier New" w:ascii="Courier New"/>
          <w:color w:val="B144F3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error'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before="1" w:lineRule="auto" w:line="234"/>
        <w:ind w:left="105" w:right="4075"/>
      </w:pPr>
      <w:r>
        <w:rPr>
          <w:rFonts w:cs="Courier New" w:hAnsi="Courier New" w:eastAsia="Courier New" w:ascii="Courier New"/>
          <w:w w:val="99"/>
          <w:sz w:val="15"/>
          <w:szCs w:val="15"/>
        </w:rPr>
        <w:t>hold</w:t>
      </w:r>
      <w:r>
        <w:rPr>
          <w:rFonts w:cs="Courier New" w:hAnsi="Courier New" w:eastAsia="Courier New" w:ascii="Courier New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on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%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hold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the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plot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for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other</w:t>
      </w:r>
      <w:r>
        <w:rPr>
          <w:rFonts w:cs="Courier New" w:hAnsi="Courier New" w:eastAsia="Courier New" w:ascii="Courier New"/>
          <w:color w:val="24992D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curves</w:t>
      </w:r>
      <w:r>
        <w:rPr>
          <w:rFonts w:cs="Courier New" w:hAnsi="Courier New" w:eastAsia="Courier New" w:ascii="Courier New"/>
          <w:color w:val="24992D"/>
          <w:w w:val="99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plot(22,final_error_values(22),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'o'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'MarkerSize'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,15);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 txt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=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(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'critical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loading</w:t>
      </w:r>
      <w:r>
        <w:rPr>
          <w:rFonts w:cs="Courier New" w:hAnsi="Courier New" w:eastAsia="Courier New" w:ascii="Courier New"/>
          <w:color w:val="B144F3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sz w:val="15"/>
          <w:szCs w:val="15"/>
        </w:rPr>
        <w:t>capacity'</w:t>
      </w:r>
      <w:r>
        <w:rPr>
          <w:rFonts w:cs="Courier New" w:hAnsi="Courier New" w:eastAsia="Courier New" w:ascii="Courier New"/>
          <w:color w:val="000000"/>
          <w:w w:val="99"/>
          <w:sz w:val="15"/>
          <w:szCs w:val="15"/>
        </w:rPr>
        <w:t>);</w:t>
      </w:r>
      <w:r>
        <w:rPr>
          <w:rFonts w:cs="Courier New" w:hAnsi="Courier New" w:eastAsia="Courier New" w:ascii="Courier New"/>
          <w:color w:val="00000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text(17,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final_error_values(17)+1.5,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txt);</w:t>
      </w:r>
      <w:r>
        <w:rPr>
          <w:rFonts w:cs="Courier New" w:hAnsi="Courier New" w:eastAsia="Courier New" w:ascii="Courier New"/>
          <w:w w:val="100"/>
          <w:position w:val="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5"/>
          <w:szCs w:val="15"/>
        </w:rPr>
        <w:jc w:val="left"/>
        <w:spacing w:lineRule="exact" w:line="160"/>
        <w:ind w:left="105"/>
      </w:pP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t.FontWeight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w w:val="99"/>
          <w:position w:val="1"/>
          <w:sz w:val="15"/>
          <w:szCs w:val="15"/>
        </w:rPr>
        <w:t>=</w:t>
      </w:r>
      <w:r>
        <w:rPr>
          <w:rFonts w:cs="Courier New" w:hAnsi="Courier New" w:eastAsia="Courier New" w:ascii="Courier New"/>
          <w:w w:val="100"/>
          <w:position w:val="1"/>
          <w:sz w:val="15"/>
          <w:szCs w:val="15"/>
        </w:rPr>
        <w:t> </w:t>
      </w:r>
      <w:r>
        <w:rPr>
          <w:rFonts w:cs="Courier New" w:hAnsi="Courier New" w:eastAsia="Courier New" w:ascii="Courier New"/>
          <w:color w:val="B144F3"/>
          <w:w w:val="99"/>
          <w:position w:val="1"/>
          <w:sz w:val="15"/>
          <w:szCs w:val="15"/>
        </w:rPr>
        <w:t>'bold'</w:t>
      </w:r>
      <w:r>
        <w:rPr>
          <w:rFonts w:cs="Courier New" w:hAnsi="Courier New" w:eastAsia="Courier New" w:ascii="Courier New"/>
          <w:color w:val="000000"/>
          <w:w w:val="99"/>
          <w:position w:val="1"/>
          <w:sz w:val="15"/>
          <w:szCs w:val="15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5"/>
          <w:szCs w:val="15"/>
        </w:rPr>
      </w:r>
    </w:p>
    <w:sectPr>
      <w:pgMar w:header="0" w:footer="746" w:top="1360" w:bottom="280" w:left="1340" w:right="16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9.834pt;margin-top:793.578pt;width:16pt;height:14pt;mso-position-horizontal-relative:page;mso-position-vertical-relative:page;z-index:-31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@rdivide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