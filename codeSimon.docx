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945" w:rsidRDefault="00093184">
      <w:pPr>
        <w:spacing w:before="68"/>
        <w:ind w:left="105"/>
        <w:rPr>
          <w:rFonts w:ascii="Arial" w:eastAsia="Arial" w:hAnsi="Arial" w:cs="Arial"/>
          <w:sz w:val="28"/>
          <w:szCs w:val="28"/>
        </w:rPr>
      </w:pPr>
      <w:bookmarkStart w:id="0" w:name="_GoBack"/>
      <w:r>
        <w:pict>
          <v:group id="_x0000_s1316" style="position:absolute;left:0;text-align:left;margin-left:69.3pt;margin-top:106.5pt;width:456.8pt;height:657.7pt;z-index:-3191;mso-position-horizontal-relative:page;mso-position-vertical-relative:page" coordorigin="1386,2130" coordsize="9136,13154">
            <v:shape id="_x0000_s1320" style="position:absolute;left:1397;top:2141;width:9115;height:0" coordorigin="1397,2141" coordsize="9115,0" path="m1397,2141r9115,e" filled="f" strokeweight=".58pt">
              <v:path arrowok="t"/>
            </v:shape>
            <v:shape id="_x0000_s1319" style="position:absolute;left:1397;top:15273;width:9115;height:0" coordorigin="1397,15273" coordsize="9115,0" path="m1397,15273r9115,e" filled="f" strokeweight=".58pt">
              <v:path arrowok="t"/>
            </v:shape>
            <v:shape id="_x0000_s1318" style="position:absolute;left:1392;top:2136;width:0;height:13142" coordorigin="1392,2136" coordsize="0,13142" path="m1392,2136r,13142e" filled="f" strokeweight=".58pt">
              <v:path arrowok="t"/>
            </v:shape>
            <v:shape id="_x0000_s1317" style="position:absolute;left:10517;top:2136;width:0;height:13142" coordorigin="10517,2136" coordsize="0,13142" path="m10517,2136r,13142e" filled="f" strokeweight=".58pt">
              <v:path arrowok="t"/>
            </v:shape>
            <w10:wrap anchorx="page" anchory="page"/>
          </v:group>
        </w:pict>
      </w:r>
      <w:bookmarkEnd w:id="0"/>
      <w:r>
        <w:rPr>
          <w:rFonts w:ascii="Arial" w:eastAsia="Arial" w:hAnsi="Arial" w:cs="Arial"/>
          <w:b/>
          <w:w w:val="99"/>
          <w:sz w:val="28"/>
          <w:szCs w:val="28"/>
        </w:rPr>
        <w:t>6.</w:t>
      </w:r>
      <w:r>
        <w:rPr>
          <w:rFonts w:ascii="Arial" w:eastAsia="Arial" w:hAnsi="Arial" w:cs="Arial"/>
          <w:b/>
          <w:sz w:val="28"/>
          <w:szCs w:val="28"/>
        </w:rPr>
        <w:t xml:space="preserve">  </w:t>
      </w:r>
      <w:r>
        <w:rPr>
          <w:rFonts w:ascii="Arial" w:eastAsia="Arial" w:hAnsi="Arial" w:cs="Arial"/>
          <w:b/>
          <w:w w:val="99"/>
          <w:sz w:val="28"/>
          <w:szCs w:val="28"/>
        </w:rPr>
        <w:t>Appendix: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  <w:sz w:val="28"/>
          <w:szCs w:val="28"/>
        </w:rPr>
        <w:t>Matlab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Scripts</w:t>
      </w:r>
    </w:p>
    <w:p w:rsidR="00C75945" w:rsidRDefault="00093184">
      <w:pPr>
        <w:spacing w:line="320" w:lineRule="exact"/>
        <w:ind w:left="46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6.1.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      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Exercise: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Supervise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learning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and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generalization</w:t>
      </w:r>
    </w:p>
    <w:p w:rsidR="00C75945" w:rsidRDefault="00093184">
      <w:pPr>
        <w:spacing w:before="75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sinus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2-period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wave</w:t>
      </w:r>
    </w:p>
    <w:p w:rsidR="00C75945" w:rsidRDefault="00093184">
      <w:pPr>
        <w:spacing w:before="3" w:line="230" w:lineRule="auto"/>
        <w:ind w:left="105" w:right="75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size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data_size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100;</w: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jump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size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jump_size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1/(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data_size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*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(4*pi);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size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zeros(1,data_size);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72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values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1:data_size</w:t>
      </w:r>
    </w:p>
    <w:p w:rsidR="00C75945" w:rsidRDefault="00093184">
      <w:pPr>
        <w:spacing w:before="10"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X(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*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jump_size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;</w:t>
      </w:r>
    </w:p>
    <w:p w:rsidR="00C75945" w:rsidRDefault="00093184">
      <w:pPr>
        <w:spacing w:before="1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y-values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sinus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wave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sin(X);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neurons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[5,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20,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40,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100];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algorithms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traingd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traingda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traincgf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traincgp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trainbfg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trainlm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trainbr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speed_values</w:t>
      </w:r>
      <w:proofErr w:type="spellEnd"/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zeros(length(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length(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before="3" w:line="230" w:lineRule="auto"/>
        <w:ind w:left="105" w:right="152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RMSE_training_average_error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RMSE_test_average_error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));</w:t>
      </w:r>
    </w:p>
    <w:p w:rsidR="00C75945" w:rsidRDefault="00C75945">
      <w:pPr>
        <w:spacing w:before="4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53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iterarions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execution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n_iterations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40;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Neurons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matrix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j=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training_algs</w:t>
      </w:r>
      <w:proofErr w:type="spellEnd"/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465" w:right="29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updating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row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corresponds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algorithm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434" w:right="601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n_number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number_neurons</w:t>
      </w:r>
      <w:proofErr w:type="spellEnd"/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45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feedforward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network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char(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before="10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feedforwardnet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n_number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27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iterations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zeros(1,n_iterations);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RMSE_training_values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zeros(1,n_iterations);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RMSE_test_values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zeros(1,n_iterations);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1:n_iterations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185" w:right="40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proportion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rows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select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training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0.8;</w:t>
      </w:r>
    </w:p>
    <w:p w:rsidR="00C75945" w:rsidRDefault="00093184">
      <w:pPr>
        <w:spacing w:before="8" w:line="234" w:lineRule="auto"/>
        <w:ind w:left="1185" w:right="38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logical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vector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false(1,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data_size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(1:round(p*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data_size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true;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randomise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order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randperm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data_size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X_train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X_test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X(~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Y-values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</w:p>
    <w:p w:rsidR="00C75945" w:rsidRDefault="00093184">
      <w:pPr>
        <w:spacing w:before="3" w:line="230" w:lineRule="auto"/>
        <w:ind w:left="1185" w:right="584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Y_train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sin(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X_train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Y_test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sin(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X_test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C75945">
      <w:pPr>
        <w:spacing w:before="4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185" w:right="179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measuring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time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tic;</w:t>
      </w:r>
    </w:p>
    <w:p w:rsidR="00C75945" w:rsidRDefault="00093184">
      <w:pPr>
        <w:spacing w:before="4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train(net,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X_train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Y_train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  <w:sectPr w:rsidR="00C75945">
          <w:footerReference w:type="default" r:id="rId7"/>
          <w:pgSz w:w="11920" w:h="16840"/>
          <w:pgMar w:top="1360" w:right="1440" w:bottom="280" w:left="1340" w:header="0" w:footer="746" w:gutter="0"/>
          <w:pgNumType w:start="17"/>
          <w:cols w:space="720"/>
        </w:sect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calc_time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093184">
      <w:pPr>
        <w:spacing w:before="86" w:line="160" w:lineRule="exact"/>
        <w:ind w:left="1185" w:right="236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lastRenderedPageBreak/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average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(it)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RMSE_training_values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(it)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sqrt(sum((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Y_train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-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sim(net,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X_train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)).^2));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RMSE_test_values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(it)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sqrt(sum((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Y_test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-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sim(net,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X_test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)).^2));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average_calc_time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average_RMSE_training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RMSE_training_values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average_RMSE_test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RMSE_test_values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updating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column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corresponds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noise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added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j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j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35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matrix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i,j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average_calc_time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RMSE_training_average_error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i,j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average_RMSE_training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RMSE_test_average_error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i,j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average_RMSE_test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68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3" w:line="120" w:lineRule="exact"/>
        <w:rPr>
          <w:sz w:val="13"/>
          <w:szCs w:val="13"/>
        </w:rPr>
      </w:pPr>
    </w:p>
    <w:p w:rsidR="00C75945" w:rsidRDefault="00C75945">
      <w:pPr>
        <w:spacing w:line="200" w:lineRule="exact"/>
      </w:pPr>
    </w:p>
    <w:p w:rsidR="00C75945" w:rsidRDefault="00093184">
      <w:pPr>
        <w:spacing w:line="160" w:lineRule="exact"/>
        <w:ind w:left="105"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br w:type="column"/>
      </w:r>
    </w:p>
    <w:p w:rsidR="00C75945" w:rsidRDefault="00093184">
      <w:pPr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375" w:space="89"/>
            <w:col w:w="8436"/>
          </w:cols>
        </w:sectPr>
      </w:pPr>
      <w:r>
        <w:rPr>
          <w:rFonts w:ascii="Courier New" w:eastAsia="Courier New" w:hAnsi="Courier New" w:cs="Courier New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0;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pict>
          <v:group id="_x0000_s1311" style="position:absolute;margin-left:69.3pt;margin-top:646.25pt;width:456.8pt;height:119.6pt;z-index:-3189;mso-position-horizontal-relative:page;mso-position-vertical-relative:page" coordorigin="1386,12925" coordsize="9136,2392">
            <v:shape id="_x0000_s1315" style="position:absolute;left:1397;top:12936;width:9115;height:0" coordorigin="1397,12936" coordsize="9115,0" path="m1397,12936r9115,e" filled="f" strokeweight=".58pt">
              <v:path arrowok="t"/>
            </v:shape>
            <v:shape id="_x0000_s1314" style="position:absolute;left:1397;top:15307;width:9115;height:0" coordorigin="1397,15307" coordsize="9115,0" path="m1397,15307r9115,e" filled="f" strokeweight=".58pt">
              <v:path arrowok="t"/>
            </v:shape>
            <v:shape id="_x0000_s1313" style="position:absolute;left:1392;top:12931;width:0;height:2381" coordorigin="1392,12931" coordsize="0,2381" path="m1392,12931r,2381e" filled="f" strokeweight=".58pt">
              <v:path arrowok="t"/>
            </v:shape>
            <v:shape id="_x0000_s1312" style="position:absolute;left:10517;top:12931;width:0;height:2381" coordorigin="10517,12931" coordsize="0,2381" path="m10517,12931r,2381e" filled="f" strokeweight=".58pt">
              <v:path arrowok="t"/>
            </v:shape>
            <w10:wrap anchorx="page" anchory="page"/>
          </v:group>
        </w:pict>
      </w:r>
      <w:r>
        <w:pict>
          <v:group id="_x0000_s1306" style="position:absolute;margin-left:69.3pt;margin-top:71.95pt;width:456.8pt;height:566.75pt;z-index:-3190;mso-position-horizontal-relative:page;mso-position-vertical-relative:page" coordorigin="1386,1439" coordsize="9136,11335">
            <v:shape id="_x0000_s1310" style="position:absolute;left:1397;top:1449;width:9115;height:0" coordorigin="1397,1449" coordsize="9115,0" path="m1397,1449r9115,e" filled="f" strokeweight=".58pt">
              <v:path arrowok="t"/>
            </v:shape>
            <v:shape id="_x0000_s1309" style="position:absolute;left:1397;top:12763;width:9115;height:0" coordorigin="1397,12763" coordsize="9115,0" path="m1397,12763r9115,e" filled="f" strokeweight=".58pt">
              <v:path arrowok="t"/>
            </v:shape>
            <v:shape id="_x0000_s1308" style="position:absolute;left:1392;top:1445;width:0;height:11323" coordorigin="1392,1445" coordsize="0,11323" path="m1392,1445r,11323e" filled="f" strokeweight=".58pt">
              <v:path arrowok="t"/>
            </v:shape>
            <v:shape id="_x0000_s1307" style="position:absolute;left:10517;top:1445;width:0;height:11323" coordorigin="10517,1445" coordsize="0,11323" path="m10517,1445r,11323e" filled="f" strokeweight=".58pt">
              <v:path arrowok="t"/>
            </v:shape>
            <w10:wrap anchorx="page" anchory="page"/>
          </v:group>
        </w:pic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</w:p>
    <w:p w:rsidR="00C75945" w:rsidRDefault="00093184">
      <w:pPr>
        <w:spacing w:before="1" w:line="234" w:lineRule="auto"/>
        <w:ind w:left="105" w:right="5605"/>
        <w:jc w:val="both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Speed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names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categorical(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bar(names,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Time"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"Calculation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Time"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"20"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"40"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"Hidden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[1,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5,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10,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20,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40,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100];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ylim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([0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5]);</w:t>
      </w:r>
    </w:p>
    <w:p w:rsidR="00C75945" w:rsidRDefault="00C75945">
      <w:pPr>
        <w:spacing w:before="9" w:line="120" w:lineRule="exact"/>
        <w:rPr>
          <w:sz w:val="12"/>
          <w:szCs w:val="12"/>
        </w:rPr>
      </w:pPr>
    </w:p>
    <w:p w:rsidR="00C75945" w:rsidRDefault="00C75945">
      <w:pPr>
        <w:spacing w:line="200" w:lineRule="exact"/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Error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categorical(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bar(names,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RMSE_training_average_error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Error"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"RMSE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Error"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"20"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"40"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"Hidden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</w:p>
    <w:p w:rsidR="00C75945" w:rsidRDefault="00093184">
      <w:pPr>
        <w:spacing w:before="3" w:line="230" w:lineRule="auto"/>
        <w:ind w:left="105" w:right="47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Error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names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categorical(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before="3" w:line="234" w:lineRule="auto"/>
        <w:ind w:left="105" w:right="38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bar(names,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RMSE_test_average_error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 title(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"Effect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Neurons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Error"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"RMSE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Error"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"20"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"40"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"Hidden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Neurons"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C75945">
      <w:pPr>
        <w:spacing w:line="180" w:lineRule="exact"/>
        <w:rPr>
          <w:sz w:val="18"/>
          <w:szCs w:val="18"/>
        </w:rPr>
      </w:pPr>
    </w:p>
    <w:p w:rsidR="00C75945" w:rsidRDefault="00093184">
      <w:pPr>
        <w:spacing w:before="47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sinus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2-period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wave</w:t>
      </w:r>
    </w:p>
    <w:p w:rsidR="00C75945" w:rsidRDefault="00093184">
      <w:pPr>
        <w:spacing w:before="3" w:line="230" w:lineRule="auto"/>
        <w:ind w:left="105" w:right="73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size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data_size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100;</w: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jump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size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jump_size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1/(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data_size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*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(4*pi);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size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zeros(1,data_size);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70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values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1:data_size</w:t>
      </w:r>
    </w:p>
    <w:p w:rsidR="00C75945" w:rsidRDefault="00093184">
      <w:pPr>
        <w:spacing w:before="10"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X(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*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jump_size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;</w:t>
      </w:r>
    </w:p>
    <w:p w:rsidR="00C75945" w:rsidRDefault="00093184">
      <w:pPr>
        <w:spacing w:before="1"/>
        <w:ind w:left="10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95"/>
        <w:ind w:left="105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301" style="position:absolute;left:0;text-align:left;margin-left:69.3pt;margin-top:71.95pt;width:456.8pt;height:699.2pt;z-index:-3188;mso-position-horizontal-relative:page;mso-position-vertical-relative:page" coordorigin="1386,1439" coordsize="9136,13984">
            <v:shape id="_x0000_s1305" style="position:absolute;left:1397;top:1449;width:9115;height:0" coordorigin="1397,1449" coordsize="9115,0" path="m1397,1449r9115,e" filled="f" strokeweight=".58pt">
              <v:path arrowok="t"/>
            </v:shape>
            <v:shape id="_x0000_s1304" style="position:absolute;left:1397;top:15413;width:9115;height:0" coordorigin="1397,15413" coordsize="9115,0" path="m1397,15413r9115,e" filled="f" strokeweight=".58pt">
              <v:path arrowok="t"/>
            </v:shape>
            <v:shape id="_x0000_s1303" style="position:absolute;left:1392;top:1445;width:0;height:13973" coordorigin="1392,1445" coordsize="0,13973" path="m1392,1445r,13972e" filled="f" strokeweight=".58pt">
              <v:path arrowok="t"/>
            </v:shape>
            <v:shape id="_x0000_s1302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y-values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sinus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wave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sin(X);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algorithms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traingd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traingda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traincgf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traincgp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trainbfg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trainlm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trainbr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increasing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noise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steps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noise_steps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[0.1,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0.2,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0.3,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0.4,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0.5];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matrices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zeros(length(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length(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noise_steps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before="3" w:line="230" w:lineRule="auto"/>
        <w:ind w:left="105" w:right="179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RMSE_training_average_error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noise_steps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RMSE_test_average_error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noise_steps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));</w:t>
      </w:r>
    </w:p>
    <w:p w:rsidR="00C75945" w:rsidRDefault="00C75945">
      <w:pPr>
        <w:spacing w:before="4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53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iterarions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execution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n_iterations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40;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Noise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matrix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j=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training_algs</w:t>
      </w:r>
      <w:proofErr w:type="spellEnd"/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465" w:right="29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updating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row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corresponds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algorithm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434" w:right="610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noise_step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noise_steps</w:t>
      </w:r>
      <w:proofErr w:type="spellEnd"/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45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feedforward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network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char(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before="10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feedforwardnet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(10,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27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iterations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zeros(1,n_iterations);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RMSE_training_values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zeros(1,n_iterations);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RMSE_test_values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zeros(1,n_iterations);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1:n_iterations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185" w:right="40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proportion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rows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select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training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0.8;</w:t>
      </w:r>
    </w:p>
    <w:p w:rsidR="00C75945" w:rsidRDefault="00093184">
      <w:pPr>
        <w:spacing w:before="8" w:line="234" w:lineRule="auto"/>
        <w:ind w:left="1185" w:right="38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logical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vector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false(1,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data_size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(1:round(p*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data_size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true;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randomise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order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randperm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data_size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X_train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X_test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X(~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Y-values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</w:p>
    <w:p w:rsidR="00C75945" w:rsidRDefault="00093184">
      <w:pPr>
        <w:spacing w:before="3" w:line="230" w:lineRule="auto"/>
        <w:ind w:left="1185" w:right="584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Y_train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sin(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X_train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Y_test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sin(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X_test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C75945">
      <w:pPr>
        <w:spacing w:before="3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Y_train_noise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Y_train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));</w:t>
      </w:r>
    </w:p>
    <w:p w:rsidR="00C75945" w:rsidRDefault="00093184">
      <w:pPr>
        <w:spacing w:before="3" w:line="230" w:lineRule="auto"/>
        <w:ind w:left="1185" w:right="42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random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noise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set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1:length(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data_size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Default="00093184">
      <w:pPr>
        <w:spacing w:line="160" w:lineRule="exact"/>
        <w:ind w:left="154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Y_train_noise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Y_train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noise_step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*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normrnd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(0,1);</w:t>
      </w:r>
    </w:p>
    <w:p w:rsidR="00C75945" w:rsidRDefault="00093184">
      <w:pPr>
        <w:spacing w:before="1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185" w:right="179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measuring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time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tic;</w:t>
      </w:r>
    </w:p>
    <w:p w:rsidR="00C75945" w:rsidRDefault="00093184">
      <w:pPr>
        <w:spacing w:before="4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train(net,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X_train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Y_train_noise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calc_time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185" w:right="26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average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(it)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RMSE_training_values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(it)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sqrt(sum((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Y_train_noise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-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sim(net,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X_train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)).^2));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</w:p>
    <w:p w:rsidR="00C75945" w:rsidRDefault="00093184">
      <w:pPr>
        <w:spacing w:line="14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RMSE_test_values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(it)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sqrt(sum((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Y_test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-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sim(net,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)).^2));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440" w:bottom="280" w:left="1340" w:header="0" w:footer="746" w:gutter="0"/>
          <w:cols w:space="720"/>
        </w:sect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average_calc_time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before="83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lastRenderedPageBreak/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average_RMSE_training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RMSE_training_values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average_RMSE_test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RMSE_test_values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updating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column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corresponds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noise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added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j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j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35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matrix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i,j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average_calc_time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RMSE_training_average_error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i,j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average_RMSE_training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</w:p>
    <w:p w:rsidR="00C75945" w:rsidRDefault="00093184">
      <w:pPr>
        <w:spacing w:line="14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RMSE_test_average_error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i,j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average_RMSE_test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540" w:right="168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8" w:line="120" w:lineRule="exact"/>
        <w:rPr>
          <w:sz w:val="13"/>
          <w:szCs w:val="13"/>
        </w:rPr>
      </w:pPr>
    </w:p>
    <w:p w:rsidR="00C75945" w:rsidRDefault="00C75945">
      <w:pPr>
        <w:spacing w:line="200" w:lineRule="exact"/>
      </w:pPr>
    </w:p>
    <w:p w:rsidR="00C75945" w:rsidRDefault="00093184">
      <w:pPr>
        <w:spacing w:line="160" w:lineRule="exact"/>
        <w:ind w:left="105"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br w:type="column"/>
      </w:r>
    </w:p>
    <w:p w:rsidR="00C75945" w:rsidRDefault="00093184">
      <w:pPr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375" w:space="89"/>
            <w:col w:w="8436"/>
          </w:cols>
        </w:sectPr>
      </w:pPr>
      <w:r>
        <w:rPr>
          <w:rFonts w:ascii="Courier New" w:eastAsia="Courier New" w:hAnsi="Courier New" w:cs="Courier New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0;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pict>
          <v:group id="_x0000_s1296" style="position:absolute;margin-left:69.3pt;margin-top:534.2pt;width:456.8pt;height:235.55pt;z-index:-3186;mso-position-horizontal-relative:page;mso-position-vertical-relative:page" coordorigin="1386,10684" coordsize="9136,4711">
            <v:shape id="_x0000_s1300" style="position:absolute;left:1397;top:10694;width:9115;height:0" coordorigin="1397,10694" coordsize="9115,0" path="m1397,10694r9115,e" filled="f" strokeweight=".58pt">
              <v:path arrowok="t"/>
            </v:shape>
            <v:shape id="_x0000_s1299" style="position:absolute;left:1397;top:15384;width:9115;height:0" coordorigin="1397,15384" coordsize="9115,0" path="m1397,15384r9115,e" filled="f" strokeweight=".58pt">
              <v:path arrowok="t"/>
            </v:shape>
            <v:shape id="_x0000_s1298" style="position:absolute;left:1392;top:10689;width:0;height:4699" coordorigin="1392,10689" coordsize="0,4699" path="m1392,10689r,4700e" filled="f" strokeweight=".58pt">
              <v:path arrowok="t"/>
            </v:shape>
            <v:shape id="_x0000_s1297" style="position:absolute;left:10517;top:10689;width:0;height:4699" coordorigin="10517,10689" coordsize="0,4699" path="m10517,10689r,4700e" filled="f" strokeweight=".58pt">
              <v:path arrowok="t"/>
            </v:shape>
            <w10:wrap anchorx="page" anchory="page"/>
          </v:group>
        </w:pict>
      </w:r>
      <w:r>
        <w:pict>
          <v:group id="_x0000_s1291" style="position:absolute;margin-left:69.3pt;margin-top:71.95pt;width:456.8pt;height:425.85pt;z-index:-3187;mso-position-horizontal-relative:page;mso-position-vertical-relative:page" coordorigin="1386,1439" coordsize="9136,8517">
            <v:shape id="_x0000_s1295" style="position:absolute;left:1397;top:1449;width:9115;height:0" coordorigin="1397,1449" coordsize="9115,0" path="m1397,1449r9115,e" filled="f" strokeweight=".58pt">
              <v:path arrowok="t"/>
            </v:shape>
            <v:shape id="_x0000_s1294" style="position:absolute;left:1397;top:9945;width:9115;height:0" coordorigin="1397,9945" coordsize="9115,0" path="m1397,9945r9115,e" filled="f" strokeweight=".58pt">
              <v:path arrowok="t"/>
            </v:shape>
            <v:shape id="_x0000_s1293" style="position:absolute;left:1392;top:1445;width:0;height:8506" coordorigin="1392,1445" coordsize="0,8506" path="m1392,1445r,8505e" filled="f" strokeweight=".58pt">
              <v:path arrowok="t"/>
            </v:shape>
            <v:shape id="_x0000_s1292" style="position:absolute;left:10517;top:1445;width:0;height:8506" coordorigin="10517,1445" coordsize="0,8506" path="m10517,1445r,8505e" filled="f" strokeweight=".58pt">
              <v:path arrowok="t"/>
            </v:shape>
            <w10:wrap anchorx="page" anchory="page"/>
          </v:group>
        </w:pic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Speed</w:t>
      </w:r>
    </w:p>
    <w:p w:rsidR="00C75945" w:rsidRDefault="00093184">
      <w:pPr>
        <w:spacing w:before="2" w:line="232" w:lineRule="auto"/>
        <w:ind w:left="105" w:right="47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names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categorical(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bar(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names,speed_values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 title(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"Effect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Noise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Time"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"Calculation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Time"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"O.1"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"O.2"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"0.3"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"0.4"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"0.5"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"Noise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Step"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</w:p>
    <w:p w:rsidR="00C75945" w:rsidRDefault="00093184">
      <w:pPr>
        <w:spacing w:before="3" w:line="230" w:lineRule="auto"/>
        <w:ind w:left="105" w:right="43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Error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names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categorical(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before="3" w:line="234" w:lineRule="auto"/>
        <w:ind w:left="105" w:right="425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bar(names,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RMSE_training_average_error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 title(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"Effect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Noise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Error"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"RMSE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Error"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"O.1"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"O.2"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"0.3"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"0.4"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"0.5"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"Noise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Step"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Error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categorical(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bar(names,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RMSE_test_average_error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Noise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Error"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"RMSE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Error"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"O.1"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"O.2"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"0.3"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"0.4"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"0.5"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"Noise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Step"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before="28"/>
        <w:ind w:left="424" w:right="243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99"/>
          <w:sz w:val="28"/>
          <w:szCs w:val="28"/>
        </w:rPr>
        <w:t>6.2.</w:t>
      </w:r>
      <w:r>
        <w:rPr>
          <w:rFonts w:ascii="Arial" w:eastAsia="Arial" w:hAnsi="Arial" w:cs="Arial"/>
          <w:b/>
          <w:sz w:val="28"/>
          <w:szCs w:val="28"/>
        </w:rPr>
        <w:t xml:space="preserve">        </w:t>
      </w:r>
      <w:r>
        <w:rPr>
          <w:rFonts w:ascii="Arial" w:eastAsia="Arial" w:hAnsi="Arial" w:cs="Arial"/>
          <w:b/>
          <w:w w:val="99"/>
          <w:sz w:val="28"/>
          <w:szCs w:val="28"/>
        </w:rPr>
        <w:t>Exercise: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Recurrent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neural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networks</w:t>
      </w:r>
    </w:p>
    <w:p w:rsidR="00C75945" w:rsidRDefault="00093184">
      <w:pPr>
        <w:spacing w:before="47"/>
        <w:ind w:left="784" w:right="560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99"/>
          <w:sz w:val="28"/>
          <w:szCs w:val="28"/>
        </w:rPr>
        <w:t>6.2.1.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Hopfield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net</w:t>
      </w:r>
    </w:p>
    <w:p w:rsidR="00C75945" w:rsidRDefault="00093184">
      <w:pPr>
        <w:spacing w:before="77" w:line="234" w:lineRule="auto"/>
        <w:ind w:left="105" w:right="72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parameters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noiselevel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1; iterations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100; number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9;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%loading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preparation</w:t>
      </w:r>
    </w:p>
    <w:p w:rsidR="00C75945" w:rsidRDefault="00093184">
      <w:pPr>
        <w:spacing w:before="3" w:line="230" w:lineRule="auto"/>
        <w:ind w:left="105" w:right="62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loading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dataset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load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digits</w:t>
      </w:r>
    </w:p>
    <w:p w:rsidR="00C75945" w:rsidRDefault="00C75945">
      <w:pPr>
        <w:spacing w:before="3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getting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numbr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observations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variables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n_observations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n_variables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size(X);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must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+1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-1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order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function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X(X==0)=-1;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%Attractors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%network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0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X(1,:);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21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40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one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X(21,:);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41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60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2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two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X(41,:);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61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80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3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three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X(61,:);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81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100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4</w:t>
      </w:r>
    </w:p>
    <w:p w:rsidR="00C75945" w:rsidRDefault="00093184">
      <w:pPr>
        <w:spacing w:before="95"/>
        <w:ind w:left="105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286" style="position:absolute;left:0;text-align:left;margin-left:69.3pt;margin-top:71.95pt;width:456.8pt;height:699.2pt;z-index:-3185;mso-position-horizontal-relative:page;mso-position-vertical-relative:page" coordorigin="1386,1439" coordsize="9136,13984">
            <v:shape id="_x0000_s1290" style="position:absolute;left:1397;top:1449;width:9115;height:0" coordorigin="1397,1449" coordsize="9115,0" path="m1397,1449r9115,e" filled="f" strokeweight=".58pt">
              <v:path arrowok="t"/>
            </v:shape>
            <v:shape id="_x0000_s1289" style="position:absolute;left:1397;top:15413;width:9115;height:0" coordorigin="1397,15413" coordsize="9115,0" path="m1397,15413r9115,e" filled="f" strokeweight=".58pt">
              <v:path arrowok="t"/>
            </v:shape>
            <v:shape id="_x0000_s1288" style="position:absolute;left:1392;top:1445;width:0;height:13973" coordorigin="1392,1445" coordsize="0,13973" path="m1392,1445r,13972e" filled="f" strokeweight=".58pt">
              <v:path arrowok="t"/>
            </v:shape>
            <v:shape id="_x0000_s1287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w w:val="99"/>
          <w:sz w:val="15"/>
          <w:szCs w:val="15"/>
        </w:rPr>
        <w:t>four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X(81,:);</w:t>
      </w:r>
    </w:p>
    <w:p w:rsidR="00C75945" w:rsidRDefault="00093184">
      <w:pPr>
        <w:spacing w:before="3" w:line="230" w:lineRule="auto"/>
        <w:ind w:left="105" w:right="623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101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5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five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X(101,:);</w: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six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X(121,:);</w:t>
      </w:r>
    </w:p>
    <w:p w:rsidR="00C75945" w:rsidRDefault="00093184">
      <w:pPr>
        <w:spacing w:before="1" w:line="234" w:lineRule="auto"/>
        <w:ind w:left="105" w:right="7225"/>
        <w:jc w:val="both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seven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X(141,:); eight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X(161,:); nine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X(181,:);</w:t>
      </w:r>
    </w:p>
    <w:p w:rsidR="00C75945" w:rsidRDefault="00C75945">
      <w:pPr>
        <w:spacing w:before="6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443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indicating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types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index_dig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[1,21,41,61,81,101,121,141,161,181];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Intializing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defining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right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attractors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Attractor_T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zero;one;two;three;four;five;six;seven;eight;nine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58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digits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num_dig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size(Attractor_T,2);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initial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starting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attractor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states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newhop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Attractor_T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105" w:right="497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Check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initial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attractors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[Y,~,~]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sim(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net,num_dig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,[],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Attractor_T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 Y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Y';</w:t>
      </w:r>
    </w:p>
    <w:p w:rsidR="00C75945" w:rsidRDefault="00C75945">
      <w:pPr>
        <w:spacing w:before="6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34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rigth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wrong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classifications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digit_classifications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zeros(10,11);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62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noise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levels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noises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[1,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2,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4,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10];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38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misclassified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digits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digit_classified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zeros(10,4);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23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assigned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spurious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states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digit_spurious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zeros(10,4);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observations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orginal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X_10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index_dig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,:);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l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1:4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noiselevel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noises(l);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465" w:right="30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rigth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wrong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classifications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digit_classifications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zeros(10,11);</w:t>
      </w:r>
    </w:p>
    <w:p w:rsidR="00C75945" w:rsidRDefault="00C75945">
      <w:pPr>
        <w:spacing w:before="2" w:line="140" w:lineRule="exact"/>
        <w:rPr>
          <w:sz w:val="14"/>
          <w:szCs w:val="14"/>
        </w:rPr>
      </w:pPr>
    </w:p>
    <w:p w:rsidR="00C75945" w:rsidRDefault="00C75945">
      <w:pPr>
        <w:spacing w:line="200" w:lineRule="exact"/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1:10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38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choosing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observation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needs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checked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observations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X_10(a,:);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1:100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noise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observations_noise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observations;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k=1:size(observations,1)</w:t>
      </w:r>
    </w:p>
    <w:p w:rsidR="00C75945" w:rsidRDefault="00093184">
      <w:pPr>
        <w:spacing w:before="3" w:line="230" w:lineRule="auto"/>
        <w:ind w:left="825" w:right="173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noise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taking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Gaussian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standard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distribution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observations_noise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(k,:)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observations(k,:)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noiselevel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*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normrnd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(0,1);</w:t>
      </w: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1:size(observations_noise,1)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observed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digit_input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observations_noise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,:);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digit_input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digit_input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getting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classification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output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fromt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digit_input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};</w:t>
      </w:r>
    </w:p>
    <w:p w:rsidR="00C75945" w:rsidRDefault="00093184">
      <w:pPr>
        <w:spacing w:before="1" w:line="234" w:lineRule="auto"/>
        <w:ind w:left="825" w:right="344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digit_output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,~,~]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sim(net,{1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,iterations},{},T);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digit_output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digit_output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{1,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iterations};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digit_output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digit_output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';</w:t>
      </w:r>
    </w:p>
    <w:p w:rsidR="00C75945" w:rsidRDefault="00C75945">
      <w:pPr>
        <w:spacing w:before="6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41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check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digits_to_check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Attractor_T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';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825" w:right="24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variable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order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check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right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was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recognised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68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1:10</w:t>
      </w:r>
    </w:p>
    <w:p w:rsidR="00C75945" w:rsidRDefault="00093184">
      <w:pPr>
        <w:spacing w:before="95"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lastRenderedPageBreak/>
        <w:t>if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isequal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digit_output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digits_to_check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(j,:))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true)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154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digit_classifications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a,j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digit_classifications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a,j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54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68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w w:val="99"/>
          <w:sz w:val="15"/>
          <w:szCs w:val="15"/>
        </w:rPr>
        <w:t>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1;</w:t>
      </w:r>
    </w:p>
    <w:p w:rsidR="00C75945" w:rsidRDefault="00C75945">
      <w:pPr>
        <w:spacing w:before="8" w:line="120" w:lineRule="exact"/>
        <w:rPr>
          <w:sz w:val="13"/>
          <w:szCs w:val="13"/>
        </w:rPr>
      </w:pPr>
    </w:p>
    <w:p w:rsidR="00C75945" w:rsidRDefault="00C75945">
      <w:pPr>
        <w:spacing w:line="200" w:lineRule="exact"/>
      </w:pPr>
    </w:p>
    <w:p w:rsidR="00C75945" w:rsidRDefault="00093184">
      <w:pPr>
        <w:spacing w:line="160" w:lineRule="exact"/>
        <w:jc w:val="right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br w:type="column"/>
      </w:r>
    </w:p>
    <w:p w:rsidR="00C75945" w:rsidRDefault="00093184">
      <w:pPr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1095" w:space="89"/>
            <w:col w:w="7716"/>
          </w:cols>
        </w:sect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0)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digit_classifications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(a,11)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digit_classifications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(a,11)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185" w:right="50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spurious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state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hold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on</w:t>
      </w:r>
    </w:p>
    <w:p w:rsidR="00C75945" w:rsidRDefault="00093184">
      <w:pPr>
        <w:spacing w:before="4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digit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reshape(digit_output,15,16)';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imshow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(digit)</w:t>
      </w:r>
    </w:p>
    <w:p w:rsidR="00C75945" w:rsidRDefault="00093184">
      <w:pPr>
        <w:spacing w:line="140" w:lineRule="exact"/>
        <w:ind w:left="118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figure;</w:t>
      </w:r>
    </w:p>
    <w:p w:rsidR="00C75945" w:rsidRDefault="00C75945">
      <w:pPr>
        <w:spacing w:before="1" w:line="100" w:lineRule="exact"/>
        <w:rPr>
          <w:sz w:val="10"/>
          <w:szCs w:val="10"/>
        </w:rPr>
      </w:pPr>
    </w:p>
    <w:p w:rsidR="00C75945" w:rsidRDefault="00C75945">
      <w:pPr>
        <w:spacing w:line="200" w:lineRule="exact"/>
      </w:pPr>
    </w:p>
    <w:p w:rsidR="00C75945" w:rsidRDefault="00C75945">
      <w:pPr>
        <w:spacing w:line="200" w:lineRule="exact"/>
      </w:pPr>
    </w:p>
    <w:p w:rsidR="00C75945" w:rsidRDefault="00093184">
      <w:pPr>
        <w:spacing w:line="160" w:lineRule="exact"/>
        <w:ind w:left="105"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8" w:line="120" w:lineRule="exact"/>
        <w:rPr>
          <w:sz w:val="13"/>
          <w:szCs w:val="13"/>
        </w:rPr>
      </w:pPr>
      <w:r>
        <w:br w:type="column"/>
      </w:r>
    </w:p>
    <w:p w:rsidR="00C75945" w:rsidRDefault="00C75945">
      <w:pPr>
        <w:spacing w:line="200" w:lineRule="exact"/>
      </w:pPr>
    </w:p>
    <w:p w:rsidR="00C75945" w:rsidRDefault="00093184">
      <w:pPr>
        <w:ind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br w:type="column"/>
      </w:r>
    </w:p>
    <w:p w:rsidR="00C75945" w:rsidRDefault="00093184">
      <w:pPr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375" w:space="89"/>
            <w:col w:w="271" w:space="89"/>
            <w:col w:w="8076"/>
          </w:cols>
        </w:sect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pict>
          <v:group id="_x0000_s1281" style="position:absolute;margin-left:69.3pt;margin-top:538.75pt;width:456.8pt;height:227.15pt;z-index:-3183;mso-position-horizontal-relative:page;mso-position-vertical-relative:page" coordorigin="1386,10775" coordsize="9136,4543">
            <v:shape id="_x0000_s1285" style="position:absolute;left:1397;top:10785;width:9115;height:0" coordorigin="1397,10785" coordsize="9115,0" path="m1397,10785r9115,e" filled="f" strokeweight=".58pt">
              <v:path arrowok="t"/>
            </v:shape>
            <v:shape id="_x0000_s1284" style="position:absolute;left:1397;top:15307;width:9115;height:0" coordorigin="1397,15307" coordsize="9115,0" path="m1397,15307r9115,e" filled="f" strokeweight=".58pt">
              <v:path arrowok="t"/>
            </v:shape>
            <v:shape id="_x0000_s1283" style="position:absolute;left:1392;top:10781;width:0;height:4531" coordorigin="1392,10781" coordsize="0,4531" path="m1392,10781r,4531e" filled="f" strokeweight=".58pt">
              <v:path arrowok="t"/>
            </v:shape>
            <v:shape id="_x0000_s1282" style="position:absolute;left:10517;top:10781;width:0;height:4531" coordorigin="10517,10781" coordsize="0,4531" path="m10517,10781r,4531e" filled="f" strokeweight=".58pt">
              <v:path arrowok="t"/>
            </v:shape>
            <w10:wrap anchorx="page" anchory="page"/>
          </v:group>
        </w:pict>
      </w:r>
      <w:r>
        <w:pict>
          <v:group id="_x0000_s1276" style="position:absolute;margin-left:69.3pt;margin-top:71.95pt;width:456.8pt;height:459pt;z-index:-3184;mso-position-horizontal-relative:page;mso-position-vertical-relative:page" coordorigin="1386,1439" coordsize="9136,9180">
            <v:shape id="_x0000_s1280" style="position:absolute;left:1397;top:1449;width:9115;height:0" coordorigin="1397,1449" coordsize="9115,0" path="m1397,1449r9115,e" filled="f" strokeweight=".58pt">
              <v:path arrowok="t"/>
            </v:shape>
            <v:shape id="_x0000_s1279" style="position:absolute;left:1397;top:10608;width:9115;height:0" coordorigin="1397,10608" coordsize="9115,0" path="m1397,10608r9115,e" filled="f" strokeweight=".58pt">
              <v:path arrowok="t"/>
            </v:shape>
            <v:shape id="_x0000_s1278" style="position:absolute;left:1392;top:1445;width:0;height:9168" coordorigin="1392,1445" coordsize="0,9168" path="m1392,1445r,9168e" filled="f" strokeweight=".58pt">
              <v:path arrowok="t"/>
            </v:shape>
            <v:shape id="_x0000_s1277" style="position:absolute;left:10517;top:1445;width:0;height:9168" coordorigin="10517,1445" coordsize="0,9168" path="m10517,1445r,9168e" filled="f" strokeweight=".58pt">
              <v:path arrowok="t"/>
            </v:shape>
            <w10:wrap anchorx="page" anchory="page"/>
          </v:group>
        </w:pic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Missclassified</w:t>
      </w:r>
      <w:proofErr w:type="spellEnd"/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n_classified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digit_classifications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a,a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spacing w:line="467" w:lineRule="auto"/>
        <w:ind w:left="105" w:right="443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assigned_spurious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digit_classifications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(a,11);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digit_classified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a,l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n_classified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digit_spurious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a,l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assigned_spurious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;</w:t>
      </w:r>
    </w:p>
    <w:p w:rsidR="00C75945" w:rsidRDefault="00093184">
      <w:pPr>
        <w:spacing w:before="5" w:line="230" w:lineRule="auto"/>
        <w:ind w:left="105" w:right="8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 xml:space="preserve">end </w:t>
      </w:r>
      <w:proofErr w:type="spellStart"/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  <w:proofErr w:type="spellEnd"/>
    </w:p>
    <w:p w:rsidR="00C75945" w:rsidRDefault="00C75945">
      <w:pPr>
        <w:spacing w:before="4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731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digit_classified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digit_spurious</w:t>
      </w:r>
      <w:proofErr w:type="spellEnd"/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(mis)classifications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'0'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'2'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'3'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'4'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'5'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'6'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'7'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'8'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'9'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categorical(categories);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names,digit_classified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Noise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Correct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Classifications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"Number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Correct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Classifications"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"2"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"4"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"Noise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Step"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16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type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assigned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spurious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vectors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categories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{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'0'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'2'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'3'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'4'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'5'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'6'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'7'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'8'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'9'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};</w:t>
      </w:r>
    </w:p>
    <w:p w:rsidR="00C75945" w:rsidRDefault="00093184">
      <w:pPr>
        <w:spacing w:before="4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names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categorical(categories);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names,digit_spurious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Noise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Spurious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States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Assignment"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"Number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Correct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Classifications"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"2"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"4"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"Noise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Step"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4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ylim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([0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6])</w:t>
      </w:r>
    </w:p>
    <w:p w:rsidR="00C75945" w:rsidRDefault="00C75945">
      <w:pPr>
        <w:spacing w:before="5" w:line="180" w:lineRule="exact"/>
        <w:rPr>
          <w:sz w:val="18"/>
          <w:szCs w:val="18"/>
        </w:rPr>
      </w:pPr>
    </w:p>
    <w:p w:rsidR="00C75945" w:rsidRDefault="00093184">
      <w:pPr>
        <w:spacing w:before="51" w:line="232" w:lineRule="auto"/>
        <w:ind w:left="105" w:right="72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parameters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noiselevel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2; iterations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100; number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9;</w:t>
      </w:r>
    </w:p>
    <w:p w:rsidR="00C75945" w:rsidRDefault="00C75945">
      <w:pPr>
        <w:spacing w:before="3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%loading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preparation</w:t>
      </w:r>
    </w:p>
    <w:p w:rsidR="00C75945" w:rsidRDefault="00093184">
      <w:pPr>
        <w:spacing w:before="3" w:line="230" w:lineRule="auto"/>
        <w:ind w:left="105" w:right="62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loading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dataset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load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digits</w:t>
      </w:r>
    </w:p>
    <w:p w:rsidR="00C75945" w:rsidRDefault="00C75945">
      <w:pPr>
        <w:spacing w:before="3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getting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numbr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observations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variables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n_observations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n_variables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size(X);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must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+1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-1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order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function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X(X==0)=-1;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%Attractors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%network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0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X(1,:);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21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40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one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X(21,:);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41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60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2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two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X(41,:);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61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80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3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three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X(61,:);</w:t>
      </w:r>
    </w:p>
    <w:p w:rsidR="00C75945" w:rsidRDefault="00093184">
      <w:pPr>
        <w:spacing w:before="86" w:line="160" w:lineRule="exact"/>
        <w:ind w:left="105" w:right="6326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271" style="position:absolute;left:0;text-align:left;margin-left:69.3pt;margin-top:71.95pt;width:456.8pt;height:699.2pt;z-index:-3182;mso-position-horizontal-relative:page;mso-position-vertical-relative:page" coordorigin="1386,1439" coordsize="9136,13984">
            <v:shape id="_x0000_s1275" style="position:absolute;left:1397;top:1449;width:9115;height:0" coordorigin="1397,1449" coordsize="9115,0" path="m1397,1449r9115,e" filled="f" strokeweight=".58pt">
              <v:path arrowok="t"/>
            </v:shape>
            <v:shape id="_x0000_s1274" style="position:absolute;left:1397;top:15413;width:9115;height:0" coordorigin="1397,15413" coordsize="9115,0" path="m1397,15413r9115,e" filled="f" strokeweight=".58pt">
              <v:path arrowok="t"/>
            </v:shape>
            <v:shape id="_x0000_s1273" style="position:absolute;left:1392;top:1445;width:0;height:13973" coordorigin="1392,1445" coordsize="0,13973" path="m1392,1445r,13972e" filled="f" strokeweight=".58pt">
              <v:path arrowok="t"/>
            </v:shape>
            <v:shape id="_x0000_s1272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81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100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4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four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X(81,:);</w:t>
      </w:r>
    </w:p>
    <w:p w:rsidR="00C75945" w:rsidRDefault="00093184">
      <w:pPr>
        <w:spacing w:before="6" w:line="237" w:lineRule="auto"/>
        <w:ind w:left="105" w:right="623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101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5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five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X(101,:);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before="2" w:line="232" w:lineRule="auto"/>
        <w:ind w:left="105" w:right="72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six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X(121,:); seven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X(141,:); eight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X(161,:); nine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X(181,:);</w:t>
      </w:r>
    </w:p>
    <w:p w:rsidR="00C75945" w:rsidRDefault="00C75945">
      <w:pPr>
        <w:spacing w:before="3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44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indicating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types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index_dig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[1,21,41,61,81,101,121,141,161,181];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Intializing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defining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right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attractors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Attractor_T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zero;one;two;three;four;five;six;seven;eight;nine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58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digits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num_dig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size(Attractor_T,2);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initial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starting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attractor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states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newhop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Attractor_T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105" w:right="497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Check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initial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attractors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[Y,~,~]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sim(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net,num_dig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,[],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Attractor_T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 Y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Y';</w:t>
      </w:r>
    </w:p>
    <w:p w:rsidR="00C75945" w:rsidRDefault="00C75945">
      <w:pPr>
        <w:spacing w:before="3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34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rigth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wrong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classifications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digit_classifications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zeros(10,11);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62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noise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levels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noises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[1,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2,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4,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10];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60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steps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time_steps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[10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50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1000];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38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misclassified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digits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digit_classified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zeros(10,4);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236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assigned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spurious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states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digit_spurious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zeros(10,4);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observations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orginal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X_10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index_dig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,:);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l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1:4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iterations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time_steps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(l);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465" w:right="30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rigth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wrong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classifications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digit_classifications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zeros(10,11);</w:t>
      </w:r>
    </w:p>
    <w:p w:rsidR="00C75945" w:rsidRDefault="00C75945">
      <w:pPr>
        <w:spacing w:before="2" w:line="140" w:lineRule="exact"/>
        <w:rPr>
          <w:sz w:val="14"/>
          <w:szCs w:val="14"/>
        </w:rPr>
      </w:pPr>
    </w:p>
    <w:p w:rsidR="00C75945" w:rsidRDefault="00C75945">
      <w:pPr>
        <w:spacing w:line="200" w:lineRule="exact"/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1:10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38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choosing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observation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needs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checked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observations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X_10(a,:);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1:100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noise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observations_noise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observations;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k=1:size(observations,1)</w:t>
      </w:r>
    </w:p>
    <w:p w:rsidR="00C75945" w:rsidRDefault="00093184">
      <w:pPr>
        <w:spacing w:before="3" w:line="230" w:lineRule="auto"/>
        <w:ind w:left="825" w:right="173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noise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taking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Gaussian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standard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distribution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observations_noise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(k,:)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observations(k,:)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noiselevel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*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normrnd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(0,1);</w:t>
      </w: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1:size(observations_noise,1)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observed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digit_input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observations_noise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,:);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digit_input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digit_input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getting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classification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output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digit_input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};</w:t>
      </w:r>
    </w:p>
    <w:p w:rsidR="00C75945" w:rsidRDefault="00093184">
      <w:pPr>
        <w:spacing w:before="1" w:line="234" w:lineRule="auto"/>
        <w:ind w:left="825" w:right="344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digit_output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,~,~]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sim(net,{1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,iterations},{},T);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digit_output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digit_output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{1,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iterations};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digit_output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digit_output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';</w:t>
      </w:r>
    </w:p>
    <w:p w:rsidR="00C75945" w:rsidRDefault="00C75945">
      <w:pPr>
        <w:spacing w:before="6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416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68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check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digits_to_check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Attractor_T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';</w:t>
      </w:r>
    </w:p>
    <w:p w:rsidR="00C75945" w:rsidRDefault="00093184">
      <w:pPr>
        <w:spacing w:before="86" w:line="160" w:lineRule="exact"/>
        <w:ind w:left="825" w:right="259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lastRenderedPageBreak/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variable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order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check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right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was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recognised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1:10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isequal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digit_output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digits_to_check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(j,:))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true)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54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digit_classifications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a,j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digit_classifications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a,j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54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54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w w:val="99"/>
          <w:sz w:val="15"/>
          <w:szCs w:val="15"/>
        </w:rPr>
        <w:t>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1;</w:t>
      </w:r>
    </w:p>
    <w:p w:rsidR="00C75945" w:rsidRDefault="00C75945">
      <w:pPr>
        <w:spacing w:before="8" w:line="120" w:lineRule="exact"/>
        <w:rPr>
          <w:sz w:val="13"/>
          <w:szCs w:val="13"/>
        </w:rPr>
      </w:pPr>
    </w:p>
    <w:p w:rsidR="00C75945" w:rsidRDefault="00C75945">
      <w:pPr>
        <w:spacing w:line="200" w:lineRule="exact"/>
      </w:pPr>
    </w:p>
    <w:p w:rsidR="00C75945" w:rsidRDefault="00093184">
      <w:pPr>
        <w:spacing w:line="160" w:lineRule="exact"/>
        <w:jc w:val="right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br w:type="column"/>
      </w:r>
    </w:p>
    <w:p w:rsidR="00C75945" w:rsidRDefault="00093184">
      <w:pPr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540" w:bottom="280" w:left="1340" w:header="720" w:footer="720" w:gutter="0"/>
          <w:cols w:num="2" w:space="720" w:equalWidth="0">
            <w:col w:w="1095" w:space="89"/>
            <w:col w:w="7856"/>
          </w:cols>
        </w:sect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0)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digit_classifications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(a,11)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digit_classifications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(a,11)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spurious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state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hold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digit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reshape(digit_output,15,16)';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imshow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(digit)</w:t>
      </w:r>
    </w:p>
    <w:p w:rsidR="00C75945" w:rsidRDefault="00093184">
      <w:pPr>
        <w:spacing w:line="140" w:lineRule="exact"/>
        <w:ind w:left="118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54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figure;</w:t>
      </w:r>
    </w:p>
    <w:p w:rsidR="00C75945" w:rsidRDefault="00C75945">
      <w:pPr>
        <w:spacing w:before="1" w:line="100" w:lineRule="exact"/>
        <w:rPr>
          <w:sz w:val="10"/>
          <w:szCs w:val="10"/>
        </w:rPr>
      </w:pPr>
    </w:p>
    <w:p w:rsidR="00C75945" w:rsidRDefault="00C75945">
      <w:pPr>
        <w:spacing w:line="200" w:lineRule="exact"/>
      </w:pPr>
    </w:p>
    <w:p w:rsidR="00C75945" w:rsidRDefault="00C75945">
      <w:pPr>
        <w:spacing w:line="200" w:lineRule="exact"/>
      </w:pPr>
    </w:p>
    <w:p w:rsidR="00C75945" w:rsidRDefault="00093184">
      <w:pPr>
        <w:spacing w:line="160" w:lineRule="exact"/>
        <w:ind w:left="105"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8" w:line="120" w:lineRule="exact"/>
        <w:rPr>
          <w:sz w:val="13"/>
          <w:szCs w:val="13"/>
        </w:rPr>
      </w:pPr>
      <w:r>
        <w:br w:type="column"/>
      </w:r>
    </w:p>
    <w:p w:rsidR="00C75945" w:rsidRDefault="00C75945">
      <w:pPr>
        <w:spacing w:line="200" w:lineRule="exact"/>
      </w:pPr>
    </w:p>
    <w:p w:rsidR="00C75945" w:rsidRDefault="00093184">
      <w:pPr>
        <w:ind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br w:type="column"/>
      </w:r>
    </w:p>
    <w:p w:rsidR="00C75945" w:rsidRDefault="00093184">
      <w:pPr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540" w:bottom="280" w:left="1340" w:header="720" w:footer="720" w:gutter="0"/>
          <w:cols w:num="3" w:space="720" w:equalWidth="0">
            <w:col w:w="375" w:space="89"/>
            <w:col w:w="271" w:space="89"/>
            <w:col w:w="8216"/>
          </w:cols>
        </w:sect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pict>
          <v:group id="_x0000_s1266" style="position:absolute;margin-left:69.3pt;margin-top:573.8pt;width:456.8pt;height:194pt;z-index:-3180;mso-position-horizontal-relative:page;mso-position-vertical-relative:page" coordorigin="1386,11476" coordsize="9136,3880">
            <v:shape id="_x0000_s1270" style="position:absolute;left:1397;top:11486;width:9115;height:0" coordorigin="1397,11486" coordsize="9115,0" path="m1397,11486r9115,e" filled="f" strokeweight=".58pt">
              <v:path arrowok="t"/>
            </v:shape>
            <v:shape id="_x0000_s1269" style="position:absolute;left:1397;top:15345;width:9115;height:0" coordorigin="1397,15345" coordsize="9115,0" path="m1397,15345r9115,e" filled="f" strokeweight=".58pt">
              <v:path arrowok="t"/>
            </v:shape>
            <v:shape id="_x0000_s1268" style="position:absolute;left:1392;top:11481;width:0;height:3869" coordorigin="1392,11481" coordsize="0,3869" path="m1392,11481r,3869e" filled="f" strokeweight=".58pt">
              <v:path arrowok="t"/>
            </v:shape>
            <v:shape id="_x0000_s1267" style="position:absolute;left:10517;top:11481;width:0;height:3869" coordorigin="10517,11481" coordsize="0,3869" path="m10517,11481r,3869e" filled="f" strokeweight=".58pt">
              <v:path arrowok="t"/>
            </v:shape>
            <w10:wrap anchorx="page" anchory="page"/>
          </v:group>
        </w:pict>
      </w:r>
      <w:r>
        <w:pict>
          <v:group id="_x0000_s1261" style="position:absolute;margin-left:69.3pt;margin-top:71.95pt;width:456.8pt;height:483.95pt;z-index:-3181;mso-position-horizontal-relative:page;mso-position-vertical-relative:page" coordorigin="1386,1439" coordsize="9136,9679">
            <v:shape id="_x0000_s1265" style="position:absolute;left:1397;top:1449;width:9115;height:0" coordorigin="1397,1449" coordsize="9115,0" path="m1397,1449r9115,e" filled="f" strokeweight=".58pt">
              <v:path arrowok="t"/>
            </v:shape>
            <v:shape id="_x0000_s1264" style="position:absolute;left:1397;top:11107;width:9115;height:0" coordorigin="1397,11107" coordsize="9115,0" path="m1397,11107r9115,e" filled="f" strokeweight=".58pt">
              <v:path arrowok="t"/>
            </v:shape>
            <v:shape id="_x0000_s1263" style="position:absolute;left:1392;top:1445;width:0;height:9667" coordorigin="1392,1445" coordsize="0,9667" path="m1392,1445r,9667e" filled="f" strokeweight=".58pt">
              <v:path arrowok="t"/>
            </v:shape>
            <v:shape id="_x0000_s1262" style="position:absolute;left:10517;top:1445;width:0;height:9667" coordorigin="10517,1445" coordsize="0,9667" path="m10517,1445r,9667e" filled="f" strokeweight=".58pt">
              <v:path arrowok="t"/>
            </v:shape>
            <w10:wrap anchorx="page" anchory="page"/>
          </v:group>
        </w:pic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Missclassified</w:t>
      </w:r>
      <w:proofErr w:type="spellEnd"/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n_classified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digit_classifications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a,a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spacing w:line="467" w:lineRule="auto"/>
        <w:ind w:left="105" w:right="457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assigned_spurious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digit_classifications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(a,11);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digit_classified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a,l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n_classified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digit_spurious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a,l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assigned_spurious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;</w:t>
      </w:r>
    </w:p>
    <w:p w:rsidR="00C75945" w:rsidRDefault="00093184">
      <w:pPr>
        <w:spacing w:before="5" w:line="230" w:lineRule="auto"/>
        <w:ind w:left="105" w:right="86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 xml:space="preserve">end </w:t>
      </w:r>
      <w:proofErr w:type="spellStart"/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  <w:proofErr w:type="spellEnd"/>
    </w:p>
    <w:p w:rsidR="00C75945" w:rsidRDefault="00C75945">
      <w:pPr>
        <w:spacing w:before="4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745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digit_classified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digit_spurious</w:t>
      </w:r>
      <w:proofErr w:type="spellEnd"/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(mis)classifications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'0'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'2'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'3'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'4'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'5'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'6'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'7'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'8'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'9'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categorical(categories);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names,digit_classified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Steps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Correct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Classifications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"Number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Correct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Classifications"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"1000"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"Time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Steps"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178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digits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type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assigned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spurious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vectors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categories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{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'0'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'2'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'3'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'4'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'5'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'6'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'7'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'8'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'9'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};</w:t>
      </w:r>
    </w:p>
    <w:p w:rsidR="00C75945" w:rsidRDefault="00093184">
      <w:pPr>
        <w:spacing w:before="4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names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categorical(categories);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names,digit_spurious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Steps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Spurious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States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Assignment"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"Number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Correct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Classifications"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"1000"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"Time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Steps"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before="28"/>
        <w:ind w:left="82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99"/>
          <w:sz w:val="28"/>
          <w:szCs w:val="28"/>
        </w:rPr>
        <w:t>6.2.2.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Elman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network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to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model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Hammerstein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time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series</w:t>
      </w:r>
    </w:p>
    <w:p w:rsidR="00C75945" w:rsidRDefault="00093184">
      <w:pPr>
        <w:spacing w:before="75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parameters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run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2000;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             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Total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samples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1000;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            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epochs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perc_training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0.7;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between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will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1-perc_training.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perc_training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&gt;=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||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perc_training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&lt;=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error(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'The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ill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defined.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variable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perc_training</w:t>
      </w:r>
      <w:proofErr w:type="spellEnd"/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should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between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1'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Default="00093184">
      <w:pPr>
        <w:spacing w:before="1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samples</w:t>
      </w:r>
    </w:p>
    <w:p w:rsidR="00C75945" w:rsidRDefault="00093184">
      <w:pPr>
        <w:spacing w:before="3" w:line="230" w:lineRule="auto"/>
        <w:ind w:left="105" w:right="73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Allocate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memory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u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n);</w: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n);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105" w:right="682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Initialize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y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u(1)=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randn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 x(1)=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rand+sin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(u(1)); y(1)=x(1);</w:t>
      </w:r>
    </w:p>
    <w:p w:rsidR="00C75945" w:rsidRDefault="00C75945">
      <w:pPr>
        <w:spacing w:before="6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6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samples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=2:n</w:t>
      </w:r>
    </w:p>
    <w:p w:rsidR="00C75945" w:rsidRDefault="00093184">
      <w:pPr>
        <w:spacing w:before="10"/>
        <w:ind w:left="434" w:right="7539"/>
        <w:jc w:val="center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54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sz w:val="15"/>
          <w:szCs w:val="15"/>
        </w:rPr>
        <w:t>u(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)=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randn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;</w:t>
      </w:r>
    </w:p>
    <w:p w:rsidR="00C75945" w:rsidRDefault="00C75945">
      <w:pPr>
        <w:spacing w:line="200" w:lineRule="exact"/>
      </w:pPr>
    </w:p>
    <w:p w:rsidR="00C75945" w:rsidRDefault="00C75945">
      <w:pPr>
        <w:spacing w:before="7" w:line="220" w:lineRule="exact"/>
        <w:rPr>
          <w:sz w:val="22"/>
          <w:szCs w:val="22"/>
        </w:rPr>
      </w:pPr>
    </w:p>
    <w:p w:rsidR="00C75945" w:rsidRDefault="00093184">
      <w:pPr>
        <w:spacing w:line="160" w:lineRule="exact"/>
        <w:ind w:left="105"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95"/>
        <w:rPr>
          <w:rFonts w:ascii="Courier New" w:eastAsia="Courier New" w:hAnsi="Courier New" w:cs="Courier New"/>
          <w:sz w:val="15"/>
          <w:szCs w:val="15"/>
        </w:rPr>
      </w:pPr>
      <w:r>
        <w:br w:type="column"/>
      </w:r>
      <w:r>
        <w:rPr>
          <w:rFonts w:ascii="Courier New" w:eastAsia="Courier New" w:hAnsi="Courier New" w:cs="Courier New"/>
          <w:w w:val="99"/>
          <w:sz w:val="15"/>
          <w:szCs w:val="15"/>
        </w:rPr>
        <w:t>x(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)=.8*x(i-1)+sin(u(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));</w:t>
      </w:r>
    </w:p>
    <w:p w:rsidR="00C75945" w:rsidRDefault="00093184">
      <w:pPr>
        <w:spacing w:line="160" w:lineRule="exact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680" w:bottom="280" w:left="1340" w:header="0" w:footer="746" w:gutter="0"/>
          <w:cols w:num="2" w:space="720" w:equalWidth="0">
            <w:col w:w="375" w:space="89"/>
            <w:col w:w="8436"/>
          </w:cols>
        </w:sect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)=x(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pict>
          <v:group id="_x0000_s1256" style="position:absolute;margin-left:69.3pt;margin-top:71.95pt;width:456.8pt;height:699.2pt;z-index:-3179;mso-position-horizontal-relative:page;mso-position-vertical-relative:page" coordorigin="1386,1439" coordsize="9136,13984">
            <v:shape id="_x0000_s1260" style="position:absolute;left:1397;top:1449;width:9115;height:0" coordorigin="1397,1449" coordsize="9115,0" path="m1397,1449r9115,e" filled="f" strokeweight=".58pt">
              <v:path arrowok="t"/>
            </v:shape>
            <v:shape id="_x0000_s1259" style="position:absolute;left:1397;top:15413;width:9115;height:0" coordorigin="1397,15413" coordsize="9115,0" path="m1397,15413r9115,e" filled="f" strokeweight=".58pt">
              <v:path arrowok="t"/>
            </v:shape>
            <v:shape id="_x0000_s1258" style="position:absolute;left:1392;top:1445;width:0;height:13973" coordorigin="1392,1445" coordsize="0,13973" path="m1392,1445r,13972e" filled="f" strokeweight=".58pt">
              <v:path arrowok="t"/>
            </v:shape>
            <v:shape id="_x0000_s1257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</w:p>
    <w:p w:rsidR="00C75945" w:rsidRDefault="00093184">
      <w:pPr>
        <w:spacing w:before="3" w:line="230" w:lineRule="auto"/>
        <w:ind w:left="105" w:right="58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neurons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hidden_neurons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[1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5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40];</w:t>
      </w:r>
    </w:p>
    <w:p w:rsidR="00C75945" w:rsidRDefault="00C75945">
      <w:pPr>
        <w:spacing w:before="3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results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row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represents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certain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metric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row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speed,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second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RSME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error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results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zeros(2,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length(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hidden_neurons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47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get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stable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metric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n_iterations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40;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spacing w:line="467" w:lineRule="auto"/>
        <w:ind w:left="105" w:right="43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Results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neurons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=0;</w: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1:5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465" w:right="33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neurons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465" w:right="29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iterations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zeros(1,n_iterations);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R2_values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zeros(1,n_iterations);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1:n_iterations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317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proportion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rows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select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training-validation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0.8;</w:t>
      </w:r>
    </w:p>
    <w:p w:rsidR="00C75945" w:rsidRDefault="00093184">
      <w:pPr>
        <w:spacing w:before="13" w:line="234" w:lineRule="auto"/>
        <w:ind w:left="825" w:right="47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logical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vector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false(1,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n);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(1:round(p*n))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true;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randomise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order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randperm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(n));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u(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X_test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u(~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Y-values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T_test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y(~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changing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neurons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newelm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(X,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hidden_neurons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317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net.trainParam.epochs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ne;</w:t>
      </w:r>
      <w:r>
        <w:rPr>
          <w:rFonts w:ascii="Courier New" w:eastAsia="Courier New" w:hAnsi="Courier New" w:cs="Courier New"/>
          <w:sz w:val="15"/>
          <w:szCs w:val="15"/>
        </w:rPr>
        <w:t xml:space="preserve">        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epochs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net.divideParam.testRatio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0;</w:t>
      </w:r>
    </w:p>
    <w:p w:rsidR="00C75945" w:rsidRDefault="00093184">
      <w:pPr>
        <w:spacing w:before="6" w:line="237" w:lineRule="auto"/>
        <w:ind w:left="825" w:right="209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net.divideParam.valRatio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1-perc_training;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ratio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net.divideParam.trainRatio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perc_training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ratio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Pr="00292260" w:rsidRDefault="00093184">
      <w:pPr>
        <w:ind w:left="825"/>
        <w:rPr>
          <w:rFonts w:ascii="Courier New" w:eastAsia="Courier New" w:hAnsi="Courier New" w:cs="Courier New"/>
          <w:sz w:val="15"/>
          <w:szCs w:val="15"/>
          <w:lang w:val="nl-NL"/>
        </w:rPr>
      </w:pP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tic</w:t>
      </w:r>
    </w:p>
    <w:p w:rsidR="00C75945" w:rsidRPr="00292260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  <w:lang w:val="nl-NL"/>
        </w:rPr>
      </w:pP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net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train(</w:t>
      </w:r>
      <w:proofErr w:type="spellStart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net,X,T</w:t>
      </w:r>
      <w:proofErr w:type="spellEnd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);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  <w:lang w:val="nl-NL"/>
        </w:rPr>
        <w:t>%</w:t>
      </w:r>
      <w:r w:rsidRPr="00292260">
        <w:rPr>
          <w:rFonts w:ascii="Courier New" w:eastAsia="Courier New" w:hAnsi="Courier New" w:cs="Courier New"/>
          <w:color w:val="24992D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  <w:lang w:val="nl-NL"/>
        </w:rPr>
        <w:t>Training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calc_time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T_test_sim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sim(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net,X_test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Testing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825" w:right="57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Rsquared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values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T_test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T_test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';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T_test_sim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T_test_sim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';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825" w:right="60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predictions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T_sim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sim(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net,X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T_sim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T_sim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';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correlation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corr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corrcoef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T_test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T_test_sim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corr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corrcoef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(T,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T_sim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squared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Rsquared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corr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(1,2))^2;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40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40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iterations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(it)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40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R2_values(it)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Rsquared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;</w:t>
      </w:r>
    </w:p>
    <w:p w:rsidR="00C75945" w:rsidRDefault="00093184">
      <w:pPr>
        <w:spacing w:before="83"/>
        <w:ind w:left="465"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lastRenderedPageBreak/>
        <w:t>end</w:t>
      </w:r>
    </w:p>
    <w:p w:rsidR="00C75945" w:rsidRDefault="00093184">
      <w:pPr>
        <w:spacing w:before="17" w:line="220" w:lineRule="exact"/>
        <w:rPr>
          <w:sz w:val="22"/>
          <w:szCs w:val="22"/>
        </w:rPr>
      </w:pPr>
      <w:r>
        <w:br w:type="column"/>
      </w:r>
    </w:p>
    <w:p w:rsidR="00C75945" w:rsidRDefault="00093184">
      <w:pPr>
        <w:spacing w:line="160" w:lineRule="exact"/>
        <w:ind w:right="28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results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matrixvalues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matrix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results(1,j)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right="439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540" w:right="1540" w:bottom="280" w:left="1340" w:header="0" w:footer="746" w:gutter="0"/>
          <w:cols w:num="2" w:space="720" w:equalWidth="0">
            <w:col w:w="735" w:space="89"/>
            <w:col w:w="8216"/>
          </w:cols>
        </w:sect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matrix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results(2,j)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mean(R2_values);</w:t>
      </w:r>
    </w:p>
    <w:p w:rsidR="00C75945" w:rsidRDefault="00093184">
      <w:pPr>
        <w:spacing w:before="4" w:line="160" w:lineRule="exact"/>
        <w:rPr>
          <w:sz w:val="17"/>
          <w:szCs w:val="17"/>
        </w:rPr>
      </w:pPr>
      <w:r>
        <w:pict>
          <v:group id="_x0000_s1251" style="position:absolute;margin-left:69.3pt;margin-top:300.2pt;width:456.8pt;height:467.15pt;z-index:-3177;mso-position-horizontal-relative:page;mso-position-vertical-relative:page" coordorigin="1386,6004" coordsize="9136,9343">
            <v:shape id="_x0000_s1255" style="position:absolute;left:1397;top:6014;width:9115;height:0" coordorigin="1397,6014" coordsize="9115,0" path="m1397,6014r9115,e" filled="f" strokeweight=".58pt">
              <v:path arrowok="t"/>
            </v:shape>
            <v:shape id="_x0000_s1254" style="position:absolute;left:1397;top:15336;width:9115;height:0" coordorigin="1397,15336" coordsize="9115,0" path="m1397,15336r9115,e" filled="f" strokeweight=".58pt">
              <v:path arrowok="t"/>
            </v:shape>
            <v:shape id="_x0000_s1253" style="position:absolute;left:1392;top:6009;width:0;height:9331" coordorigin="1392,6009" coordsize="0,9331" path="m1392,6009r,9332e" filled="f" strokeweight=".58pt">
              <v:path arrowok="t"/>
            </v:shape>
            <v:shape id="_x0000_s1252" style="position:absolute;left:10517;top:6009;width:0;height:9331" coordorigin="10517,6009" coordsize="0,9331" path="m10517,6009r,9332e" filled="f" strokeweight=".58pt">
              <v:path arrowok="t"/>
            </v:shape>
            <w10:wrap anchorx="page" anchory="page"/>
          </v:group>
        </w:pict>
      </w:r>
      <w:r>
        <w:pict>
          <v:group id="_x0000_s1246" style="position:absolute;margin-left:69.3pt;margin-top:71.95pt;width:456.8pt;height:219pt;z-index:-3178;mso-position-horizontal-relative:page;mso-position-vertical-relative:page" coordorigin="1386,1439" coordsize="9136,4380">
            <v:shape id="_x0000_s1250" style="position:absolute;left:1397;top:1449;width:9115;height:0" coordorigin="1397,1449" coordsize="9115,0" path="m1397,1449r9115,e" filled="f" strokeweight=".58pt">
              <v:path arrowok="t"/>
            </v:shape>
            <v:shape id="_x0000_s1249" style="position:absolute;left:1397;top:5808;width:9115;height:0" coordorigin="1397,5808" coordsize="9115,0" path="m1397,5808r9115,e" filled="f" strokeweight=".58pt">
              <v:path arrowok="t"/>
            </v:shape>
            <v:shape id="_x0000_s1248" style="position:absolute;left:1392;top:1445;width:0;height:4368" coordorigin="1392,1445" coordsize="0,4368" path="m1392,1445r,4368e" filled="f" strokeweight=".58pt">
              <v:path arrowok="t"/>
            </v:shape>
            <v:shape id="_x0000_s1247" style="position:absolute;left:10517;top:1445;width:0;height:4368" coordorigin="10517,1445" coordsize="0,4368" path="m10517,1445r,4368e" filled="f" strokeweight=".58pt">
              <v:path arrowok="t"/>
            </v:shape>
            <w10:wrap anchorx="page" anchory="page"/>
          </v:group>
        </w:pic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9" w:line="120" w:lineRule="exact"/>
        <w:rPr>
          <w:sz w:val="12"/>
          <w:szCs w:val="12"/>
        </w:rPr>
      </w:pPr>
    </w:p>
    <w:p w:rsidR="00C75945" w:rsidRDefault="00C75945">
      <w:pPr>
        <w:spacing w:line="200" w:lineRule="exact"/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neurons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barplots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amounts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neurons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categorical({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'5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'20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'40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reordercats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(names,{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'5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'20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'40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time_values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results(1,:);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names,time_values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Time"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squared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neurons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barplots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amounts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neurons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categorical({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'5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'20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'40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reordercats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(names,{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'5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'20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'40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results(2,:);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names,r_values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title(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"Effect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Neurons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R-squared"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C75945">
      <w:pPr>
        <w:spacing w:before="14" w:line="200" w:lineRule="exact"/>
      </w:pPr>
    </w:p>
    <w:p w:rsidR="00C75945" w:rsidRDefault="00093184">
      <w:pPr>
        <w:spacing w:before="47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parameters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run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1000;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            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epochs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perc_training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0.7;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between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will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1-perc_training.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5;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Keeping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neurons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constant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perc_training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&gt;=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||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perc_training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&lt;=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</w:t>
      </w:r>
    </w:p>
    <w:p w:rsidR="00C75945" w:rsidRDefault="00093184">
      <w:pPr>
        <w:spacing w:line="14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error(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'The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ill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defined.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variable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perc_training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should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between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1'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before="6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samples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samples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[50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500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10000];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matrix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results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row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represents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certain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metric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row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speed,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second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squared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results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zeros(2,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length(samples));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z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1:5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samples(z);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samples</w:t>
      </w:r>
    </w:p>
    <w:p w:rsidR="00C75945" w:rsidRDefault="00093184">
      <w:pPr>
        <w:spacing w:before="3" w:line="230" w:lineRule="auto"/>
        <w:ind w:left="105" w:right="73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Allocate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memory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u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n);</w: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n);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105" w:right="682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Initialize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y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u(1)=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randn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 x(1)=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rand+sin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(u(1)); y(1)=x(1);</w:t>
      </w:r>
    </w:p>
    <w:p w:rsidR="00C75945" w:rsidRDefault="00C75945">
      <w:pPr>
        <w:spacing w:before="6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6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samples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=2:n</w:t>
      </w:r>
    </w:p>
    <w:p w:rsidR="00C75945" w:rsidRDefault="00093184">
      <w:pPr>
        <w:spacing w:before="10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u(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)=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randn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;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)=.8*x(i-1)+sin(u(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line="160" w:lineRule="exact"/>
        <w:ind w:left="434" w:right="762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y(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)=x(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093184">
      <w:pPr>
        <w:spacing w:before="1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48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get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stable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metric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n_iterations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40;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465" w:right="30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iterations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zeros(1,n_iterations);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R2_values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zeros(1,n_iterations);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1:n_iterations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331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proportion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rows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select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training-validation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0.8;</w:t>
      </w:r>
    </w:p>
    <w:p w:rsidR="00C75945" w:rsidRDefault="00093184">
      <w:pPr>
        <w:spacing w:before="13" w:line="234" w:lineRule="auto"/>
        <w:ind w:left="825" w:right="484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54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logical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vector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false(1,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n);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(1:round(p*n))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true;</w:t>
      </w:r>
    </w:p>
    <w:p w:rsidR="00C75945" w:rsidRDefault="00093184">
      <w:pPr>
        <w:spacing w:before="95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lastRenderedPageBreak/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randomise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order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randperm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(n));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u(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X_test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u(~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Y-values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T_test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y(~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changing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neurons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newelm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(X,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hidden_neurons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341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net.trainParam.epochs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ne;</w:t>
      </w:r>
      <w:r>
        <w:rPr>
          <w:rFonts w:ascii="Courier New" w:eastAsia="Courier New" w:hAnsi="Courier New" w:cs="Courier New"/>
          <w:sz w:val="15"/>
          <w:szCs w:val="15"/>
        </w:rPr>
        <w:t xml:space="preserve">        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epochs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net.divideParam.testRatio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0;</w:t>
      </w:r>
    </w:p>
    <w:p w:rsidR="00C75945" w:rsidRDefault="00093184">
      <w:pPr>
        <w:spacing w:before="6" w:line="237" w:lineRule="auto"/>
        <w:ind w:left="825" w:right="233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net.divideParam.valRatio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1-perc_training;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ratio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net.divideParam.trainRatio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perc_training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ratio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Pr="00292260" w:rsidRDefault="00093184">
      <w:pPr>
        <w:ind w:left="825"/>
        <w:rPr>
          <w:rFonts w:ascii="Courier New" w:eastAsia="Courier New" w:hAnsi="Courier New" w:cs="Courier New"/>
          <w:sz w:val="15"/>
          <w:szCs w:val="15"/>
          <w:lang w:val="nl-NL"/>
        </w:rPr>
      </w:pP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tic</w:t>
      </w:r>
    </w:p>
    <w:p w:rsidR="00C75945" w:rsidRPr="00292260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  <w:lang w:val="nl-NL"/>
        </w:rPr>
      </w:pP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net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train(</w:t>
      </w:r>
      <w:proofErr w:type="spellStart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net,X,T</w:t>
      </w:r>
      <w:proofErr w:type="spellEnd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);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  <w:lang w:val="nl-NL"/>
        </w:rPr>
        <w:t>%</w:t>
      </w:r>
      <w:r w:rsidRPr="00292260">
        <w:rPr>
          <w:rFonts w:ascii="Courier New" w:eastAsia="Courier New" w:hAnsi="Courier New" w:cs="Courier New"/>
          <w:color w:val="24992D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  <w:lang w:val="nl-NL"/>
        </w:rPr>
        <w:t>Training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calc_time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T_test_sim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sim(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net,X_test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Testing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825" w:right="60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Rsquared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values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T_test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T_test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';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T_test_sim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T_test_sim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';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825" w:right="629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predictions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T_sim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sim(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net,X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T_sim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T_sim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';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correlation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corr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corrcoef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T_test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T_test_sim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corr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corrcoef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T_test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T_test_sim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squared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Rsquared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corr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(1,2))^2;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43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40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iterations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(it)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40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</w:p>
    <w:p w:rsidR="00C75945" w:rsidRDefault="00093184">
      <w:pPr>
        <w:spacing w:line="140" w:lineRule="exact"/>
        <w:ind w:left="82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44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R2_values(it)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Rsquared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465"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" w:line="120" w:lineRule="exact"/>
        <w:rPr>
          <w:sz w:val="13"/>
          <w:szCs w:val="13"/>
        </w:rPr>
      </w:pPr>
      <w:r>
        <w:br w:type="column"/>
      </w:r>
    </w:p>
    <w:p w:rsidR="00C75945" w:rsidRDefault="00C75945">
      <w:pPr>
        <w:spacing w:line="200" w:lineRule="exact"/>
      </w:pPr>
    </w:p>
    <w:p w:rsidR="00C75945" w:rsidRDefault="00093184">
      <w:pPr>
        <w:spacing w:line="160" w:lineRule="exact"/>
        <w:ind w:right="287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results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matrix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results(1,z)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right="449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440" w:bottom="280" w:left="1340" w:header="720" w:footer="720" w:gutter="0"/>
          <w:cols w:num="2" w:space="720" w:equalWidth="0">
            <w:col w:w="735" w:space="89"/>
            <w:col w:w="8316"/>
          </w:cols>
        </w:sect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matrix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results(2,z)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mean(R2_values);</w:t>
      </w:r>
    </w:p>
    <w:p w:rsidR="00C75945" w:rsidRDefault="00093184">
      <w:pPr>
        <w:spacing w:before="3" w:line="160" w:lineRule="exact"/>
        <w:rPr>
          <w:sz w:val="17"/>
          <w:szCs w:val="17"/>
        </w:rPr>
      </w:pPr>
      <w:r>
        <w:pict>
          <v:group id="_x0000_s1241" style="position:absolute;margin-left:69.3pt;margin-top:687.8pt;width:456.8pt;height:78.1pt;z-index:-3175;mso-position-horizontal-relative:page;mso-position-vertical-relative:page" coordorigin="1386,13756" coordsize="9136,1562">
            <v:shape id="_x0000_s1245" style="position:absolute;left:1397;top:13766;width:9115;height:0" coordorigin="1397,13766" coordsize="9115,0" path="m1397,13766r9115,e" filled="f" strokeweight=".58pt">
              <v:path arrowok="t"/>
            </v:shape>
            <v:shape id="_x0000_s1244" style="position:absolute;left:1397;top:15307;width:9115;height:0" coordorigin="1397,15307" coordsize="9115,0" path="m1397,15307r9115,e" filled="f" strokeweight=".58pt">
              <v:path arrowok="t"/>
            </v:shape>
            <v:shape id="_x0000_s1243" style="position:absolute;left:1392;top:13761;width:0;height:1550" coordorigin="1392,13761" coordsize="0,1550" path="m1392,13761r,1551e" filled="f" strokeweight=".58pt">
              <v:path arrowok="t"/>
            </v:shape>
            <v:shape id="_x0000_s1242" style="position:absolute;left:10517;top:13761;width:0;height:1550" coordorigin="10517,13761" coordsize="0,1550" path="m10517,13761r,1551e" filled="f" strokeweight=".58pt">
              <v:path arrowok="t"/>
            </v:shape>
            <w10:wrap anchorx="page" anchory="page"/>
          </v:group>
        </w:pict>
      </w:r>
      <w:r>
        <w:pict>
          <v:group id="_x0000_s1236" style="position:absolute;margin-left:69.3pt;margin-top:71.95pt;width:456.8pt;height:608pt;z-index:-3176;mso-position-horizontal-relative:page;mso-position-vertical-relative:page" coordorigin="1386,1439" coordsize="9136,12160">
            <v:shape id="_x0000_s1240" style="position:absolute;left:1397;top:1449;width:9115;height:0" coordorigin="1397,1449" coordsize="9115,0" path="m1397,1449r9115,e" filled="f" strokeweight=".58pt">
              <v:path arrowok="t"/>
            </v:shape>
            <v:shape id="_x0000_s1239" style="position:absolute;left:1397;top:13589;width:9115;height:0" coordorigin="1397,13589" coordsize="9115,0" path="m1397,13589r9115,e" filled="f" strokeweight=".58pt">
              <v:path arrowok="t"/>
            </v:shape>
            <v:shape id="_x0000_s1238" style="position:absolute;left:1392;top:1445;width:0;height:12149" coordorigin="1392,1445" coordsize="0,12149" path="m1392,1445r,12148e" filled="f" strokeweight=".58pt">
              <v:path arrowok="t"/>
            </v:shape>
            <v:shape id="_x0000_s1237" style="position:absolute;left:10517;top:1445;width:0;height:12149" coordorigin="10517,1445" coordsize="0,12149" path="m10517,1445r,12148e" filled="f" strokeweight=".58pt">
              <v:path arrowok="t"/>
            </v:shape>
            <w10:wrap anchorx="page" anchory="page"/>
          </v:group>
        </w:pic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4" w:line="120" w:lineRule="exact"/>
        <w:rPr>
          <w:sz w:val="12"/>
          <w:szCs w:val="12"/>
        </w:rPr>
      </w:pPr>
    </w:p>
    <w:p w:rsidR="00C75945" w:rsidRDefault="00C75945">
      <w:pPr>
        <w:spacing w:line="200" w:lineRule="exact"/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samples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barplots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numbers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samples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categorical({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'50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'100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'500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'1000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'10000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before="3" w:line="230" w:lineRule="auto"/>
        <w:ind w:left="105" w:right="62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names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reordercats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(names,{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'50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'500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'10000 samples'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});</w: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time_values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results(1,:);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names,time_values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Samples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Time"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squared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samples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barplots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samples</w:t>
      </w:r>
    </w:p>
    <w:p w:rsidR="00C75945" w:rsidRDefault="00093184">
      <w:pPr>
        <w:spacing w:before="1" w:line="234" w:lineRule="auto"/>
        <w:ind w:left="105" w:right="8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names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categorical({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'50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'500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}); names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reordercats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(names,{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'50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'500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samples'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'10000 samples'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results(2,:);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names,r_values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4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Samples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R-squared"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5" w:line="180" w:lineRule="exact"/>
        <w:rPr>
          <w:sz w:val="18"/>
          <w:szCs w:val="18"/>
        </w:rPr>
      </w:pPr>
    </w:p>
    <w:p w:rsidR="00C75945" w:rsidRDefault="00093184">
      <w:pPr>
        <w:spacing w:before="47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parameters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run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perc_training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0.7;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  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between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will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1-perc_training.</w:t>
      </w:r>
    </w:p>
    <w:p w:rsidR="00C75945" w:rsidRDefault="00093184">
      <w:pPr>
        <w:spacing w:before="3" w:line="230" w:lineRule="auto"/>
        <w:ind w:left="105" w:right="332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5;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Keeping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neurons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constant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2000;</w:t>
      </w:r>
    </w:p>
    <w:p w:rsidR="00C75945" w:rsidRDefault="00C75945">
      <w:pPr>
        <w:spacing w:before="3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perc_training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&gt;=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||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perc_training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&lt;=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error(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'The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ill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defined.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variable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perc_training</w:t>
      </w:r>
      <w:proofErr w:type="spellEnd"/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should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between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1'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Default="00093184">
      <w:pPr>
        <w:spacing w:before="1"/>
        <w:ind w:left="10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44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95"/>
        <w:ind w:left="105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231" style="position:absolute;left:0;text-align:left;margin-left:69.3pt;margin-top:71.95pt;width:456.8pt;height:699.2pt;z-index:-3174;mso-position-horizontal-relative:page;mso-position-vertical-relative:page" coordorigin="1386,1439" coordsize="9136,13984">
            <v:shape id="_x0000_s1235" style="position:absolute;left:1397;top:1449;width:9115;height:0" coordorigin="1397,1449" coordsize="9115,0" path="m1397,1449r9115,e" filled="f" strokeweight=".58pt">
              <v:path arrowok="t"/>
            </v:shape>
            <v:shape id="_x0000_s1234" style="position:absolute;left:1397;top:15413;width:9115;height:0" coordorigin="1397,15413" coordsize="9115,0" path="m1397,15413r9115,e" filled="f" strokeweight=".58pt">
              <v:path arrowok="t"/>
            </v:shape>
            <v:shape id="_x0000_s1233" style="position:absolute;left:1392;top:1445;width:0;height:13973" coordorigin="1392,1445" coordsize="0,13973" path="m1392,1445r,13972e" filled="f" strokeweight=".58pt">
              <v:path arrowok="t"/>
            </v:shape>
            <v:shape id="_x0000_s1232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samples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epochs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[10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2000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5000];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matrix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results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row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represents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certain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metric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row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speed,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second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squared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results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zeros(2,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length(samples));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samples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Allocate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memory</w:t>
      </w:r>
    </w:p>
    <w:p w:rsidR="00C75945" w:rsidRDefault="00093184">
      <w:pPr>
        <w:spacing w:before="1" w:line="234" w:lineRule="auto"/>
        <w:ind w:left="105" w:right="7315"/>
        <w:jc w:val="both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u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n); x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n); y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n);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232" w:lineRule="auto"/>
        <w:ind w:left="105" w:right="668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Initialize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y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u(1)=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randn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 x(1)=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rand+sin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(u(1)); y(1)=x(1);</w:t>
      </w:r>
    </w:p>
    <w:p w:rsidR="00C75945" w:rsidRDefault="00C75945">
      <w:pPr>
        <w:spacing w:before="3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66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samples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=2:n</w:t>
      </w:r>
    </w:p>
    <w:p w:rsidR="00C75945" w:rsidRDefault="00093184">
      <w:pPr>
        <w:spacing w:before="4"/>
        <w:ind w:left="434" w:right="739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u(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)=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randn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;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)=.8*x(i-1)+sin(u(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line="140" w:lineRule="exact"/>
        <w:ind w:left="434" w:right="748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)=x(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before="6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z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1:5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ne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epochs(z);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47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get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stable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metric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n_iterations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40;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465" w:right="29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iterations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zeros(1,n_iterations);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R2_values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zeros(1,n_iterations);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1:n_iterations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317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proportion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rows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select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training-validation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0.8;</w:t>
      </w:r>
    </w:p>
    <w:p w:rsidR="00C75945" w:rsidRDefault="00093184">
      <w:pPr>
        <w:spacing w:before="8" w:line="234" w:lineRule="auto"/>
        <w:ind w:left="825" w:right="47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logical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vector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false(1,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n);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(1:round(p*n))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true;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randomise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order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randperm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(n));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u(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X_test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u(~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Y-values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T_test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y(~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training_vector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changing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neurons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newelm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(X,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hidden_neurons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317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net.trainParam.epochs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ne;</w:t>
      </w:r>
      <w:r>
        <w:rPr>
          <w:rFonts w:ascii="Courier New" w:eastAsia="Courier New" w:hAnsi="Courier New" w:cs="Courier New"/>
          <w:sz w:val="15"/>
          <w:szCs w:val="15"/>
        </w:rPr>
        <w:t xml:space="preserve">        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epochs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net.divideParam.testRatio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0;</w:t>
      </w:r>
    </w:p>
    <w:p w:rsidR="00C75945" w:rsidRDefault="00093184">
      <w:pPr>
        <w:spacing w:before="4" w:line="160" w:lineRule="exact"/>
        <w:ind w:left="825" w:right="209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net.divideParam.valRatio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1-perc_training;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ratio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net.divideParam.trainRatio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perc_training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ratio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tic</w:t>
      </w:r>
    </w:p>
    <w:p w:rsidR="00C75945" w:rsidRDefault="00093184">
      <w:pPr>
        <w:spacing w:before="3" w:line="230" w:lineRule="auto"/>
        <w:ind w:left="825" w:right="51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train(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net,X,T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Training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toc;</w:t>
      </w:r>
    </w:p>
    <w:p w:rsidR="00C75945" w:rsidRDefault="00C75945">
      <w:pPr>
        <w:spacing w:before="3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T_test_sim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sim(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net,X_test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Testing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825" w:right="57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Rsquared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values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T_test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T_test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';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T_test_sim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T_test_sim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';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825" w:right="60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predictions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T_sim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sim(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net,X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T_sim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T_sim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';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correlation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corr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corrcoef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T_test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T_test_sim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680" w:bottom="280" w:left="1340" w:header="0" w:footer="746" w:gutter="0"/>
          <w:cols w:space="720"/>
        </w:sect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corr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corrcoef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T_test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T_test_sim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before="95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lastRenderedPageBreak/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squared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Rsquared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corr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(1,2))^2;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44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40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iterations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(it)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40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34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w w:val="99"/>
          <w:sz w:val="15"/>
          <w:szCs w:val="15"/>
        </w:rPr>
        <w:t>R2_values(it)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Rsquared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465"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3" w:line="120" w:lineRule="exact"/>
        <w:rPr>
          <w:sz w:val="12"/>
          <w:szCs w:val="12"/>
        </w:rPr>
      </w:pPr>
      <w:r>
        <w:br w:type="column"/>
      </w:r>
    </w:p>
    <w:p w:rsidR="00C75945" w:rsidRDefault="00C75945">
      <w:pPr>
        <w:spacing w:line="200" w:lineRule="exact"/>
      </w:pPr>
    </w:p>
    <w:p w:rsidR="00C75945" w:rsidRDefault="00093184">
      <w:pPr>
        <w:spacing w:line="160" w:lineRule="exact"/>
        <w:ind w:right="30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results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matrixvalues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matrix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results(1,z)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right="459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735" w:space="89"/>
            <w:col w:w="8416"/>
          </w:cols>
        </w:sect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matrix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results(2,z)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mean(R2_values);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pict>
          <v:group id="_x0000_s1226" style="position:absolute;left:0;text-align:left;margin-left:69.3pt;margin-top:71.95pt;width:456.8pt;height:293.4pt;z-index:-3173;mso-position-horizontal-relative:page;mso-position-vertical-relative:page" coordorigin="1386,1439" coordsize="9136,5868">
            <v:shape id="_x0000_s1230" style="position:absolute;left:1397;top:1449;width:9115;height:0" coordorigin="1397,1449" coordsize="9115,0" path="m1397,1449r9115,e" filled="f" strokeweight=".58pt">
              <v:path arrowok="t"/>
            </v:shape>
            <v:shape id="_x0000_s1229" style="position:absolute;left:1397;top:7296;width:9115;height:0" coordorigin="1397,7296" coordsize="9115,0" path="m1397,7296r9115,e" filled="f" strokeweight=".58pt">
              <v:path arrowok="t"/>
            </v:shape>
            <v:shape id="_x0000_s1228" style="position:absolute;left:1392;top:1445;width:0;height:5856" coordorigin="1392,1445" coordsize="0,5856" path="m1392,1445r,5856e" filled="f" strokeweight=".58pt">
              <v:path arrowok="t"/>
            </v:shape>
            <v:shape id="_x0000_s1227" style="position:absolute;left:10517;top:1445;width:0;height:5856" coordorigin="10517,1445" coordsize="0,5856" path="m10517,1445r,5856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9" w:line="120" w:lineRule="exact"/>
        <w:rPr>
          <w:sz w:val="12"/>
          <w:szCs w:val="12"/>
        </w:rPr>
      </w:pPr>
    </w:p>
    <w:p w:rsidR="00C75945" w:rsidRDefault="00C75945">
      <w:pPr>
        <w:spacing w:line="200" w:lineRule="exact"/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neurons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barplots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amounts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neurons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names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categorical({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'2000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'5000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reordercats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(names,{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'100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'1000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'2000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'5000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time_values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results(1,:);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names,time_values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Time"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squared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neurons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barplots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amounts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neurons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categorical({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'100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'1000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'2000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'5000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reordercats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(names,{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'100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'1000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'2000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'5000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results(2,:);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names,r_values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"Effect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Epochs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R-squared"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before="28"/>
        <w:ind w:left="46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99"/>
          <w:sz w:val="28"/>
          <w:szCs w:val="28"/>
        </w:rPr>
        <w:t>6.3.</w:t>
      </w:r>
      <w:r>
        <w:rPr>
          <w:rFonts w:ascii="Arial" w:eastAsia="Arial" w:hAnsi="Arial" w:cs="Arial"/>
          <w:b/>
          <w:sz w:val="28"/>
          <w:szCs w:val="28"/>
        </w:rPr>
        <w:t xml:space="preserve">        </w:t>
      </w:r>
      <w:r>
        <w:rPr>
          <w:rFonts w:ascii="Arial" w:eastAsia="Arial" w:hAnsi="Arial" w:cs="Arial"/>
          <w:b/>
          <w:w w:val="99"/>
          <w:sz w:val="28"/>
          <w:szCs w:val="28"/>
        </w:rPr>
        <w:t>Exercise: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Unsupervised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learning: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PCA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and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SOM</w:t>
      </w:r>
    </w:p>
    <w:p w:rsidR="00C75945" w:rsidRDefault="00093184">
      <w:pPr>
        <w:spacing w:before="47" w:line="300" w:lineRule="exact"/>
        <w:ind w:left="784" w:right="406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6.3.1.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PCA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on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handwritten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digits</w:t>
      </w:r>
    </w:p>
    <w:p w:rsidR="00C75945" w:rsidRDefault="00093184">
      <w:pPr>
        <w:spacing w:before="81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load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load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threes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-ascii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Total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sum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eigenvalues</w:t>
      </w:r>
    </w:p>
    <w:p w:rsidR="00C75945" w:rsidRDefault="00093184">
      <w:pPr>
        <w:spacing w:before="3" w:line="230" w:lineRule="auto"/>
        <w:ind w:left="105" w:right="66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observations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set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threes;</w:t>
      </w:r>
    </w:p>
    <w:p w:rsidR="00C75945" w:rsidRDefault="00093184">
      <w:pPr>
        <w:spacing w:before="5" w:line="230" w:lineRule="auto"/>
        <w:ind w:left="105" w:right="459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rows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observations,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columns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variables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cov_matrix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cov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(x);</w: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dimensions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58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determining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sum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eigenvalues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n_dimensions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size(cov_matrix,1);</w:t>
      </w:r>
    </w:p>
    <w:p w:rsidR="00C75945" w:rsidRDefault="00093184">
      <w:pPr>
        <w:spacing w:before="10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all_v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all_d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]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eigs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cov_matrix,n_dimensions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total_eigen_values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sum(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diag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all_d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C75945">
      <w:pPr>
        <w:spacing w:before="9" w:line="160" w:lineRule="exact"/>
        <w:rPr>
          <w:sz w:val="16"/>
          <w:szCs w:val="16"/>
        </w:rPr>
      </w:pPr>
    </w:p>
    <w:p w:rsidR="00C75945" w:rsidRDefault="00093184">
      <w:pPr>
        <w:spacing w:line="320" w:lineRule="atLeast"/>
        <w:ind w:left="105" w:right="66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Eigenvalue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decomposition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x_plot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1:256;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proportion_values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zeros(1,256);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error_values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zeros(1,256);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6575"/>
        <w:rPr>
          <w:rFonts w:ascii="Courier New" w:eastAsia="Courier New" w:hAnsi="Courier New" w:cs="Courier New"/>
          <w:sz w:val="15"/>
          <w:szCs w:val="15"/>
        </w:rPr>
      </w:pPr>
      <w:r>
        <w:pict>
          <v:group id="_x0000_s1221" style="position:absolute;left:0;text-align:left;margin-left:69.3pt;margin-top:401.7pt;width:456.8pt;height:368pt;z-index:-3172;mso-position-horizontal-relative:page;mso-position-vertical-relative:page" coordorigin="1386,8034" coordsize="9136,7360">
            <v:shape id="_x0000_s1225" style="position:absolute;left:1397;top:8045;width:9115;height:0" coordorigin="1397,8045" coordsize="9115,0" path="m1397,8045r9115,e" filled="f" strokeweight=".58pt">
              <v:path arrowok="t"/>
            </v:shape>
            <v:shape id="_x0000_s1224" style="position:absolute;left:1397;top:15384;width:9115;height:0" coordorigin="1397,15384" coordsize="9115,0" path="m1397,15384r9115,e" filled="f" strokeweight=".58pt">
              <v:path arrowok="t"/>
            </v:shape>
            <v:shape id="_x0000_s1223" style="position:absolute;left:1392;top:8040;width:0;height:7349" coordorigin="1392,8040" coordsize="0,7349" path="m1392,8040r,7349e" filled="f" strokeweight=".58pt">
              <v:path arrowok="t"/>
            </v:shape>
            <v:shape id="_x0000_s1222" style="position:absolute;left:10517;top:8040;width:0;height:7349" coordorigin="10517,8040" coordsize="0,7349" path="m10517,8040r,7349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256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k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1:256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eigenvectors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largest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eigenvalues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v,d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eigs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cov_matrix,k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PROPORTION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EXPLAINED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proportion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explained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principal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components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eigenvalues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proportion_eigen_values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sum(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diag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(d));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proportion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variance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explained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proportion_value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proportion_eigen_values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/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total_eigen_values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RECONSTRUCTION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transformation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v;</w:t>
      </w:r>
    </w:p>
    <w:p w:rsidR="00C75945" w:rsidRDefault="00093184">
      <w:pPr>
        <w:spacing w:before="3" w:line="230" w:lineRule="auto"/>
        <w:ind w:left="465" w:right="207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transforming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original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principal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components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dimensions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x_transformed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*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transformation;</w:t>
      </w:r>
    </w:p>
    <w:p w:rsidR="00C75945" w:rsidRDefault="00093184">
      <w:pPr>
        <w:spacing w:before="3" w:line="234" w:lineRule="auto"/>
        <w:ind w:left="465" w:right="405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reconstruct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original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data_matrix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x_estimated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x_transformed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*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(transformation');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RMSE_error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sqrt(mean(mean((x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-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x_estimated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).^2)));</w:t>
      </w:r>
    </w:p>
    <w:p w:rsidR="00C75945" w:rsidRDefault="00C75945">
      <w:pPr>
        <w:spacing w:before="6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465" w:right="513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arrays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proportion_values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(k)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proportion_value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093184">
      <w:pPr>
        <w:spacing w:before="95"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lastRenderedPageBreak/>
        <w:t>error_values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(k)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RMSE_error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line="200" w:lineRule="exact"/>
      </w:pPr>
    </w:p>
    <w:p w:rsidR="00C75945" w:rsidRDefault="00C75945">
      <w:pPr>
        <w:spacing w:before="16" w:line="280" w:lineRule="exact"/>
        <w:rPr>
          <w:sz w:val="28"/>
          <w:szCs w:val="28"/>
        </w:rPr>
      </w:pPr>
    </w:p>
    <w:p w:rsidR="00C75945" w:rsidRDefault="00093184">
      <w:pPr>
        <w:spacing w:line="234" w:lineRule="auto"/>
        <w:ind w:left="105" w:right="224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proportion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variance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explained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one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plot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graph_plot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plot(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x_plot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proportion_values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'--'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x_plot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error_values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xlabel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"Number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Principal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Components"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graph_plot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"Proportion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Variance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Explained"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"RMSE"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8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Additional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proportion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explained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going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1-50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principal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components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50-100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principal components</w:t>
      </w:r>
    </w:p>
    <w:p w:rsidR="00C75945" w:rsidRDefault="00093184">
      <w:pPr>
        <w:spacing w:before="10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proption_1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proportion_values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(50)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-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proportion_values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(1)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proportion_2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proportion_values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(100)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-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proportion_values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(50)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62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reconstruction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observation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50,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100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256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principal components</w:t>
      </w:r>
    </w:p>
    <w:p w:rsidR="00C75945" w:rsidRDefault="00093184">
      <w:pPr>
        <w:spacing w:before="6" w:line="237" w:lineRule="auto"/>
        <w:ind w:left="105" w:right="40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eigenvectors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largest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eigenvalues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array_pc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[1,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50,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100,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256];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1:4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k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array_pc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constructing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eigenvectors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eigenvalues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original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covariance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v,d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eigs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cov_matrix,k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RECONSTRUCTION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transformation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v;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transforming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original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principal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components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dimensions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x_transformed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*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transformation;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reconstruct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original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data_matrix</w:t>
      </w:r>
      <w:proofErr w:type="spellEnd"/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x_estimated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x_transformed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*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(transformation');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465" w:right="4314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62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subplot(1,4,i)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imagesc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(reshape(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x_estimated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(1,:),16,16),[0,1]) axis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off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line="200" w:lineRule="exact"/>
      </w:pPr>
    </w:p>
    <w:p w:rsidR="00C75945" w:rsidRDefault="00C75945">
      <w:pPr>
        <w:spacing w:before="19" w:line="200" w:lineRule="exact"/>
      </w:pPr>
    </w:p>
    <w:p w:rsidR="00C75945" w:rsidRDefault="00093184">
      <w:pPr>
        <w:spacing w:line="160" w:lineRule="exact"/>
        <w:ind w:left="105" w:right="-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clear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clc</w:t>
      </w:r>
      <w:proofErr w:type="spellEnd"/>
    </w:p>
    <w:p w:rsidR="00C75945" w:rsidRDefault="00093184">
      <w:pPr>
        <w:spacing w:before="1" w:line="160" w:lineRule="exact"/>
        <w:rPr>
          <w:sz w:val="16"/>
          <w:szCs w:val="16"/>
        </w:rPr>
      </w:pPr>
      <w:r>
        <w:br w:type="column"/>
      </w:r>
    </w:p>
    <w:p w:rsidR="00C75945" w:rsidRDefault="00C75945">
      <w:pPr>
        <w:spacing w:line="200" w:lineRule="exact"/>
      </w:pPr>
    </w:p>
    <w:p w:rsidR="00C75945" w:rsidRDefault="00093184">
      <w:pPr>
        <w:rPr>
          <w:rFonts w:ascii="Arial" w:eastAsia="Arial" w:hAnsi="Arial" w:cs="Arial"/>
          <w:sz w:val="28"/>
          <w:szCs w:val="28"/>
        </w:rPr>
        <w:sectPr w:rsidR="00C75945">
          <w:type w:val="continuous"/>
          <w:pgSz w:w="11920" w:h="16840"/>
          <w:pgMar w:top="1360" w:right="1620" w:bottom="280" w:left="1340" w:header="720" w:footer="720" w:gutter="0"/>
          <w:cols w:num="2" w:space="720" w:equalWidth="0">
            <w:col w:w="555" w:space="269"/>
            <w:col w:w="8136"/>
          </w:cols>
        </w:sectPr>
      </w:pPr>
      <w:r>
        <w:rPr>
          <w:rFonts w:ascii="Arial" w:eastAsia="Arial" w:hAnsi="Arial" w:cs="Arial"/>
          <w:b/>
          <w:w w:val="99"/>
          <w:sz w:val="28"/>
          <w:szCs w:val="28"/>
        </w:rPr>
        <w:t>6.3.2.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SOM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on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Iris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datasets</w:t>
      </w:r>
    </w:p>
    <w:p w:rsidR="00C75945" w:rsidRDefault="00093184">
      <w:pPr>
        <w:spacing w:before="10"/>
        <w:ind w:left="105"/>
        <w:rPr>
          <w:rFonts w:ascii="Courier New" w:eastAsia="Courier New" w:hAnsi="Courier New" w:cs="Courier New"/>
          <w:sz w:val="15"/>
          <w:szCs w:val="15"/>
        </w:rPr>
      </w:pPr>
      <w:r>
        <w:pict>
          <v:group id="_x0000_s1216" style="position:absolute;left:0;text-align:left;margin-left:69.3pt;margin-top:408.2pt;width:456.8pt;height:359.6pt;z-index:-3170;mso-position-horizontal-relative:page;mso-position-vertical-relative:page" coordorigin="1386,8164" coordsize="9136,7192">
            <v:shape id="_x0000_s1220" style="position:absolute;left:1397;top:8174;width:9115;height:0" coordorigin="1397,8174" coordsize="9115,0" path="m1397,8174r9115,e" filled="f" strokeweight=".58pt">
              <v:path arrowok="t"/>
            </v:shape>
            <v:shape id="_x0000_s1219" style="position:absolute;left:1397;top:15345;width:9115;height:0" coordorigin="1397,15345" coordsize="9115,0" path="m1397,15345r9115,e" filled="f" strokeweight=".58pt">
              <v:path arrowok="t"/>
            </v:shape>
            <v:shape id="_x0000_s1218" style="position:absolute;left:1392;top:8169;width:0;height:7181" coordorigin="1392,8169" coordsize="0,7181" path="m1392,8169r,7181e" filled="f" strokeweight=".58pt">
              <v:path arrowok="t"/>
            </v:shape>
            <v:shape id="_x0000_s1217" style="position:absolute;left:10517;top:8169;width:0;height:7181" coordorigin="10517,8169" coordsize="0,7181" path="m10517,8169r,7181e" filled="f" strokeweight=".58pt">
              <v:path arrowok="t"/>
            </v:shape>
            <w10:wrap anchorx="page" anchory="page"/>
          </v:group>
        </w:pict>
      </w:r>
      <w:r>
        <w:pict>
          <v:group id="_x0000_s1211" style="position:absolute;left:0;text-align:left;margin-left:69.3pt;margin-top:71.95pt;width:456.8pt;height:318.35pt;z-index:-3171;mso-position-horizontal-relative:page;mso-position-vertical-relative:page" coordorigin="1386,1439" coordsize="9136,6367">
            <v:shape id="_x0000_s1215" style="position:absolute;left:1397;top:1449;width:9115;height:0" coordorigin="1397,1449" coordsize="9115,0" path="m1397,1449r9115,e" filled="f" strokeweight=".58pt">
              <v:path arrowok="t"/>
            </v:shape>
            <v:shape id="_x0000_s1214" style="position:absolute;left:1397;top:7795;width:9115;height:0" coordorigin="1397,7795" coordsize="9115,0" path="m1397,7795r9115,e" filled="f" strokeweight=".58pt">
              <v:path arrowok="t"/>
            </v:shape>
            <v:shape id="_x0000_s1213" style="position:absolute;left:1392;top:1445;width:0;height:6355" coordorigin="1392,1445" coordsize="0,6355" path="m1392,1445r,6355e" filled="f" strokeweight=".58pt">
              <v:path arrowok="t"/>
            </v:shape>
            <v:shape id="_x0000_s1212" style="position:absolute;left:10517;top:1445;width:0;height:6355" coordorigin="10517,1445" coordsize="0,6355" path="m10517,1445r,6355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w w:val="99"/>
          <w:sz w:val="15"/>
          <w:szCs w:val="15"/>
        </w:rPr>
        <w:t>close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all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looking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topologies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topologies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{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hextop</w:t>
      </w:r>
      <w:proofErr w:type="spellEnd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gridtop</w:t>
      </w:r>
      <w:proofErr w:type="spellEnd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randtop</w:t>
      </w:r>
      <w:proofErr w:type="spellEnd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};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distance_functions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linkdist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dist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mandist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results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zeros(3,3);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1:3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top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topologies(t);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1:3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dis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distance_functions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(d);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top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=char(top);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char(dis);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7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Load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data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load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iris</w:t>
      </w:r>
    </w:p>
    <w:p w:rsidR="00C75945" w:rsidRDefault="00093184">
      <w:pPr>
        <w:spacing w:before="4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iris(:,1:end-1);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true_labels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iris(:,end);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825" w:right="64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SOM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x_length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3;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y_length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gridsize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=[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y_length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x_length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newsom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(X',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gridsize,top,dis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Pr="00292260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  <w:lang w:val="nl-NL"/>
        </w:rPr>
      </w:pPr>
      <w:proofErr w:type="spellStart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net.trainParam.epochs</w:t>
      </w:r>
      <w:proofErr w:type="spellEnd"/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1000;</w:t>
      </w:r>
    </w:p>
    <w:p w:rsidR="00C75945" w:rsidRPr="00292260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  <w:lang w:val="nl-NL"/>
        </w:rPr>
      </w:pP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net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train(</w:t>
      </w:r>
      <w:proofErr w:type="spellStart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net,X</w:t>
      </w:r>
      <w:proofErr w:type="spellEnd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');</w:t>
      </w:r>
    </w:p>
    <w:p w:rsidR="00C75945" w:rsidRPr="00292260" w:rsidRDefault="00C75945">
      <w:pPr>
        <w:spacing w:before="4" w:line="160" w:lineRule="exact"/>
        <w:rPr>
          <w:sz w:val="16"/>
          <w:szCs w:val="16"/>
          <w:lang w:val="nl-NL"/>
        </w:rPr>
      </w:pPr>
    </w:p>
    <w:p w:rsidR="00C75945" w:rsidRDefault="00093184">
      <w:pPr>
        <w:spacing w:line="234" w:lineRule="auto"/>
        <w:ind w:left="825" w:right="52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Assigning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examples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clusters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outputs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sim(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net,X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'); [~,assignment]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max(outputs);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%Compare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clusters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true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labels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2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ARI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RandIndex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assignment,true_labels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before="95" w:line="160" w:lineRule="exact"/>
        <w:ind w:left="82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44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w w:val="99"/>
          <w:sz w:val="15"/>
          <w:szCs w:val="15"/>
        </w:rPr>
        <w:lastRenderedPageBreak/>
        <w:t>results(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t,d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ARI;</w:t>
      </w:r>
    </w:p>
    <w:p w:rsidR="00C75945" w:rsidRDefault="00C75945">
      <w:pPr>
        <w:spacing w:before="8" w:line="120" w:lineRule="exact"/>
        <w:rPr>
          <w:sz w:val="13"/>
          <w:szCs w:val="13"/>
        </w:rPr>
      </w:pPr>
    </w:p>
    <w:p w:rsidR="00C75945" w:rsidRDefault="00C75945">
      <w:pPr>
        <w:spacing w:line="200" w:lineRule="exact"/>
      </w:pPr>
    </w:p>
    <w:p w:rsidR="00C75945" w:rsidRDefault="00093184">
      <w:pPr>
        <w:spacing w:line="160" w:lineRule="exact"/>
        <w:ind w:left="105"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br w:type="column"/>
      </w:r>
    </w:p>
    <w:p w:rsidR="00C75945" w:rsidRDefault="00093184">
      <w:pPr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440" w:bottom="280" w:left="1340" w:header="720" w:footer="720" w:gutter="0"/>
          <w:cols w:num="2" w:space="720" w:equalWidth="0">
            <w:col w:w="375" w:space="90"/>
            <w:col w:w="8675"/>
          </w:cols>
        </w:sect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pict>
          <v:group id="_x0000_s1206" style="position:absolute;margin-left:69.3pt;margin-top:617pt;width:456.8pt;height:152.75pt;z-index:-3167;mso-position-horizontal-relative:page;mso-position-vertical-relative:page" coordorigin="1386,12340" coordsize="9136,3055">
            <v:shape id="_x0000_s1210" style="position:absolute;left:1397;top:12350;width:9115;height:0" coordorigin="1397,12350" coordsize="9115,0" path="m1397,12350r9115,e" filled="f" strokeweight=".58pt">
              <v:path arrowok="t"/>
            </v:shape>
            <v:shape id="_x0000_s1209" style="position:absolute;left:1397;top:15384;width:9115;height:0" coordorigin="1397,15384" coordsize="9115,0" path="m1397,15384r9115,e" filled="f" strokeweight=".58pt">
              <v:path arrowok="t"/>
            </v:shape>
            <v:shape id="_x0000_s1208" style="position:absolute;left:1392;top:12345;width:0;height:3043" coordorigin="1392,12345" coordsize="0,3043" path="m1392,12345r,3044e" filled="f" strokeweight=".58pt">
              <v:path arrowok="t"/>
            </v:shape>
            <v:shape id="_x0000_s1207" style="position:absolute;left:10517;top:12345;width:0;height:3043" coordorigin="10517,12345" coordsize="0,3043" path="m10517,12345r,3044e" filled="f" strokeweight=".58pt">
              <v:path arrowok="t"/>
            </v:shape>
            <w10:wrap anchorx="page" anchory="page"/>
          </v:group>
        </w:pict>
      </w:r>
      <w:r>
        <w:pict>
          <v:group id="_x0000_s1201" style="position:absolute;margin-left:66.4pt;margin-top:192.4pt;width:462.6pt;height:359.6pt;z-index:-3168;mso-position-horizontal-relative:page;mso-position-vertical-relative:page" coordorigin="1328,3848" coordsize="9252,7192">
            <v:shape id="_x0000_s1205" style="position:absolute;left:1339;top:3859;width:9230;height:0" coordorigin="1339,3859" coordsize="9230,0" path="m1339,3859r9230,e" filled="f" strokeweight=".58pt">
              <v:path arrowok="t"/>
            </v:shape>
            <v:shape id="_x0000_s1204" style="position:absolute;left:1339;top:11030;width:9230;height:0" coordorigin="1339,11030" coordsize="9230,0" path="m1339,11030r9230,e" filled="f" strokeweight=".58pt">
              <v:path arrowok="t"/>
            </v:shape>
            <v:shape id="_x0000_s1203" style="position:absolute;left:1334;top:3854;width:0;height:7181" coordorigin="1334,3854" coordsize="0,7181" path="m1334,3854r,7181e" filled="f" strokeweight=".58pt">
              <v:path arrowok="t"/>
            </v:shape>
            <v:shape id="_x0000_s1202" style="position:absolute;left:10574;top:3854;width:0;height:7181" coordorigin="10574,3854" coordsize="0,7181" path="m10574,3854r,7181e" filled="f" strokeweight=".58pt">
              <v:path arrowok="t"/>
            </v:shape>
            <w10:wrap anchorx="page" anchory="page"/>
          </v:group>
        </w:pict>
      </w:r>
      <w:r>
        <w:pict>
          <v:group id="_x0000_s1196" style="position:absolute;margin-left:69.3pt;margin-top:71.95pt;width:456.8pt;height:111.2pt;z-index:-3169;mso-position-horizontal-relative:page;mso-position-vertical-relative:page" coordorigin="1386,1439" coordsize="9136,2224">
            <v:shape id="_x0000_s1200" style="position:absolute;left:1397;top:1449;width:9115;height:0" coordorigin="1397,1449" coordsize="9115,0" path="m1397,1449r9115,e" filled="f" strokeweight=".58pt">
              <v:path arrowok="t"/>
            </v:shape>
            <v:shape id="_x0000_s1199" style="position:absolute;left:1397;top:3653;width:9115;height:0" coordorigin="1397,3653" coordsize="9115,0" path="m1397,3653r9115,e" filled="f" strokeweight=".58pt">
              <v:path arrowok="t"/>
            </v:shape>
            <v:shape id="_x0000_s1198" style="position:absolute;left:1392;top:1445;width:0;height:2213" coordorigin="1392,1445" coordsize="0,2213" path="m1392,1445r,2212e" filled="f" strokeweight=".58pt">
              <v:path arrowok="t"/>
            </v:shape>
            <v:shape id="_x0000_s1197" style="position:absolute;left:10517;top:1445;width:0;height:2213" coordorigin="10517,1445" coordsize="0,2213" path="m10517,1445r,2212e" filled="f" strokeweight=".58pt">
              <v:path arrowok="t"/>
            </v:shape>
            <w10:wrap anchorx="page" anchory="page"/>
          </v:group>
        </w:pic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topolgy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distance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function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Error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categorical({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hextop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gridtop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randtop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bar(names,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results);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"Impact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Topology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Distance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Function"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"Rand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Index"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linkdist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dist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mandist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4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"Distance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Function"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4" w:line="200" w:lineRule="exact"/>
      </w:pPr>
    </w:p>
    <w:p w:rsidR="00C75945" w:rsidRDefault="00093184">
      <w:pPr>
        <w:spacing w:before="47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epochs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epochs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[10,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50,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200,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500,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10000];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results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zeros(1,7);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spacing w:line="467" w:lineRule="auto"/>
        <w:ind w:left="105" w:right="50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epochs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1:7</w:t>
      </w: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e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epochs(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72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Load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data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load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iris</w:t>
      </w:r>
    </w:p>
    <w:p w:rsidR="00C75945" w:rsidRDefault="00093184">
      <w:pPr>
        <w:spacing w:before="4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iris(:,1:end-1);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true_labels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iris(:,end);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825" w:right="66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SOM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x_length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3;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y_length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gridsize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=[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y_length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x_length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newsom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(X',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gridsize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hextop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mandist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net.trainParam.epochs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net,X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');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825" w:right="539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Assigning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examples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clusters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outputs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sim(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net,X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'); [~,assignment]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max(outputs);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%Compare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clusters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true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labels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ARI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RandIndex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assignment,true_labels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results(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ARI;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</w:p>
    <w:p w:rsidR="00C75945" w:rsidRDefault="00093184">
      <w:pPr>
        <w:spacing w:before="3" w:line="230" w:lineRule="auto"/>
        <w:ind w:left="105" w:right="62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names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categorical({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'50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'200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'500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'1000 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});</w:t>
      </w:r>
    </w:p>
    <w:p w:rsidR="00C75945" w:rsidRDefault="00093184">
      <w:pPr>
        <w:spacing w:before="5" w:line="230" w:lineRule="auto"/>
        <w:ind w:left="105" w:right="8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names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reordercats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(names,{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'50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'200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'500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'1000 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'10000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});</w:t>
      </w:r>
    </w:p>
    <w:p w:rsidR="00C75945" w:rsidRDefault="00093184">
      <w:pPr>
        <w:spacing w:before="3" w:line="234" w:lineRule="auto"/>
        <w:ind w:left="105" w:right="629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bar(names,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results); title(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"Impact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Epochs"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"Rand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Index"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C75945">
      <w:pPr>
        <w:spacing w:before="6" w:line="220" w:lineRule="exact"/>
        <w:rPr>
          <w:sz w:val="22"/>
          <w:szCs w:val="22"/>
        </w:rPr>
      </w:pPr>
    </w:p>
    <w:p w:rsidR="00C75945" w:rsidRDefault="00093184">
      <w:pPr>
        <w:ind w:left="46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99"/>
          <w:sz w:val="28"/>
          <w:szCs w:val="28"/>
        </w:rPr>
        <w:t>6.4.</w:t>
      </w:r>
      <w:r>
        <w:rPr>
          <w:rFonts w:ascii="Arial" w:eastAsia="Arial" w:hAnsi="Arial" w:cs="Arial"/>
          <w:b/>
          <w:sz w:val="28"/>
          <w:szCs w:val="28"/>
        </w:rPr>
        <w:t xml:space="preserve">        </w:t>
      </w:r>
      <w:r>
        <w:rPr>
          <w:rFonts w:ascii="Arial" w:eastAsia="Arial" w:hAnsi="Arial" w:cs="Arial"/>
          <w:b/>
          <w:w w:val="99"/>
          <w:sz w:val="28"/>
          <w:szCs w:val="28"/>
        </w:rPr>
        <w:t>Exercise: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Deep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Learning: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Stacked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Autoencoders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and</w:t>
      </w:r>
    </w:p>
    <w:p w:rsidR="00C75945" w:rsidRDefault="00093184">
      <w:pPr>
        <w:spacing w:before="47"/>
        <w:ind w:left="89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99"/>
          <w:sz w:val="28"/>
          <w:szCs w:val="28"/>
        </w:rPr>
        <w:t>Convolutional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Neural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Networks</w:t>
      </w:r>
    </w:p>
    <w:p w:rsidR="00C75945" w:rsidRDefault="00093184">
      <w:pPr>
        <w:spacing w:before="47"/>
        <w:ind w:left="82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99"/>
          <w:sz w:val="28"/>
          <w:szCs w:val="28"/>
        </w:rPr>
        <w:t>6.4.1.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Digit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classification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with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Stacked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Autoencoders</w:t>
      </w:r>
    </w:p>
    <w:p w:rsidR="00C75945" w:rsidRDefault="00093184">
      <w:pPr>
        <w:spacing w:before="77" w:line="234" w:lineRule="auto"/>
        <w:ind w:left="105" w:right="66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clear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 xml:space="preserve">all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close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 xml:space="preserve">all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nntraintool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'close'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nnet.guis.closeAllViews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();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Load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memory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%[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xTrainImages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tTrain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]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digittrain_dataset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load(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digittrain_dataset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hidden_neurons_1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[20,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50,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100,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150,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200];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hidden_neurons_2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[10,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20,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50,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100];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105" w:right="55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Multiple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loops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results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zeros(4,5);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zeros(4,5);</w:t>
      </w:r>
    </w:p>
    <w:p w:rsidR="00C75945" w:rsidRDefault="00C75945">
      <w:pPr>
        <w:spacing w:before="3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467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44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executing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normal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networks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1:5</w:t>
      </w:r>
    </w:p>
    <w:p w:rsidR="00C75945" w:rsidRDefault="00093184">
      <w:pPr>
        <w:spacing w:before="87" w:line="232" w:lineRule="auto"/>
        <w:ind w:left="125" w:right="4885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191" style="position:absolute;left:0;text-align:left;margin-left:69.3pt;margin-top:71.95pt;width:456.8pt;height:699.2pt;z-index:-3166;mso-position-horizontal-relative:page;mso-position-vertical-relative:page" coordorigin="1386,1439" coordsize="9136,13984">
            <v:shape id="_x0000_s1195" style="position:absolute;left:1397;top:1449;width:9115;height:0" coordorigin="1397,1449" coordsize="9115,0" path="m1397,1449r9115,e" filled="f" strokeweight=".58pt">
              <v:path arrowok="t"/>
            </v:shape>
            <v:shape id="_x0000_s1194" style="position:absolute;left:1397;top:15413;width:9115;height:0" coordorigin="1397,15413" coordsize="9115,0" path="m1397,15413r9115,e" filled="f" strokeweight=".58pt">
              <v:path arrowok="t"/>
            </v:shape>
            <v:shape id="_x0000_s1193" style="position:absolute;left:1392;top:1445;width:0;height:13973" coordorigin="1392,1445" coordsize="0,13973" path="m1392,1445r,13972e" filled="f" strokeweight=".58pt">
              <v:path arrowok="t"/>
            </v:shape>
            <v:shape id="_x0000_s1192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speed_values_nofinetuning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zeros(1,5);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speed_values_finetuned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 speed_values_pattern1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 speed_values_pattern2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</w:t>
      </w:r>
    </w:p>
    <w:p w:rsidR="00C75945" w:rsidRDefault="00C75945">
      <w:pPr>
        <w:spacing w:before="5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125" w:right="461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accuracy_values_nofinetuning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zeros(1,5);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accuracy_values_finetuned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 accuracy_values_pattern1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 accuracy_values_pattern2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Default="00093184">
      <w:pPr>
        <w:ind w:left="1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1:5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485" w:right="49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neurons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n1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hidden_neurons_1(n);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have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weights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randomly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initialized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before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Therefore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results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time.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avoid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behavior,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explicitly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random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generator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seed.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rng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'default'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485" w:right="65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1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hiddenSize1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n1; tic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autoenc1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trainAutoencoder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(xTrainImages,hiddenSize1,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'MaxEpochs'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,200,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'L2WeightRegularization'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,0.004,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'SparsityRegularization'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,4,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'SparsityProportion'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,0.15,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ScaleData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false);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feat1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encode(autoenc1,xTrainImages);</w:t>
      </w:r>
    </w:p>
    <w:p w:rsidR="00C75945" w:rsidRDefault="00C75945">
      <w:pPr>
        <w:spacing w:before="8" w:line="120" w:lineRule="exact"/>
        <w:rPr>
          <w:sz w:val="12"/>
          <w:szCs w:val="12"/>
        </w:rPr>
      </w:pPr>
    </w:p>
    <w:p w:rsidR="00C75945" w:rsidRDefault="00C75945">
      <w:pPr>
        <w:spacing w:line="200" w:lineRule="exact"/>
      </w:pPr>
    </w:p>
    <w:p w:rsidR="00C75945" w:rsidRDefault="00093184">
      <w:pPr>
        <w:spacing w:line="234" w:lineRule="auto"/>
        <w:ind w:left="485" w:right="65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2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hiddenSize2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50; tic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autoenc2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trainAutoencoder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(feat1,hiddenSize2,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'MaxEpochs'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,200,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'L2WeightRegularization'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,0.002,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'SparsityRegularization'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,4,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'SparsityProportion'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,0.1,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ScaleData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false);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feat2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encode(autoenc2,feat1);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485" w:right="722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3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tic</w:t>
      </w:r>
    </w:p>
    <w:p w:rsidR="00C75945" w:rsidRDefault="00093184">
      <w:pPr>
        <w:spacing w:before="10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softnet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trainSoftmaxLayer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(feat2,tTrain,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'MaxEpochs'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,200);</w:t>
      </w:r>
    </w:p>
    <w:p w:rsidR="00C75945" w:rsidRPr="00292260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  <w:lang w:val="nl-NL"/>
        </w:rPr>
      </w:pP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toc_3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proofErr w:type="spellStart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toc</w:t>
      </w:r>
      <w:proofErr w:type="spellEnd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;</w:t>
      </w:r>
    </w:p>
    <w:p w:rsidR="00C75945" w:rsidRPr="00292260" w:rsidRDefault="00C75945">
      <w:pPr>
        <w:spacing w:before="1" w:line="160" w:lineRule="exact"/>
        <w:rPr>
          <w:sz w:val="16"/>
          <w:szCs w:val="16"/>
          <w:lang w:val="nl-NL"/>
        </w:rPr>
      </w:pPr>
    </w:p>
    <w:p w:rsidR="00C75945" w:rsidRPr="00292260" w:rsidRDefault="00093184">
      <w:pPr>
        <w:ind w:left="485"/>
        <w:rPr>
          <w:rFonts w:ascii="Courier New" w:eastAsia="Courier New" w:hAnsi="Courier New" w:cs="Courier New"/>
          <w:sz w:val="15"/>
          <w:szCs w:val="15"/>
          <w:lang w:val="nl-NL"/>
        </w:rPr>
      </w:pPr>
      <w:r w:rsidRPr="00292260">
        <w:rPr>
          <w:rFonts w:ascii="Courier New" w:eastAsia="Courier New" w:hAnsi="Courier New" w:cs="Courier New"/>
          <w:color w:val="24992D"/>
          <w:w w:val="99"/>
          <w:sz w:val="15"/>
          <w:szCs w:val="15"/>
          <w:lang w:val="nl-NL"/>
        </w:rPr>
        <w:t>%</w:t>
      </w:r>
      <w:r w:rsidRPr="00292260">
        <w:rPr>
          <w:rFonts w:ascii="Courier New" w:eastAsia="Courier New" w:hAnsi="Courier New" w:cs="Courier New"/>
          <w:color w:val="24992D"/>
          <w:sz w:val="15"/>
          <w:szCs w:val="15"/>
          <w:lang w:val="nl-NL"/>
        </w:rPr>
        <w:t xml:space="preserve"> </w:t>
      </w:r>
      <w:proofErr w:type="spellStart"/>
      <w:r w:rsidRPr="00292260">
        <w:rPr>
          <w:rFonts w:ascii="Courier New" w:eastAsia="Courier New" w:hAnsi="Courier New" w:cs="Courier New"/>
          <w:color w:val="24992D"/>
          <w:w w:val="99"/>
          <w:sz w:val="15"/>
          <w:szCs w:val="15"/>
          <w:lang w:val="nl-NL"/>
        </w:rPr>
        <w:t>Deep</w:t>
      </w:r>
      <w:proofErr w:type="spellEnd"/>
      <w:r w:rsidRPr="00292260">
        <w:rPr>
          <w:rFonts w:ascii="Courier New" w:eastAsia="Courier New" w:hAnsi="Courier New" w:cs="Courier New"/>
          <w:color w:val="24992D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color w:val="24992D"/>
          <w:w w:val="99"/>
          <w:sz w:val="15"/>
          <w:szCs w:val="15"/>
          <w:lang w:val="nl-NL"/>
        </w:rPr>
        <w:t>Net</w:t>
      </w:r>
    </w:p>
    <w:p w:rsidR="00C75945" w:rsidRPr="00292260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  <w:lang w:val="nl-NL"/>
        </w:rPr>
      </w:pPr>
      <w:proofErr w:type="spellStart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deepnet</w:t>
      </w:r>
      <w:proofErr w:type="spellEnd"/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stack(autoenc1,autoenc2,softnet);</w:t>
      </w:r>
    </w:p>
    <w:p w:rsidR="00C75945" w:rsidRPr="00292260" w:rsidRDefault="00C75945">
      <w:pPr>
        <w:spacing w:before="4" w:line="160" w:lineRule="exact"/>
        <w:rPr>
          <w:sz w:val="16"/>
          <w:szCs w:val="16"/>
          <w:lang w:val="nl-NL"/>
        </w:rPr>
      </w:pPr>
    </w:p>
    <w:p w:rsidR="00C75945" w:rsidRDefault="00093184">
      <w:pPr>
        <w:spacing w:line="234" w:lineRule="auto"/>
        <w:ind w:left="485" w:right="65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net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imageWidth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28;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imageHeight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28;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inputSize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imageWidth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*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imageHeight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%[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xTestImages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tTest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]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digittest_dataset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load(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digittest_dataset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inputSize,numel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xTestImages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1:numel(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xTestImages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(:,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xTestImages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}(:);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end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deepnet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accuracy_values_nofinetuning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100*(1-confusion(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Speed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without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fine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tuning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speed_values_nofinetuning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toc_3;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fine-tuned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xTrain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inputSize,numel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xTrainImages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1:numel(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xTrainImages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40" w:lineRule="exact"/>
        <w:ind w:left="814" w:right="4699"/>
        <w:jc w:val="center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xTrain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(:,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xTrainImages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}(:);</w:t>
      </w:r>
    </w:p>
    <w:p w:rsidR="00C75945" w:rsidRDefault="00093184">
      <w:pPr>
        <w:spacing w:line="160" w:lineRule="exact"/>
        <w:ind w:left="485" w:right="77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 xml:space="preserve">end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tic</w:t>
      </w:r>
    </w:p>
    <w:p w:rsidR="00C75945" w:rsidRDefault="00093184">
      <w:pPr>
        <w:spacing w:before="10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deepnet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train(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deepnet,xTrain,tTrain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toc_4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deepnet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540" w:right="1680" w:bottom="280" w:left="1680" w:header="0" w:footer="746" w:gutter="0"/>
          <w:cols w:space="720"/>
        </w:sect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accuracy_values_finetuned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100*(1-confusion(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before="95"/>
        <w:ind w:left="825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186" style="position:absolute;left:0;text-align:left;margin-left:69.3pt;margin-top:522.2pt;width:456.8pt;height:243.7pt;z-index:-3164;mso-position-horizontal-relative:page;mso-position-vertical-relative:page" coordorigin="1386,10444" coordsize="9136,4874">
            <v:shape id="_x0000_s1190" style="position:absolute;left:1397;top:10454;width:9115;height:0" coordorigin="1397,10454" coordsize="9115,0" path="m1397,10454r9115,e" filled="f" strokeweight=".58pt">
              <v:path arrowok="t"/>
            </v:shape>
            <v:shape id="_x0000_s1189" style="position:absolute;left:1397;top:15307;width:9115;height:0" coordorigin="1397,15307" coordsize="9115,0" path="m1397,15307r9115,e" filled="f" strokeweight=".58pt">
              <v:path arrowok="t"/>
            </v:shape>
            <v:shape id="_x0000_s1188" style="position:absolute;left:1392;top:10449;width:0;height:4862" coordorigin="1392,10449" coordsize="0,4862" path="m1392,10449r,4863e" filled="f" strokeweight=".58pt">
              <v:path arrowok="t"/>
            </v:shape>
            <v:shape id="_x0000_s1187" style="position:absolute;left:10517;top:10449;width:0;height:4862" coordorigin="10517,10449" coordsize="0,4862" path="m10517,10449r,4863e" filled="f" strokeweight=".58pt">
              <v:path arrowok="t"/>
            </v:shape>
            <w10:wrap anchorx="page" anchory="page"/>
          </v:group>
        </w:pict>
      </w:r>
      <w:r>
        <w:pict>
          <v:group id="_x0000_s1181" style="position:absolute;left:0;text-align:left;margin-left:69.3pt;margin-top:71.95pt;width:456.8pt;height:442.4pt;z-index:-3165;mso-position-horizontal-relative:page;mso-position-vertical-relative:page" coordorigin="1386,1439" coordsize="9136,8848">
            <v:shape id="_x0000_s1185" style="position:absolute;left:1397;top:1449;width:9115;height:0" coordorigin="1397,1449" coordsize="9115,0" path="m1397,1449r9115,e" filled="f" strokeweight=".58pt">
              <v:path arrowok="t"/>
            </v:shape>
            <v:shape id="_x0000_s1184" style="position:absolute;left:1397;top:10277;width:9115;height:0" coordorigin="1397,10277" coordsize="9115,0" path="m1397,10277r9115,e" filled="f" strokeweight=".58pt">
              <v:path arrowok="t"/>
            </v:shape>
            <v:shape id="_x0000_s1183" style="position:absolute;left:1392;top:1445;width:0;height:8837" coordorigin="1392,1445" coordsize="0,8837" path="m1392,1445r,8836e" filled="f" strokeweight=".58pt">
              <v:path arrowok="t"/>
            </v:shape>
            <v:shape id="_x0000_s1182" style="position:absolute;left:10517;top:1445;width:0;height:8837" coordorigin="10517,1445" coordsize="0,8837" path="m10517,1445r,8836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speed_values_finetuned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toc_3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toc_4;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%Compare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normal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(1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layers)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(n1);</w:t>
      </w:r>
    </w:p>
    <w:p w:rsidR="00C75945" w:rsidRDefault="00093184">
      <w:pPr>
        <w:spacing w:before="1" w:line="234" w:lineRule="auto"/>
        <w:ind w:left="825" w:right="55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net.trainParam.epochs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200; tic net=train(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net,xTrain,tTrain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speed_values_pattern1(1,j)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y=net(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plotconfusion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accuracy_values_pattern1(1,j)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100*(1-confusion(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Compare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normal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(2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layers)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([n1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50]);</w:t>
      </w:r>
    </w:p>
    <w:p w:rsidR="00C75945" w:rsidRDefault="00093184">
      <w:pPr>
        <w:spacing w:before="1" w:line="234" w:lineRule="auto"/>
        <w:ind w:left="825" w:right="55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net.trainParam.epochs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200; tic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 net=train(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net,xTrain,tTrain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speed_values_pattern2(1,j)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y=net(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plotconfusion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accuracy_values_pattern2(1,j)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100*(1-confusion(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));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5" w:line="160" w:lineRule="exact"/>
        <w:rPr>
          <w:sz w:val="16"/>
          <w:szCs w:val="16"/>
        </w:rPr>
      </w:pPr>
    </w:p>
    <w:p w:rsidR="00C75945" w:rsidRDefault="00093184">
      <w:pPr>
        <w:spacing w:line="232" w:lineRule="auto"/>
        <w:ind w:left="465" w:right="376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(1,n)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speed_values_nofinetuning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(2,n)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speed_values_finetuned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(3,n)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mean(speed_values_pattern1);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(4,n)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mean(speed_values_pattern2);</w:t>
      </w:r>
    </w:p>
    <w:p w:rsidR="00C75945" w:rsidRDefault="00C75945">
      <w:pPr>
        <w:spacing w:before="5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465" w:right="322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(1,n)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accuracy_values_nofinetuning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(2,n)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accuracy_value</w:t>
      </w:r>
      <w:r>
        <w:rPr>
          <w:rFonts w:ascii="Courier New" w:eastAsia="Courier New" w:hAnsi="Courier New" w:cs="Courier New"/>
          <w:w w:val="99"/>
          <w:sz w:val="15"/>
          <w:szCs w:val="15"/>
        </w:rPr>
        <w:t>s_finetuned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(3,n)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mean(accuracy_values_pattern1);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(4,n)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mean(accuracy_values_pattern2);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plot(hidden_neurons_1,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(1,:)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,hidden_neurons_1,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(2,:),hidden_neurons_1,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(3,:),hidden_neurons_1,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(4,:))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'Number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'Calculation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Time'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without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fine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fine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layer'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2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layers'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Location'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'southwest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accuracy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plot(hidden_neurons_1,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(1,:)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,hidden_neurons_1,</w:t>
      </w:r>
    </w:p>
    <w:p w:rsidR="00C75945" w:rsidRDefault="00093184">
      <w:pPr>
        <w:spacing w:before="3" w:line="230" w:lineRule="auto"/>
        <w:ind w:left="105" w:right="178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(2,:),hidden_neurons_1,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(3,:),hidden_neurons_1,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(4,:))</w: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xlabel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'Number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'Accuracy'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without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fine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fine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</w:p>
    <w:p w:rsidR="00C75945" w:rsidRDefault="00093184">
      <w:pPr>
        <w:spacing w:line="14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layer'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2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layers'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Location'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'southwest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C75945">
      <w:pPr>
        <w:spacing w:before="5" w:line="180" w:lineRule="exact"/>
        <w:rPr>
          <w:sz w:val="18"/>
          <w:szCs w:val="18"/>
        </w:rPr>
      </w:pPr>
    </w:p>
    <w:p w:rsidR="00C75945" w:rsidRDefault="00093184">
      <w:pPr>
        <w:spacing w:before="51" w:line="232" w:lineRule="auto"/>
        <w:ind w:left="105" w:right="65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clear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 xml:space="preserve">all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close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 xml:space="preserve">all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nntraintool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'close'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nnet.guis.closeAllViews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();</w:t>
      </w:r>
    </w:p>
    <w:p w:rsidR="00C75945" w:rsidRDefault="00C75945">
      <w:pPr>
        <w:spacing w:before="3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Load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memory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%[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xTrainImages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tTrain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]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digittrain_dataset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load(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digittrain_dataset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hidden_neurons_1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[20,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50,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100,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150,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200];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hidden_neurons_2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[10,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20,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50,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150];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105" w:right="54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Multiple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loops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results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zeros(4,5);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zeros(4,5);</w:t>
      </w:r>
    </w:p>
    <w:p w:rsidR="00C75945" w:rsidRDefault="00C75945">
      <w:pPr>
        <w:spacing w:before="6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45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executing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normal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networks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1:5</w:t>
      </w:r>
    </w:p>
    <w:p w:rsidR="00C75945" w:rsidRDefault="00C75945">
      <w:pPr>
        <w:spacing w:before="6" w:line="160" w:lineRule="exact"/>
        <w:rPr>
          <w:sz w:val="17"/>
          <w:szCs w:val="17"/>
        </w:rPr>
      </w:pPr>
    </w:p>
    <w:p w:rsidR="00C75945" w:rsidRDefault="00093184">
      <w:pPr>
        <w:spacing w:line="234" w:lineRule="auto"/>
        <w:ind w:left="465" w:right="50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speed_values_nofinetuning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zeros(1,5);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speed_values_finetuned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 speed_values_pattern1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 speed_values_pattern2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232" w:lineRule="auto"/>
        <w:ind w:left="465" w:right="475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540" w:bottom="280" w:left="1340" w:header="0" w:footer="746" w:gutter="0"/>
          <w:cols w:space="720"/>
        </w:sect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accuracy_values_nofinetuning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accuracy_values_finetuned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 accuracy_values_pattern1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 accuracy_values_pattern2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</w:t>
      </w:r>
    </w:p>
    <w:p w:rsidR="00C75945" w:rsidRDefault="00093184">
      <w:pPr>
        <w:spacing w:before="95" w:line="160" w:lineRule="exact"/>
        <w:ind w:left="125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176" style="position:absolute;left:0;text-align:left;margin-left:69.3pt;margin-top:71.95pt;width:456.8pt;height:699.2pt;z-index:-3163;mso-position-horizontal-relative:page;mso-position-vertical-relative:page" coordorigin="1386,1439" coordsize="9136,13984">
            <v:shape id="_x0000_s1180" style="position:absolute;left:1397;top:1449;width:9115;height:0" coordorigin="1397,1449" coordsize="9115,0" path="m1397,1449r9115,e" filled="f" strokeweight=".58pt">
              <v:path arrowok="t"/>
            </v:shape>
            <v:shape id="_x0000_s1179" style="position:absolute;left:1397;top:15413;width:9115;height:0" coordorigin="1397,15413" coordsize="9115,0" path="m1397,15413r9115,e" filled="f" strokeweight=".58pt">
              <v:path arrowok="t"/>
            </v:shape>
            <v:shape id="_x0000_s1178" style="position:absolute;left:1392;top:1445;width:0;height:13973" coordorigin="1392,1445" coordsize="0,13973" path="m1392,1445r,13972e" filled="f" strokeweight=".58pt">
              <v:path arrowok="t"/>
            </v:shape>
            <v:shape id="_x0000_s1177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1:5</w:t>
      </w:r>
    </w:p>
    <w:p w:rsidR="00C75945" w:rsidRDefault="00C75945">
      <w:pPr>
        <w:spacing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485" w:right="49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neurons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n2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hidden_neurons_2(n);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have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weights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randomly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initialized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before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Therefore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results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time.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avoid</w:t>
      </w:r>
    </w:p>
    <w:p w:rsidR="00C75945" w:rsidRDefault="00093184">
      <w:pPr>
        <w:spacing w:before="3" w:line="230" w:lineRule="auto"/>
        <w:ind w:left="485" w:right="218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this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behavior,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explicitly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random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generator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seed.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rng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'default'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485" w:right="64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1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hiddenSize1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100; tic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autoenc1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trainAutoencoder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(xTrainImages,hiddenSize1,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'MaxEpochs'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,200,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'L2WeightRegularization'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,0.004,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'SparsityRegularization'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,4,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'SparsityProportion'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,0.15,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ScaleData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false);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feat1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encode(autoenc1,xTrainImages);</w:t>
      </w:r>
    </w:p>
    <w:p w:rsidR="00C75945" w:rsidRDefault="00C75945">
      <w:pPr>
        <w:spacing w:before="2" w:line="120" w:lineRule="exact"/>
        <w:rPr>
          <w:sz w:val="13"/>
          <w:szCs w:val="13"/>
        </w:rPr>
      </w:pPr>
    </w:p>
    <w:p w:rsidR="00C75945" w:rsidRDefault="00C75945">
      <w:pPr>
        <w:spacing w:line="200" w:lineRule="exact"/>
      </w:pPr>
    </w:p>
    <w:p w:rsidR="00C75945" w:rsidRDefault="00093184">
      <w:pPr>
        <w:spacing w:line="234" w:lineRule="auto"/>
        <w:ind w:left="485" w:right="65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2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hiddenSize2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n2; tic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autoenc2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trainAutoencoder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(feat1,hiddenSize2,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'MaxEpochs'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,200,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'L2WeightRegularization'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,0.002,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'SparsityRegularization'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,4,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'SparsityProportion'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,0.1,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ScaleData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false);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feat2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encode(autoenc2,feat1);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485" w:right="722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3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tic</w:t>
      </w:r>
    </w:p>
    <w:p w:rsidR="00C75945" w:rsidRDefault="00093184">
      <w:pPr>
        <w:spacing w:before="4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softnet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trainSoftmaxLayer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(feat2,tTrain,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'MaxEpochs'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,200);</w:t>
      </w:r>
    </w:p>
    <w:p w:rsidR="00C75945" w:rsidRPr="00292260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  <w:lang w:val="nl-NL"/>
        </w:rPr>
      </w:pP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toc_3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proofErr w:type="spellStart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toc</w:t>
      </w:r>
      <w:proofErr w:type="spellEnd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;</w:t>
      </w:r>
    </w:p>
    <w:p w:rsidR="00C75945" w:rsidRPr="00292260" w:rsidRDefault="00C75945">
      <w:pPr>
        <w:spacing w:before="1" w:line="160" w:lineRule="exact"/>
        <w:rPr>
          <w:sz w:val="16"/>
          <w:szCs w:val="16"/>
          <w:lang w:val="nl-NL"/>
        </w:rPr>
      </w:pPr>
    </w:p>
    <w:p w:rsidR="00C75945" w:rsidRPr="00292260" w:rsidRDefault="00093184">
      <w:pPr>
        <w:ind w:left="485"/>
        <w:rPr>
          <w:rFonts w:ascii="Courier New" w:eastAsia="Courier New" w:hAnsi="Courier New" w:cs="Courier New"/>
          <w:sz w:val="15"/>
          <w:szCs w:val="15"/>
          <w:lang w:val="nl-NL"/>
        </w:rPr>
      </w:pPr>
      <w:r w:rsidRPr="00292260">
        <w:rPr>
          <w:rFonts w:ascii="Courier New" w:eastAsia="Courier New" w:hAnsi="Courier New" w:cs="Courier New"/>
          <w:color w:val="24992D"/>
          <w:w w:val="99"/>
          <w:sz w:val="15"/>
          <w:szCs w:val="15"/>
          <w:lang w:val="nl-NL"/>
        </w:rPr>
        <w:t>%</w:t>
      </w:r>
      <w:r w:rsidRPr="00292260">
        <w:rPr>
          <w:rFonts w:ascii="Courier New" w:eastAsia="Courier New" w:hAnsi="Courier New" w:cs="Courier New"/>
          <w:color w:val="24992D"/>
          <w:sz w:val="15"/>
          <w:szCs w:val="15"/>
          <w:lang w:val="nl-NL"/>
        </w:rPr>
        <w:t xml:space="preserve"> </w:t>
      </w:r>
      <w:proofErr w:type="spellStart"/>
      <w:r w:rsidRPr="00292260">
        <w:rPr>
          <w:rFonts w:ascii="Courier New" w:eastAsia="Courier New" w:hAnsi="Courier New" w:cs="Courier New"/>
          <w:color w:val="24992D"/>
          <w:w w:val="99"/>
          <w:sz w:val="15"/>
          <w:szCs w:val="15"/>
          <w:lang w:val="nl-NL"/>
        </w:rPr>
        <w:t>Deep</w:t>
      </w:r>
      <w:proofErr w:type="spellEnd"/>
      <w:r w:rsidRPr="00292260">
        <w:rPr>
          <w:rFonts w:ascii="Courier New" w:eastAsia="Courier New" w:hAnsi="Courier New" w:cs="Courier New"/>
          <w:color w:val="24992D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color w:val="24992D"/>
          <w:w w:val="99"/>
          <w:sz w:val="15"/>
          <w:szCs w:val="15"/>
          <w:lang w:val="nl-NL"/>
        </w:rPr>
        <w:t>Net</w:t>
      </w:r>
    </w:p>
    <w:p w:rsidR="00C75945" w:rsidRPr="00292260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  <w:lang w:val="nl-NL"/>
        </w:rPr>
      </w:pPr>
      <w:proofErr w:type="spellStart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deepnet</w:t>
      </w:r>
      <w:proofErr w:type="spellEnd"/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stack(autoenc1,autoenc2,softnet);</w:t>
      </w:r>
    </w:p>
    <w:p w:rsidR="00C75945" w:rsidRPr="00292260" w:rsidRDefault="00C75945">
      <w:pPr>
        <w:spacing w:before="4" w:line="160" w:lineRule="exact"/>
        <w:rPr>
          <w:sz w:val="16"/>
          <w:szCs w:val="16"/>
          <w:lang w:val="nl-NL"/>
        </w:rPr>
      </w:pPr>
    </w:p>
    <w:p w:rsidR="00C75945" w:rsidRDefault="00093184">
      <w:pPr>
        <w:spacing w:line="234" w:lineRule="auto"/>
        <w:ind w:left="485" w:right="65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net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imageWidth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28;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imageHeight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28;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inputSize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imageWidth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*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imageHeight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%[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xTestImages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tTest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]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digittest_dataset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load(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digittest_dataset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inputSize,numel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xTestImages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before="1" w:line="234" w:lineRule="auto"/>
        <w:ind w:left="485" w:right="52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1:numel(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xTestImages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(:,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xTestImages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{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}(:);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deepnet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accuracy_values_nofinetuning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100*(1-confusion(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before="3" w:line="230" w:lineRule="auto"/>
        <w:ind w:left="485" w:right="308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without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fine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tuning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speed_values_nofinetuning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(1,j)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toc_1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toc_2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toc_3;</w:t>
      </w:r>
    </w:p>
    <w:p w:rsidR="00C75945" w:rsidRDefault="00C75945">
      <w:pPr>
        <w:spacing w:before="3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fine-tuned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xTrain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inputSize,numel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xTrainImages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1:numel(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xTrainImages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814" w:right="4699"/>
        <w:jc w:val="center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xTrain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(:,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xTrainImages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{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}(:);</w:t>
      </w:r>
    </w:p>
    <w:p w:rsidR="00C75945" w:rsidRDefault="00093184">
      <w:pPr>
        <w:spacing w:before="3" w:line="237" w:lineRule="auto"/>
        <w:ind w:left="485" w:right="77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 xml:space="preserve">end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tic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deepnet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deepnet,xTrain,tTrain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toc_4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deepnet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accuracy_values_finetuned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100*(1-confusion(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speed_values_finetuned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toc_3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toc_4;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%Compare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normal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(1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layers)</w:t>
      </w:r>
    </w:p>
    <w:p w:rsidR="00C75945" w:rsidRDefault="00093184">
      <w:pPr>
        <w:spacing w:before="2" w:line="232" w:lineRule="auto"/>
        <w:ind w:left="485" w:right="54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(100);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net.trainParam.epochs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200; tic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 net=train(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net,xTrain,tTrain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093184">
      <w:pPr>
        <w:spacing w:before="2" w:line="234" w:lineRule="auto"/>
        <w:ind w:left="485" w:right="506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680" w:bottom="280" w:left="1680" w:header="0" w:footer="746" w:gutter="0"/>
          <w:cols w:space="720"/>
        </w:sectPr>
      </w:pPr>
      <w:r>
        <w:rPr>
          <w:rFonts w:ascii="Courier New" w:eastAsia="Courier New" w:hAnsi="Courier New" w:cs="Courier New"/>
          <w:w w:val="99"/>
          <w:sz w:val="15"/>
          <w:szCs w:val="15"/>
        </w:rPr>
        <w:t>speed_values_pattern1(1,j)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toc; y=net(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plotconfusion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093184">
      <w:pPr>
        <w:spacing w:before="95"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171" style="position:absolute;left:0;text-align:left;margin-left:69.3pt;margin-top:432.65pt;width:456.8pt;height:334.65pt;z-index:-3161;mso-position-horizontal-relative:page;mso-position-vertical-relative:page" coordorigin="1386,8653" coordsize="9136,6693">
            <v:shape id="_x0000_s1175" style="position:absolute;left:1397;top:8664;width:9115;height:0" coordorigin="1397,8664" coordsize="9115,0" path="m1397,8664r9115,e" filled="f" strokeweight=".58pt">
              <v:path arrowok="t"/>
            </v:shape>
            <v:shape id="_x0000_s1174" style="position:absolute;left:1397;top:15336;width:9115;height:0" coordorigin="1397,15336" coordsize="9115,0" path="m1397,15336r9115,e" filled="f" strokeweight=".58pt">
              <v:path arrowok="t"/>
            </v:shape>
            <v:shape id="_x0000_s1173" style="position:absolute;left:1392;top:8659;width:0;height:6682" coordorigin="1392,8659" coordsize="0,6682" path="m1392,8659r,6682e" filled="f" strokeweight=".58pt">
              <v:path arrowok="t"/>
            </v:shape>
            <v:shape id="_x0000_s1172" style="position:absolute;left:10517;top:8659;width:0;height:6682" coordorigin="10517,8659" coordsize="0,6682" path="m10517,8659r,6682e" filled="f" strokeweight=".58pt">
              <v:path arrowok="t"/>
            </v:shape>
            <w10:wrap anchorx="page" anchory="page"/>
          </v:group>
        </w:pict>
      </w:r>
      <w:r>
        <w:pict>
          <v:group id="_x0000_s1166" style="position:absolute;left:0;text-align:left;margin-left:69.3pt;margin-top:71.95pt;width:456.8pt;height:351.45pt;z-index:-3162;mso-position-horizontal-relative:page;mso-position-vertical-relative:page" coordorigin="1386,1439" coordsize="9136,7029">
            <v:shape id="_x0000_s1170" style="position:absolute;left:1397;top:1449;width:9115;height:0" coordorigin="1397,1449" coordsize="9115,0" path="m1397,1449r9115,e" filled="f" strokeweight=".58pt">
              <v:path arrowok="t"/>
            </v:shape>
            <v:shape id="_x0000_s1169" style="position:absolute;left:1397;top:8457;width:9115;height:0" coordorigin="1397,8457" coordsize="9115,0" path="m1397,8457r9115,e" filled="f" strokeweight=".58pt">
              <v:path arrowok="t"/>
            </v:shape>
            <v:shape id="_x0000_s1168" style="position:absolute;left:1392;top:1445;width:0;height:7018" coordorigin="1392,1445" coordsize="0,7018" path="m1392,1445r,7017e" filled="f" strokeweight=".58pt">
              <v:path arrowok="t"/>
            </v:shape>
            <v:shape id="_x0000_s1167" style="position:absolute;left:10517;top:1445;width:0;height:7018" coordorigin="10517,1445" coordsize="0,7018" path="m10517,1445r,7017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w w:val="99"/>
          <w:sz w:val="15"/>
          <w:szCs w:val="15"/>
        </w:rPr>
        <w:t>accuracy_values_pattern1(1,j)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100*(1-confusion(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));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Compare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normal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(2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layers)</w:t>
      </w:r>
    </w:p>
    <w:p w:rsidR="00C75945" w:rsidRDefault="00093184">
      <w:pPr>
        <w:spacing w:before="2" w:line="232" w:lineRule="auto"/>
        <w:ind w:left="825" w:right="55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([100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n2]);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net.trainParam.epochs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200; tic net=train(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net,xTrain,tTrain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093184">
      <w:pPr>
        <w:spacing w:before="2" w:line="234" w:lineRule="auto"/>
        <w:ind w:left="825" w:right="52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speed_values_pattern2(1,j)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toc; y=net(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plotconfusion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093184">
      <w:pPr>
        <w:spacing w:line="14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accuracy_values_pattern2(1,j)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100*(1-confusion(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465" w:right="376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(1,n)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speed_values_nofinetuning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(2,n)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speed_values_finetuned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(3,n)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mean(speed_values_pattern1);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(4,n)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mean(speed_values_pattern2);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232" w:lineRule="auto"/>
        <w:ind w:left="465" w:right="322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(1,n)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accuracy_values_nofin</w:t>
      </w:r>
      <w:r>
        <w:rPr>
          <w:rFonts w:ascii="Courier New" w:eastAsia="Courier New" w:hAnsi="Courier New" w:cs="Courier New"/>
          <w:w w:val="99"/>
          <w:sz w:val="15"/>
          <w:szCs w:val="15"/>
        </w:rPr>
        <w:t>etuning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(2,n)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accuracy_values_finetuned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(3,n)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mean(accuracy_values_pattern1);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(4,n)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mean(accuracy_values_pattern2);</w:t>
      </w:r>
    </w:p>
    <w:p w:rsidR="00C75945" w:rsidRDefault="00C75945">
      <w:pPr>
        <w:spacing w:before="3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</w:p>
    <w:p w:rsidR="00C75945" w:rsidRDefault="00093184">
      <w:pPr>
        <w:spacing w:before="3" w:line="230" w:lineRule="auto"/>
        <w:ind w:left="105" w:right="16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plot(hidden_neurons_1,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(1,:)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,hidden_neurons_1,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(2,:),hidden_neurons_1,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(3,:),hidden_neurons_1,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(4,:))</w: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xlabel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'Number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'Calculation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Time'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without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fine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fine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layer'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2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layers'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Location'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'southwest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accuracy</w:t>
      </w:r>
    </w:p>
    <w:p w:rsidR="00C75945" w:rsidRDefault="00093184">
      <w:pPr>
        <w:spacing w:before="1" w:line="234" w:lineRule="auto"/>
        <w:ind w:left="105" w:right="178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plot(hidden_neurons_1,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(1,:)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,hidden_neurons_1,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(2,:),hidden_neurons_1,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(3,:),hidden_neurons_1,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(4,:))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'Number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'Accuracy'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without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fine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fine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1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layer'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2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layers'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Location'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'southwest</w:t>
      </w:r>
      <w:proofErr w:type="spellEnd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Default="00C75945">
      <w:pPr>
        <w:spacing w:before="14" w:line="200" w:lineRule="exact"/>
      </w:pPr>
    </w:p>
    <w:p w:rsidR="00C75945" w:rsidRDefault="00093184">
      <w:pPr>
        <w:spacing w:before="50" w:line="234" w:lineRule="auto"/>
        <w:ind w:left="105" w:right="65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clear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 xml:space="preserve">all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close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 xml:space="preserve">all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nntraintool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'close'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nnet.guis.closeAllViews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();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Load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memory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%[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xTrainImages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tTrain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]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digittrain_dataset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load(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digittrain_dataset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epochs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[50,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100,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200,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500,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1000];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105" w:right="54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Multiple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loops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results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zeros(4,5);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zeros(4,5);</w:t>
      </w:r>
    </w:p>
    <w:p w:rsidR="00C75945" w:rsidRDefault="00C75945">
      <w:pPr>
        <w:spacing w:before="6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45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executing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normal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networks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1:5</w:t>
      </w:r>
    </w:p>
    <w:p w:rsidR="00C75945" w:rsidRDefault="00C75945">
      <w:pPr>
        <w:spacing w:before="6" w:line="160" w:lineRule="exact"/>
        <w:rPr>
          <w:sz w:val="17"/>
          <w:szCs w:val="17"/>
        </w:rPr>
      </w:pPr>
    </w:p>
    <w:p w:rsidR="00C75945" w:rsidRDefault="00093184">
      <w:pPr>
        <w:spacing w:line="234" w:lineRule="auto"/>
        <w:ind w:left="465" w:right="50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speed_values_nofinetuning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zeros(1,5);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speed_values_finetuned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 speed_values_pattern1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 speed_values_pattern2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232" w:lineRule="auto"/>
        <w:ind w:left="465" w:right="475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accuracy_values_nofinetuning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zeros(1,5);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accuracy_values_finetuned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 accuracy_values_pattern1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 accuracy_values_pattern2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zeros(1,5);</w:t>
      </w:r>
    </w:p>
    <w:p w:rsidR="00C75945" w:rsidRDefault="00C75945">
      <w:pPr>
        <w:spacing w:before="3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1:5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6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epochs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e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epochs(n);</w:t>
      </w:r>
    </w:p>
    <w:p w:rsidR="00C75945" w:rsidRDefault="00093184">
      <w:pPr>
        <w:spacing w:before="4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have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weights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randomly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initialized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before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training.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Therefore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results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time.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avoid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behavior,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explicitly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random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generator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seed.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rng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'default'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825" w:right="655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54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1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hiddenSize1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100; tic</w:t>
      </w:r>
    </w:p>
    <w:p w:rsidR="00C75945" w:rsidRDefault="00093184">
      <w:pPr>
        <w:spacing w:before="95"/>
        <w:ind w:left="485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161" style="position:absolute;left:0;text-align:left;margin-left:69.3pt;margin-top:71.95pt;width:456.8pt;height:699.2pt;z-index:-3160;mso-position-horizontal-relative:page;mso-position-vertical-relative:page" coordorigin="1386,1439" coordsize="9136,13984">
            <v:shape id="_x0000_s1165" style="position:absolute;left:1397;top:1449;width:9115;height:0" coordorigin="1397,1449" coordsize="9115,0" path="m1397,1449r9115,e" filled="f" strokeweight=".58pt">
              <v:path arrowok="t"/>
            </v:shape>
            <v:shape id="_x0000_s1164" style="position:absolute;left:1397;top:15413;width:9115;height:0" coordorigin="1397,15413" coordsize="9115,0" path="m1397,15413r9115,e" filled="f" strokeweight=".58pt">
              <v:path arrowok="t"/>
            </v:shape>
            <v:shape id="_x0000_s1163" style="position:absolute;left:1392;top:1445;width:0;height:13973" coordorigin="1392,1445" coordsize="0,13973" path="m1392,1445r,13972e" filled="f" strokeweight=".58pt">
              <v:path arrowok="t"/>
            </v:shape>
            <v:shape id="_x0000_s1162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w w:val="99"/>
          <w:sz w:val="15"/>
          <w:szCs w:val="15"/>
        </w:rPr>
        <w:t>autoenc1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trainAutoencoder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(xTrainImages,hiddenSize1,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MaxEpochs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,e,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'L2WeightRegularization'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,0.004,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'SparsityRegularization'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,4,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'SparsityProportion'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,0.15,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ScaleData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false);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feat1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encode(autoenc1,xTrainImages);</w:t>
      </w:r>
    </w:p>
    <w:p w:rsidR="00C75945" w:rsidRDefault="00C75945">
      <w:pPr>
        <w:spacing w:before="8" w:line="120" w:lineRule="exact"/>
        <w:rPr>
          <w:sz w:val="12"/>
          <w:szCs w:val="12"/>
        </w:rPr>
      </w:pPr>
    </w:p>
    <w:p w:rsidR="00C75945" w:rsidRDefault="00C75945">
      <w:pPr>
        <w:spacing w:line="200" w:lineRule="exact"/>
      </w:pPr>
    </w:p>
    <w:p w:rsidR="00C75945" w:rsidRDefault="00093184">
      <w:pPr>
        <w:spacing w:line="234" w:lineRule="auto"/>
        <w:ind w:left="485" w:right="65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2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hiddenSize2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50; tic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autoenc2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trainAutoencoder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(feat1,hiddenSize2,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MaxEpochs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,e,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'L2WeightRegularization'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,0.002,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'SparsityRegularization'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,4,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'SparsityProportion'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,0.1,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ScaleData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false);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feat2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encode(autoenc2,feat1);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485" w:right="722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3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tic</w:t>
      </w:r>
    </w:p>
    <w:p w:rsidR="00C75945" w:rsidRDefault="00093184">
      <w:pPr>
        <w:spacing w:before="10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softnet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trainSoftmaxLayer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(feat2,tTrain,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'MaxEpochs'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,e);</w:t>
      </w:r>
    </w:p>
    <w:p w:rsidR="00C75945" w:rsidRPr="00292260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  <w:lang w:val="nl-NL"/>
        </w:rPr>
      </w:pP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toc_3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proofErr w:type="spellStart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toc</w:t>
      </w:r>
      <w:proofErr w:type="spellEnd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;</w:t>
      </w:r>
    </w:p>
    <w:p w:rsidR="00C75945" w:rsidRPr="00292260" w:rsidRDefault="00C75945">
      <w:pPr>
        <w:spacing w:before="1" w:line="160" w:lineRule="exact"/>
        <w:rPr>
          <w:sz w:val="16"/>
          <w:szCs w:val="16"/>
          <w:lang w:val="nl-NL"/>
        </w:rPr>
      </w:pPr>
    </w:p>
    <w:p w:rsidR="00C75945" w:rsidRPr="00292260" w:rsidRDefault="00093184">
      <w:pPr>
        <w:ind w:left="485"/>
        <w:rPr>
          <w:rFonts w:ascii="Courier New" w:eastAsia="Courier New" w:hAnsi="Courier New" w:cs="Courier New"/>
          <w:sz w:val="15"/>
          <w:szCs w:val="15"/>
          <w:lang w:val="nl-NL"/>
        </w:rPr>
      </w:pPr>
      <w:r w:rsidRPr="00292260">
        <w:rPr>
          <w:rFonts w:ascii="Courier New" w:eastAsia="Courier New" w:hAnsi="Courier New" w:cs="Courier New"/>
          <w:color w:val="24992D"/>
          <w:w w:val="99"/>
          <w:sz w:val="15"/>
          <w:szCs w:val="15"/>
          <w:lang w:val="nl-NL"/>
        </w:rPr>
        <w:t>%</w:t>
      </w:r>
      <w:r w:rsidRPr="00292260">
        <w:rPr>
          <w:rFonts w:ascii="Courier New" w:eastAsia="Courier New" w:hAnsi="Courier New" w:cs="Courier New"/>
          <w:color w:val="24992D"/>
          <w:sz w:val="15"/>
          <w:szCs w:val="15"/>
          <w:lang w:val="nl-NL"/>
        </w:rPr>
        <w:t xml:space="preserve"> </w:t>
      </w:r>
      <w:proofErr w:type="spellStart"/>
      <w:r w:rsidRPr="00292260">
        <w:rPr>
          <w:rFonts w:ascii="Courier New" w:eastAsia="Courier New" w:hAnsi="Courier New" w:cs="Courier New"/>
          <w:color w:val="24992D"/>
          <w:w w:val="99"/>
          <w:sz w:val="15"/>
          <w:szCs w:val="15"/>
          <w:lang w:val="nl-NL"/>
        </w:rPr>
        <w:t>Deep</w:t>
      </w:r>
      <w:proofErr w:type="spellEnd"/>
      <w:r w:rsidRPr="00292260">
        <w:rPr>
          <w:rFonts w:ascii="Courier New" w:eastAsia="Courier New" w:hAnsi="Courier New" w:cs="Courier New"/>
          <w:color w:val="24992D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color w:val="24992D"/>
          <w:w w:val="99"/>
          <w:sz w:val="15"/>
          <w:szCs w:val="15"/>
          <w:lang w:val="nl-NL"/>
        </w:rPr>
        <w:t>Net</w:t>
      </w:r>
    </w:p>
    <w:p w:rsidR="00C75945" w:rsidRPr="00292260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  <w:lang w:val="nl-NL"/>
        </w:rPr>
      </w:pPr>
      <w:proofErr w:type="spellStart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deepnet</w:t>
      </w:r>
      <w:proofErr w:type="spellEnd"/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stack(autoenc1,autoenc2,softnet);</w:t>
      </w:r>
    </w:p>
    <w:p w:rsidR="00C75945" w:rsidRPr="00292260" w:rsidRDefault="00C75945">
      <w:pPr>
        <w:spacing w:before="4" w:line="160" w:lineRule="exact"/>
        <w:rPr>
          <w:sz w:val="16"/>
          <w:szCs w:val="16"/>
          <w:lang w:val="nl-NL"/>
        </w:rPr>
      </w:pPr>
    </w:p>
    <w:p w:rsidR="00C75945" w:rsidRDefault="00093184">
      <w:pPr>
        <w:spacing w:line="234" w:lineRule="auto"/>
        <w:ind w:left="485" w:right="65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net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imageWidth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28;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imageHeight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28;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inputSize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imageWidth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*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imageHeight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%[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xTestImages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tTest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]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digittest_dataset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load(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digittest_dataset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inputSize,numel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xTestImages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1:numel(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xTestImages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(:,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xTestImages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}(:);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end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deepnet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accuracy_values_nofinetuning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100*(1-confusion(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Speed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without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fine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tuning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speed_values_nofinetuning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toc_3;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fine-tuned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xTrain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inputSize,numel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xTrainImages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1:numel(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xTrainImages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40" w:lineRule="exact"/>
        <w:ind w:left="814" w:right="4699"/>
        <w:jc w:val="center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xTrain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(:,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xTrainImages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}(:);</w:t>
      </w:r>
    </w:p>
    <w:p w:rsidR="00C75945" w:rsidRDefault="00093184">
      <w:pPr>
        <w:spacing w:line="160" w:lineRule="exact"/>
        <w:ind w:left="485" w:right="77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 xml:space="preserve">end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tic</w:t>
      </w:r>
    </w:p>
    <w:p w:rsidR="00C75945" w:rsidRDefault="00093184">
      <w:pPr>
        <w:spacing w:before="10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deepnet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train(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deepnet,xTrain,tTrain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toc_4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deepnet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accuracy_values_finetuned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100*(1-confusion(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speed_values_finetuned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toc_3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toc_4;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%Compare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normal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(1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layers)</w:t>
      </w:r>
    </w:p>
    <w:p w:rsidR="00C75945" w:rsidRPr="00292260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  <w:lang w:val="nl-NL"/>
        </w:rPr>
      </w:pP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net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proofErr w:type="spellStart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patternnet</w:t>
      </w:r>
      <w:proofErr w:type="spellEnd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(100);</w:t>
      </w:r>
    </w:p>
    <w:p w:rsidR="00C75945" w:rsidRPr="00292260" w:rsidRDefault="00093184">
      <w:pPr>
        <w:spacing w:before="1" w:line="234" w:lineRule="auto"/>
        <w:ind w:left="485" w:right="5425"/>
        <w:rPr>
          <w:rFonts w:ascii="Courier New" w:eastAsia="Courier New" w:hAnsi="Courier New" w:cs="Courier New"/>
          <w:sz w:val="15"/>
          <w:szCs w:val="15"/>
          <w:lang w:val="nl-NL"/>
        </w:rPr>
      </w:pPr>
      <w:proofErr w:type="spellStart"/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net.trainParam.epochs</w:t>
      </w:r>
      <w:proofErr w:type="spellEnd"/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e; tic</w:t>
      </w: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 xml:space="preserve"> net=train(</w:t>
      </w:r>
      <w:proofErr w:type="spellStart"/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net,xTrain,tTrain</w:t>
      </w:r>
      <w:proofErr w:type="spellEnd"/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speed_values_pattern1(1,j)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y=net(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plotconfusion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accuracy_values_pattern1(1,j)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100*(1-confusion(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Compare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normal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(2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layers)</w:t>
      </w:r>
    </w:p>
    <w:p w:rsidR="00C75945" w:rsidRPr="00292260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  <w:lang w:val="nl-NL"/>
        </w:rPr>
      </w:pP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net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proofErr w:type="spellStart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patternnet</w:t>
      </w:r>
      <w:proofErr w:type="spellEnd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([100</w:t>
      </w:r>
      <w:r w:rsidRPr="00292260">
        <w:rPr>
          <w:rFonts w:ascii="Courier New" w:eastAsia="Courier New" w:hAnsi="Courier New" w:cs="Courier New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50]);</w:t>
      </w:r>
    </w:p>
    <w:p w:rsidR="00C75945" w:rsidRPr="00292260" w:rsidRDefault="00093184">
      <w:pPr>
        <w:spacing w:before="1" w:line="234" w:lineRule="auto"/>
        <w:ind w:left="485" w:right="5425"/>
        <w:rPr>
          <w:rFonts w:ascii="Courier New" w:eastAsia="Courier New" w:hAnsi="Courier New" w:cs="Courier New"/>
          <w:sz w:val="15"/>
          <w:szCs w:val="15"/>
          <w:lang w:val="nl-NL"/>
        </w:rPr>
      </w:pPr>
      <w:proofErr w:type="spellStart"/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net.trainParam.epochs</w:t>
      </w:r>
      <w:proofErr w:type="spellEnd"/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e; tic net=train(</w:t>
      </w:r>
      <w:proofErr w:type="spellStart"/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net,xTrain,tTrain</w:t>
      </w:r>
      <w:proofErr w:type="spellEnd"/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speed_values_pattern2(1,j)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y=net(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plotconfusion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accuracy_values_pattern2(1,j)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100*(1-confusion(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tTest,y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));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12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680" w:bottom="280" w:left="1680" w:header="0" w:footer="746" w:gutter="0"/>
          <w:cols w:space="720"/>
        </w:sect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87" w:line="232" w:lineRule="auto"/>
        <w:ind w:left="465" w:right="3764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156" style="position:absolute;left:0;text-align:left;margin-left:69.3pt;margin-top:325.4pt;width:456.8pt;height:442.4pt;z-index:-3158;mso-position-horizontal-relative:page;mso-position-vertical-relative:page" coordorigin="1386,6508" coordsize="9136,8848">
            <v:shape id="_x0000_s1160" style="position:absolute;left:1397;top:6518;width:9115;height:0" coordorigin="1397,6518" coordsize="9115,0" path="m1397,6518r9115,e" filled="f" strokeweight=".58pt">
              <v:path arrowok="t"/>
            </v:shape>
            <v:shape id="_x0000_s1159" style="position:absolute;left:1397;top:15345;width:9115;height:0" coordorigin="1397,15345" coordsize="9115,0" path="m1397,15345r9115,e" filled="f" strokeweight=".58pt">
              <v:path arrowok="t"/>
            </v:shape>
            <v:shape id="_x0000_s1158" style="position:absolute;left:1392;top:6513;width:0;height:8837" coordorigin="1392,6513" coordsize="0,8837" path="m1392,6513r,8837e" filled="f" strokeweight=".58pt">
              <v:path arrowok="t"/>
            </v:shape>
            <v:shape id="_x0000_s1157" style="position:absolute;left:10517;top:6513;width:0;height:8837" coordorigin="10517,6513" coordsize="0,8837" path="m10517,6513r,8837e" filled="f" strokeweight=".58pt">
              <v:path arrowok="t"/>
            </v:shape>
            <w10:wrap anchorx="page" anchory="page"/>
          </v:group>
        </w:pict>
      </w:r>
      <w:r>
        <w:pict>
          <v:group id="_x0000_s1151" style="position:absolute;left:0;text-align:left;margin-left:69.3pt;margin-top:71.95pt;width:456.8pt;height:235.55pt;z-index:-3159;mso-position-horizontal-relative:page;mso-position-vertical-relative:page" coordorigin="1386,1439" coordsize="9136,4711">
            <v:shape id="_x0000_s1155" style="position:absolute;left:1397;top:1449;width:9115;height:0" coordorigin="1397,1449" coordsize="9115,0" path="m1397,1449r9115,e" filled="f" strokeweight=".58pt">
              <v:path arrowok="t"/>
            </v:shape>
            <v:shape id="_x0000_s1154" style="position:absolute;left:1397;top:6139;width:9115;height:0" coordorigin="1397,6139" coordsize="9115,0" path="m1397,6139r9115,e" filled="f" strokeweight=".58pt">
              <v:path arrowok="t"/>
            </v:shape>
            <v:shape id="_x0000_s1153" style="position:absolute;left:1392;top:1445;width:0;height:4699" coordorigin="1392,1445" coordsize="0,4699" path="m1392,1445r,4699e" filled="f" strokeweight=".58pt">
              <v:path arrowok="t"/>
            </v:shape>
            <v:shape id="_x0000_s1152" style="position:absolute;left:10517;top:1445;width:0;height:4699" coordorigin="10517,1445" coordsize="0,4699" path="m10517,1445r,4699e" filled="f" strokeweight=".58pt">
              <v:path arrowok="t"/>
            </v:shape>
            <w10:wrap anchorx="page" anchory="page"/>
          </v:group>
        </w:pic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(1,n)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speed_values_nofinetuning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(2,n)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speed_values_finetuned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(3,n)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mean(speed_values_pattern1);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(4,n)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mean(speed_values_pattern2);</w:t>
      </w:r>
    </w:p>
    <w:p w:rsidR="00C75945" w:rsidRDefault="00C75945">
      <w:pPr>
        <w:spacing w:before="5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465" w:right="322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(1,n)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accuracy_values_nofin</w:t>
      </w:r>
      <w:r>
        <w:rPr>
          <w:rFonts w:ascii="Courier New" w:eastAsia="Courier New" w:hAnsi="Courier New" w:cs="Courier New"/>
          <w:w w:val="99"/>
          <w:sz w:val="15"/>
          <w:szCs w:val="15"/>
        </w:rPr>
        <w:t>etuning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(2,n)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accuracy_values_finetuned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(3,n)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mean(accuracy_values_pattern1);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(4,n)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mean(accuracy_values_pattern2);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plot(epochs,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(1,:)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,epochs,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(2,:),epochs,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(3,:),epochs,</w:t>
      </w:r>
    </w:p>
    <w:p w:rsidR="00C75945" w:rsidRDefault="00093184">
      <w:pPr>
        <w:spacing w:before="1" w:line="234" w:lineRule="auto"/>
        <w:ind w:left="105" w:right="64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speed_results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(4,:))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xlabel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'Epochs'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'Calculation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Time'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without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fine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fine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layer'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2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layers'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Location'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'northwest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accuracy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plot(epochs,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(1,:)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,epochs,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(2,:),epochs,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(3,:),epochs,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accuracy_results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(4,:))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'Epochs'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'Accuracy'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without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fine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Stacked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Autoencoders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fine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tuning'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layer'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'y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2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layers'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Location'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'southwest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before="28"/>
        <w:ind w:left="784" w:right="6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99"/>
          <w:sz w:val="28"/>
          <w:szCs w:val="28"/>
        </w:rPr>
        <w:t>6.4.2.Answers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to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questions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in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section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2.2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of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the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exercise</w:t>
      </w:r>
    </w:p>
    <w:p w:rsidR="00C75945" w:rsidRDefault="00093184">
      <w:pPr>
        <w:spacing w:before="75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Category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Classification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Learning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example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shows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how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pre-trained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Convolutional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Network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(CNN)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extractor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category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classifier.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Copyright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2016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MathWorks,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Inc.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Overview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Convolutional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(CNN)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powerful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machine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learning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technique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field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learning.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large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collections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diverse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large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collections,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learn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rich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representations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wide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range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These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representations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often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outperform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hand-crafted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such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HOG,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LBP,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SURF.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easy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way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leverage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power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CNNs,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without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investing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effort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pre-trained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extractor.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example,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Caltech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101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categories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multiclass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linear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SVM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extracted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approach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category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follows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standard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practice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off-the-shelf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extracted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example,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&lt;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matlab:showdemo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('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ImageCategoryClassificationExample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')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Category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Features&gt;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example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SURF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within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framework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multiclass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SVM.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difference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here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instead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such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HOG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SURF,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extracted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example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will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show,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provides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close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100%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accuracy,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which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higher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accuracy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achieved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SURF.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Note: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example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requires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Toolbox(TM),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Parallel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Computing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Toolbox(TM),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Statistics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Machine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Learning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Toolbox(TM),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CUDA-capable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GPU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card.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Download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category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will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&lt;http://www.vision.caltech.edu/Image_Datasets/Caltech101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Caltech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101&gt;.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Caltech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101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most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widely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cited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sets,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collected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Fei-Fei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Li,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Marco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Andreetto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Marc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'Aurelio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Ranzato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.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Download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compressed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following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location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url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'http://www.vision.caltech.edu/Image_Datasets/Caltech101/101_ObjectCategories.tar.gz'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output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temporary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folder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outputFolder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fullfile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tempdir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'caltech101'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define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output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folder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Note: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Download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depends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internet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connection.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next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commands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MATLAB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download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will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block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MATLAB.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Alternatively,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web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browser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download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dataset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local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disk.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file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downloaded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web,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change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outputFolder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variable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above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location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downloaded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file.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540" w:right="154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~exist(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outputFolder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dir</w:t>
      </w:r>
      <w:proofErr w:type="spellEnd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download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only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once</w:t>
      </w:r>
    </w:p>
    <w:p w:rsidR="00C75945" w:rsidRDefault="00C75945">
      <w:pPr>
        <w:spacing w:line="200" w:lineRule="exact"/>
      </w:pPr>
    </w:p>
    <w:p w:rsidR="00C75945" w:rsidRDefault="00C75945">
      <w:pPr>
        <w:spacing w:before="7" w:line="220" w:lineRule="exact"/>
        <w:rPr>
          <w:sz w:val="22"/>
          <w:szCs w:val="22"/>
        </w:rPr>
      </w:pPr>
    </w:p>
    <w:p w:rsidR="00C75945" w:rsidRDefault="00093184">
      <w:pPr>
        <w:spacing w:line="160" w:lineRule="exact"/>
        <w:ind w:left="105"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95"/>
        <w:rPr>
          <w:rFonts w:ascii="Courier New" w:eastAsia="Courier New" w:hAnsi="Courier New" w:cs="Courier New"/>
          <w:sz w:val="15"/>
          <w:szCs w:val="15"/>
        </w:rPr>
      </w:pPr>
      <w:r>
        <w:br w:type="column"/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disp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'Downloading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126MB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Caltech101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set...'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680" w:bottom="280" w:left="1340" w:header="0" w:footer="746" w:gutter="0"/>
          <w:cols w:num="2" w:space="720" w:equalWidth="0">
            <w:col w:w="375" w:space="89"/>
            <w:col w:w="8436"/>
          </w:cols>
        </w:sect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untar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url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outputFolder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pict>
          <v:group id="_x0000_s1146" style="position:absolute;margin-left:69.3pt;margin-top:71.95pt;width:456.8pt;height:699.2pt;z-index:-3157;mso-position-horizontal-relative:page;mso-position-vertical-relative:page" coordorigin="1386,1439" coordsize="9136,13984">
            <v:shape id="_x0000_s1150" style="position:absolute;left:1397;top:1449;width:9115;height:0" coordorigin="1397,1449" coordsize="9115,0" path="m1397,1449r9115,e" filled="f" strokeweight=".58pt">
              <v:path arrowok="t"/>
            </v:shape>
            <v:shape id="_x0000_s1149" style="position:absolute;left:1397;top:15413;width:9115;height:0" coordorigin="1397,15413" coordsize="9115,0" path="m1397,15413r9115,e" filled="f" strokeweight=".58pt">
              <v:path arrowok="t"/>
            </v:shape>
            <v:shape id="_x0000_s1148" style="position:absolute;left:1392;top:1445;width:0;height:13973" coordorigin="1392,1445" coordsize="0,13973" path="m1392,1445r,13972e" filled="f" strokeweight=".58pt">
              <v:path arrowok="t"/>
            </v:shape>
            <v:shape id="_x0000_s1147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Load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Images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Instead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operating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all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Caltech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101,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which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consuming,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three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categories: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airplanes,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ferry,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laptop.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category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will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distinguish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amongst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six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categories.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rootFolder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fullfile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outputFolder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'101_ObjectCategories'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'airplanes'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'ferry'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'laptop'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Create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ImageDatastore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help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manage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Because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ImageDatastore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operates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file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locations,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not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loaded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memory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until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read,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making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efficient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large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collections.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imds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imageDatastore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fullfile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rootFolder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categories),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LabelSource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foldernames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imds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variable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now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contains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category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labels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associated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labels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automatically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assigned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folder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files.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countEachLabel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summarize</w:t>
      </w:r>
    </w:p>
    <w:p w:rsidR="00C75945" w:rsidRDefault="00093184">
      <w:pPr>
        <w:spacing w:before="3" w:line="230" w:lineRule="auto"/>
        <w:ind w:left="105" w:right="55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images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category.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tbl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countEachLabel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imds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Because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imds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above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contains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unequal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category,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let's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adjust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it,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balanced.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minSetCount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min(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tbl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{:,2});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determine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smallest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images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category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splitEachLabel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method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trim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imds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splitEachLabel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imds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minSetCount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'randomize'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29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Notice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now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has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exactly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same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images.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countEachLabel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imds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Below,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example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three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categories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included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dataset.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38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instance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category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airplanes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find(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imds.Labels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'airplanes'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1);</w:t>
      </w:r>
    </w:p>
    <w:p w:rsidR="00C75945" w:rsidRDefault="00093184">
      <w:pPr>
        <w:spacing w:before="4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ferry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find(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imds.Labels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'ferry'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laptop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find(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imds.Labels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'laptop'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1);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105" w:right="61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figure subplot(1,3,1);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imshow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imds.Files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{airplanes}) subplot(1,3,2);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imshow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imds.Files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{ferry}) subplot(1,3,3);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imshow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imds.Files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{laptop})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Download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Pre-trained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Convolutional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(CNN)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Now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prepared,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will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download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pre-trained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model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example.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several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pre-trained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networks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that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have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gained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popularity.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Most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have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been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ImageNet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dataset,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which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1000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object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categories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1.2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million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images[1].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"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AlexNet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"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such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model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downloaded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MatConvNet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[2,3]: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Location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pre-trained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"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AlexNet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"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cnnURL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'http://www.vlfeat.org/matconvnet/models/beta16/imagenet-caffe-alex.mat'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model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temporary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folder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cnnMatFile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fullfile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tempdir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imagenet-caffe-alex.mat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Note: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Download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depends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internet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connection.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next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commands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MATLAB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download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will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block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MATLAB.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Alternatively,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web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browser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download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dataset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local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disk.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file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downloaded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web,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change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cnnMatFile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variable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above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location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downloaded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file.</w:t>
      </w:r>
    </w:p>
    <w:p w:rsidR="00C75945" w:rsidRDefault="00093184">
      <w:pPr>
        <w:spacing w:before="1" w:line="234" w:lineRule="auto"/>
        <w:ind w:left="465" w:right="4255" w:hanging="36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~exist(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cnnMatFile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'file'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download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only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once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disp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'Downloading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pre-trained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model...'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websave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cnnMatFile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cnnURL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Load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Pre-trained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CNN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model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saved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MatConvNet's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format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[3].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Load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MatConvNet</w:t>
      </w:r>
      <w:proofErr w:type="spellEnd"/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|convnet|,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SeriesNetwork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object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Network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Toolbox(TM),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helper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function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helperImportMatConvNet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</w:p>
    <w:p w:rsidR="00C75945" w:rsidRDefault="00093184">
      <w:pPr>
        <w:spacing w:before="95"/>
        <w:ind w:left="105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141" style="position:absolute;left:0;text-align:left;margin-left:69.3pt;margin-top:71.95pt;width:456.8pt;height:699.2pt;z-index:-3156;mso-position-horizontal-relative:page;mso-position-vertical-relative:page" coordorigin="1386,1439" coordsize="9136,13984">
            <v:shape id="_x0000_s1145" style="position:absolute;left:1397;top:1449;width:9115;height:0" coordorigin="1397,1449" coordsize="9115,0" path="m1397,1449r9115,e" filled="f" strokeweight=".58pt">
              <v:path arrowok="t"/>
            </v:shape>
            <v:shape id="_x0000_s1144" style="position:absolute;left:1397;top:15413;width:9115;height:0" coordorigin="1397,15413" coordsize="9115,0" path="m1397,15413r9115,e" filled="f" strokeweight=".58pt">
              <v:path arrowok="t"/>
            </v:shape>
            <v:shape id="_x0000_s1143" style="position:absolute;left:1392;top:1445;width:0;height:13973" coordorigin="1392,1445" coordsize="0,13973" path="m1392,1445r,13972e" filled="f" strokeweight=".58pt">
              <v:path arrowok="t"/>
            </v:shape>
            <v:shape id="_x0000_s1142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SeriesNetwork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object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used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inspect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architecture,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new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extract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activations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specific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layers.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46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Load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MatConvNet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SeriesNetwork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convnet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helperImportMatConvNet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cnnMatFile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convnet.Layers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defines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architecture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CNN.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63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View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architecture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convnet.Layers</w:t>
      </w:r>
      <w:proofErr w:type="spellEnd"/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defines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input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dimensions.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different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input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size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requirements.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example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requires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input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227-by-227-by-3.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65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Inspect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layer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convnet.Layers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(1)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intermediate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make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up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bulk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series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convolutional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layers,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interspersed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rectified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linear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units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ReLU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max-pooling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[2].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Following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3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fully-connected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layers.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final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properties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depend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task.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example,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model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loaded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solve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1000-way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problem.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Thus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1000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ImageNet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dataset.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659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Inspect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layer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convnet.Layers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(end)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37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class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names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ImageNet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classification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task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numel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convnet.Layers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(end).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ClassNames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Note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model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not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going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original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task.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going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re-purposed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solve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different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task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Caltech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101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dataset.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Pre-process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Images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CNN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mentioned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above,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|convnet|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only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process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RGB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227-by-227.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avoid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re-saving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all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Caltech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101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format,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setup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imds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read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function,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imds.ReadFcn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pre-process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on-the-fly.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imds.ReadFcn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called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every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read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ImageDatastore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|.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ImageDatastore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ReadFcn</w:t>
      </w:r>
      <w:proofErr w:type="spellEnd"/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imds.ReadFcn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@(filename)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readAndPreprocessImage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(filename);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Prepare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Split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Pick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30%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remainder,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70%,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Randomize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split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avoid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biasing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results.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will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processed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model.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trainingSet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testSet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]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splitEachLabel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imds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0.3,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'randomize'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Extract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CNN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produces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response,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activation,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input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However,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only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few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within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suitable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extraction.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beginning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capture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basic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such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edges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blobs.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visualize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filter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weights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convolutional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help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build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up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intuition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why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extracted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work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well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recognition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tasks.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Note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that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visualizing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deeper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weights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beyond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scope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example.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read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more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about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work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Zeiler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Fergus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[4].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33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Get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weights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second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convolutional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layer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w1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convnet.Layers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(2).Weights;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44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Scale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resize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weights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visualization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w1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mat2gray(w1);</w:t>
      </w:r>
    </w:p>
    <w:p w:rsidR="00C75945" w:rsidRDefault="00093184">
      <w:pPr>
        <w:spacing w:before="4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w1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imresize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(w1,5);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Display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montage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weights.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96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individual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</w:p>
    <w:p w:rsidR="00C75945" w:rsidRDefault="00093184">
      <w:pPr>
        <w:spacing w:before="3" w:line="230" w:lineRule="auto"/>
        <w:ind w:left="105" w:right="61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weights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layer.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figure</w: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montage(w1)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68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'First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convolutional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weights'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before="95"/>
        <w:ind w:left="105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136" style="position:absolute;left:0;text-align:left;margin-left:69.3pt;margin-top:71.95pt;width:456.8pt;height:699.2pt;z-index:-3155;mso-position-horizontal-relative:page;mso-position-vertical-relative:page" coordorigin="1386,1439" coordsize="9136,13984">
            <v:shape id="_x0000_s1140" style="position:absolute;left:1397;top:1449;width:9115;height:0" coordorigin="1397,1449" coordsize="9115,0" path="m1397,1449r9115,e" filled="f" strokeweight=".58pt">
              <v:path arrowok="t"/>
            </v:shape>
            <v:shape id="_x0000_s1139" style="position:absolute;left:1397;top:15413;width:9115;height:0" coordorigin="1397,15413" coordsize="9115,0" path="m1397,15413r9115,e" filled="f" strokeweight=".58pt">
              <v:path arrowok="t"/>
            </v:shape>
            <v:shape id="_x0000_s1138" style="position:absolute;left:1392;top:1445;width:0;height:13973" coordorigin="1392,1445" coordsize="0,13973" path="m1392,1445r,13972e" filled="f" strokeweight=".58pt">
              <v:path arrowok="t"/>
            </v:shape>
            <v:shape id="_x0000_s1137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Notice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how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learned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filters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capturing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blob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edge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"primitive"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processed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deeper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layers,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which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combine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early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higher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level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higher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level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better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suited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recognition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tasks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because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combine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all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primitive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richer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representation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[5].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easily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extract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deeper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|activations|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method.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Selecting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which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choose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design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choice,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but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typically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starting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right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before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good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place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start.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|convnet|,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named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'fc7'.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Let's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extract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featureLayer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'fc7';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trainingFeatures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activations(convnet,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trainingSet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featureLayer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   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MiniBatchSize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32,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OutputAs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'columns');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Note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activations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computed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GPU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MiniBatchSize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32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ensure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GPU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memory.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lower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MiniBatchSize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GPU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runs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out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memory.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Also,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activations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output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arranged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columns.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helps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speed-up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multiclass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linear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SVM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follows.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Multiclass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SVM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Next,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multiclass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SVM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classifier.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fast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Stochastic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Gradient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Descent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solver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setting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fitcecoc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function's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'Learners'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parameter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'Linear'.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helps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speed-up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when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working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high-dimensional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vectors,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which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have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length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4096.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Get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labels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trainingSet</w:t>
      </w:r>
      <w:proofErr w:type="spellEnd"/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trainingLabels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trainingSet.Labels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multiclass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SVM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fast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linear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solver,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ObservationsIn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'columns'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arrangement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fitcecoc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trainingFeatures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trainingLabels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   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'Learners',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'Linear',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'Coding',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onevsall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Obser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vationsIn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'columns');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Evaluate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Repeat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procedure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earlier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extract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from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testSet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|.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passed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measure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accuracy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classifier.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Extract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testFeatures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activations(convnet,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testSet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featureLayer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'MiniBatchSize',32);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Pass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predictedLabels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predict(classifier,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testFeatures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Get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known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labels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testLabels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testSet.Labels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Tabulate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results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confusion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matrix.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confMat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confusionmat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testLabels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predictedLabels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Convert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confusion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matrix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percentage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form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confMat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hyperlink r:id="rId8">
        <w:proofErr w:type="spellStart"/>
        <w:r>
          <w:rPr>
            <w:rFonts w:ascii="Courier New" w:eastAsia="Courier New" w:hAnsi="Courier New" w:cs="Courier New"/>
            <w:color w:val="24992D"/>
            <w:w w:val="99"/>
            <w:position w:val="1"/>
            <w:sz w:val="15"/>
            <w:szCs w:val="15"/>
          </w:rPr>
          <w:t>bsxfun</w:t>
        </w:r>
        <w:proofErr w:type="spellEnd"/>
        <w:r>
          <w:rPr>
            <w:rFonts w:ascii="Courier New" w:eastAsia="Courier New" w:hAnsi="Courier New" w:cs="Courier New"/>
            <w:color w:val="24992D"/>
            <w:w w:val="99"/>
            <w:position w:val="1"/>
            <w:sz w:val="15"/>
            <w:szCs w:val="15"/>
          </w:rPr>
          <w:t>(@</w:t>
        </w:r>
        <w:proofErr w:type="spellStart"/>
        <w:r>
          <w:rPr>
            <w:rFonts w:ascii="Courier New" w:eastAsia="Courier New" w:hAnsi="Courier New" w:cs="Courier New"/>
            <w:color w:val="24992D"/>
            <w:w w:val="99"/>
            <w:position w:val="1"/>
            <w:sz w:val="15"/>
            <w:szCs w:val="15"/>
          </w:rPr>
          <w:t>rdivide,conf</w:t>
        </w:r>
        <w:r>
          <w:rPr>
            <w:rFonts w:ascii="Courier New" w:eastAsia="Courier New" w:hAnsi="Courier New" w:cs="Courier New"/>
            <w:color w:val="24992D"/>
            <w:w w:val="99"/>
            <w:position w:val="1"/>
            <w:sz w:val="15"/>
            <w:szCs w:val="15"/>
          </w:rPr>
          <w:t>Mat,sum</w:t>
        </w:r>
        <w:proofErr w:type="spellEnd"/>
        <w:r>
          <w:rPr>
            <w:rFonts w:ascii="Courier New" w:eastAsia="Courier New" w:hAnsi="Courier New" w:cs="Courier New"/>
            <w:color w:val="24992D"/>
            <w:w w:val="99"/>
            <w:position w:val="1"/>
            <w:sz w:val="15"/>
            <w:szCs w:val="15"/>
          </w:rPr>
          <w:t>(confMat,2))</w:t>
        </w:r>
      </w:hyperlink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Display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mean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accuracy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diag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confMat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))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Newly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You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now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apply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newly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categorize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new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newImage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fullfile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rootFolder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'airplanes',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'image_0690.jpg');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Pre-process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required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img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readAndPreprocessImage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newImage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Extract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CNN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imageFeatures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activations(convnet,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img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featureLayer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Make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prediction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classifier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label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predict(classifier,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imageFeatures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References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[1]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Deng,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Jia,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al.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"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Imagenet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: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large-scale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hierarchical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database."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Computer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Vision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Pattern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Recognition,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2009.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CVPR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2009.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IEEE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Conference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IEEE,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2009.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68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before="95"/>
        <w:ind w:left="105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131" style="position:absolute;left:0;text-align:left;margin-left:69.3pt;margin-top:244.5pt;width:456.8pt;height:525.2pt;z-index:-3153;mso-position-horizontal-relative:page;mso-position-vertical-relative:page" coordorigin="1386,4890" coordsize="9136,10504">
            <v:shape id="_x0000_s1135" style="position:absolute;left:1397;top:4901;width:9115;height:0" coordorigin="1397,4901" coordsize="9115,0" path="m1397,4901r9115,e" filled="f" strokeweight=".58pt">
              <v:path arrowok="t"/>
            </v:shape>
            <v:shape id="_x0000_s1134" style="position:absolute;left:1397;top:15384;width:9115;height:0" coordorigin="1397,15384" coordsize="9115,0" path="m1397,15384r9115,e" filled="f" strokeweight=".58pt">
              <v:path arrowok="t"/>
            </v:shape>
            <v:shape id="_x0000_s1133" style="position:absolute;left:1392;top:4896;width:0;height:10493" coordorigin="1392,4896" coordsize="0,10493" path="m1392,4896r,10493e" filled="f" strokeweight=".58pt">
              <v:path arrowok="t"/>
            </v:shape>
            <v:shape id="_x0000_s1132" style="position:absolute;left:10517;top:4896;width:0;height:10493" coordorigin="10517,4896" coordsize="0,10493" path="m10517,4896r,10493e" filled="f" strokeweight=".58pt">
              <v:path arrowok="t"/>
            </v:shape>
            <w10:wrap anchorx="page" anchory="page"/>
          </v:group>
        </w:pict>
      </w:r>
      <w:r>
        <w:pict>
          <v:group id="_x0000_s1126" style="position:absolute;left:0;text-align:left;margin-left:69.3pt;margin-top:71.95pt;width:456.8pt;height:127.8pt;z-index:-3154;mso-position-horizontal-relative:page;mso-position-vertical-relative:page" coordorigin="1386,1439" coordsize="9136,2556">
            <v:shape id="_x0000_s1130" style="position:absolute;left:1397;top:1449;width:9115;height:0" coordorigin="1397,1449" coordsize="9115,0" path="m1397,1449r9115,e" filled="f" strokeweight=".58pt">
              <v:path arrowok="t"/>
            </v:shape>
            <v:shape id="_x0000_s1129" style="position:absolute;left:1397;top:3984;width:9115;height:0" coordorigin="1397,3984" coordsize="9115,0" path="m1397,3984r9115,e" filled="f" strokeweight=".58pt">
              <v:path arrowok="t"/>
            </v:shape>
            <v:shape id="_x0000_s1128" style="position:absolute;left:1392;top:1445;width:0;height:2544" coordorigin="1392,1445" coordsize="0,2544" path="m1392,1445r,2544e" filled="f" strokeweight=".58pt">
              <v:path arrowok="t"/>
            </v:shape>
            <v:shape id="_x0000_s1127" style="position:absolute;left:10517;top:1445;width:0;height:2544" coordorigin="10517,1445" coordsize="0,2544" path="m10517,1445r,2544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[2]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Krizhevsky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Alex,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Ilya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Sutskever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Geoffrey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E.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Hinton.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"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Imagenet</w:t>
      </w:r>
      <w:proofErr w:type="spellEnd"/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classification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convolutional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networks."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Advances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information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processing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systems.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2012.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[3]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Vedaldi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Andrea,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Karel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Lenc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"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MatConvNet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-convolutional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neural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networks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MATLAB."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arXiv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preprint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arXiv:1412.4564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(2014).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[4]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Zeiler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Matthew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D.,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Rob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Fergus.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"Visualizing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understanding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convolutional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networks."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Computer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Vision-ECCV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2014.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Springer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International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Publishing,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2014.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818-833.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[5]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Donahue,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Jeff,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al.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"Decaf: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deep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convolutional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activation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feature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generic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visual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recognition."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arXiv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preprint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arXiv:1310.1531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(2013).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displayEndOfDemoMessage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mfilename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)</w:t>
      </w:r>
    </w:p>
    <w:p w:rsidR="00C75945" w:rsidRDefault="00C75945">
      <w:pPr>
        <w:spacing w:before="6" w:line="180" w:lineRule="exact"/>
        <w:rPr>
          <w:sz w:val="19"/>
          <w:szCs w:val="19"/>
        </w:rPr>
      </w:pPr>
    </w:p>
    <w:p w:rsidR="00C75945" w:rsidRDefault="00093184">
      <w:pPr>
        <w:ind w:left="424" w:right="5859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99"/>
          <w:sz w:val="28"/>
          <w:szCs w:val="28"/>
        </w:rPr>
        <w:t>6.5.</w:t>
      </w:r>
      <w:r>
        <w:rPr>
          <w:rFonts w:ascii="Arial" w:eastAsia="Arial" w:hAnsi="Arial" w:cs="Arial"/>
          <w:b/>
          <w:sz w:val="28"/>
          <w:szCs w:val="28"/>
        </w:rPr>
        <w:t xml:space="preserve">        </w:t>
      </w:r>
      <w:r>
        <w:rPr>
          <w:rFonts w:ascii="Arial" w:eastAsia="Arial" w:hAnsi="Arial" w:cs="Arial"/>
          <w:b/>
          <w:w w:val="99"/>
          <w:sz w:val="28"/>
          <w:szCs w:val="28"/>
        </w:rPr>
        <w:t>Final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Project</w:t>
      </w:r>
    </w:p>
    <w:p w:rsidR="00C75945" w:rsidRDefault="00093184">
      <w:pPr>
        <w:spacing w:before="47"/>
        <w:ind w:left="82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99"/>
          <w:sz w:val="28"/>
          <w:szCs w:val="28"/>
        </w:rPr>
        <w:t>6.5.1.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Problem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1: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nonlinear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regression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with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MLP’s</w:t>
      </w:r>
    </w:p>
    <w:p w:rsidR="00C75945" w:rsidRDefault="00093184">
      <w:pPr>
        <w:spacing w:before="65" w:line="160" w:lineRule="exact"/>
        <w:ind w:left="105" w:right="575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loading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data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load(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'Data_Problem1_regression.mat'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new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target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variable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(8*T1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5*T2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4*T3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3*T3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3*T5)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/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(8+5+4+3+3);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449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sets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rng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'default'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before="4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randperm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(size(X1,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1),3000);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deriving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3000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points,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which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can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divided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between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training,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set</w:t>
      </w:r>
    </w:p>
    <w:p w:rsidR="00C75945" w:rsidRDefault="00093184">
      <w:pPr>
        <w:spacing w:before="3" w:line="230" w:lineRule="auto"/>
        <w:ind w:left="105" w:right="7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[X1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X2]'; Y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Y';</w:t>
      </w:r>
    </w:p>
    <w:p w:rsidR="00C75945" w:rsidRDefault="00C75945">
      <w:pPr>
        <w:spacing w:before="3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right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3000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</w:p>
    <w:p w:rsidR="00C75945" w:rsidRDefault="00093184">
      <w:pPr>
        <w:spacing w:before="3" w:line="230" w:lineRule="auto"/>
        <w:ind w:left="105" w:right="76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X(:,index); Y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Y(index);</w:t>
      </w:r>
    </w:p>
    <w:p w:rsidR="00C75945" w:rsidRDefault="00C75945">
      <w:pPr>
        <w:spacing w:before="3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093184">
      <w:pPr>
        <w:spacing w:before="3" w:line="230" w:lineRule="auto"/>
        <w:ind w:left="105" w:right="66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epochs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1000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epochs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1000;</w:t>
      </w:r>
    </w:p>
    <w:p w:rsidR="00C75945" w:rsidRDefault="00C75945">
      <w:pPr>
        <w:spacing w:before="3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transfer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function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("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logsig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"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"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tansig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")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transfer_functions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logsig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tansig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neurons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[5,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20,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50,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100];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algorithms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traingd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traingda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traincgf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traincgp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trainbfg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trainlm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trainbr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53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iterarions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execution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n_iterations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10;</w:t>
      </w:r>
    </w:p>
    <w:p w:rsidR="00C75945" w:rsidRDefault="00093184">
      <w:pPr>
        <w:spacing w:before="13" w:line="320" w:lineRule="atLeast"/>
        <w:ind w:left="105" w:right="68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barplots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figure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transfer_functions</w:t>
      </w:r>
      <w:proofErr w:type="spellEnd"/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transfer_function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char(t);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speed_values</w:t>
      </w:r>
      <w:proofErr w:type="spellEnd"/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zeros(length(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length(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RMSE_val_average_error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zeros(length(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length(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5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matrix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0;</w:t>
      </w:r>
    </w:p>
    <w:p w:rsidR="00C75945" w:rsidRDefault="00093184">
      <w:pPr>
        <w:spacing w:before="10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j=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training_algs</w:t>
      </w:r>
      <w:proofErr w:type="spellEnd"/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185" w:right="224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updating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row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corresponds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algorithm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n_number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number_neurons</w:t>
      </w:r>
      <w:proofErr w:type="spellEnd"/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545" w:right="503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44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algorithm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char(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before="86" w:line="160" w:lineRule="exact"/>
        <w:ind w:left="1205" w:right="1824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121" style="position:absolute;left:0;text-align:left;margin-left:69.3pt;margin-top:71.95pt;width:456.8pt;height:690.8pt;z-index:-3152;mso-position-horizontal-relative:page;mso-position-vertical-relative:page" coordorigin="1386,1439" coordsize="9136,13816">
            <v:shape id="_x0000_s1125" style="position:absolute;left:1397;top:1449;width:9115;height:0" coordorigin="1397,1449" coordsize="9115,0" path="m1397,1449r9115,e" filled="f" strokeweight=".58pt">
              <v:path arrowok="t"/>
            </v:shape>
            <v:shape id="_x0000_s1124" style="position:absolute;left:1397;top:15245;width:9115;height:0" coordorigin="1397,15245" coordsize="9115,0" path="m1397,15245r9115,e" filled="f" strokeweight=".58pt">
              <v:path arrowok="t"/>
            </v:shape>
            <v:shape id="_x0000_s1123" style="position:absolute;left:1392;top:1445;width:0;height:13805" coordorigin="1392,1445" coordsize="0,13805" path="m1392,1445r,13804e" filled="f" strokeweight=".58pt">
              <v:path arrowok="t"/>
            </v:shape>
            <v:shape id="_x0000_s1122" style="position:absolute;left:10517;top:1445;width:0;height:13805" coordorigin="10517,1445" coordsize="0,13805" path="m10517,1445r,13804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iterations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zeros(1,n_iterations);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2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</w:p>
    <w:p w:rsidR="00C75945" w:rsidRDefault="00093184">
      <w:pPr>
        <w:spacing w:line="160" w:lineRule="exact"/>
        <w:ind w:left="12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RMSE_val_values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zeros(1,n_iterations);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2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1:n_iterations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5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forwardfeed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1/3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1/3</w:t>
      </w:r>
    </w:p>
    <w:p w:rsidR="00C75945" w:rsidRDefault="00093184">
      <w:pPr>
        <w:spacing w:line="160" w:lineRule="exact"/>
        <w:ind w:left="15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validation,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1/3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testset</w:t>
      </w:r>
      <w:proofErr w:type="spellEnd"/>
    </w:p>
    <w:p w:rsidR="00C75945" w:rsidRDefault="00093184">
      <w:pPr>
        <w:spacing w:line="160" w:lineRule="exact"/>
        <w:ind w:left="15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feedforwardnet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n_number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before="2" w:line="232" w:lineRule="auto"/>
        <w:ind w:left="1565" w:right="39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net.trainParam.epochs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epochs;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net.divideParam.trainRatio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1/3;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net.divideParam.valRatio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1/3;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net.divideParam.testRatio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1/3;</w:t>
      </w:r>
    </w:p>
    <w:p w:rsidR="00C75945" w:rsidRDefault="00C75945">
      <w:pPr>
        <w:spacing w:before="3" w:line="160" w:lineRule="exact"/>
        <w:rPr>
          <w:sz w:val="16"/>
          <w:szCs w:val="16"/>
        </w:rPr>
      </w:pPr>
    </w:p>
    <w:p w:rsidR="00C75945" w:rsidRDefault="00093184">
      <w:pPr>
        <w:ind w:left="15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transfer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function</w:t>
      </w:r>
    </w:p>
    <w:p w:rsidR="00C75945" w:rsidRDefault="00093184">
      <w:pPr>
        <w:spacing w:line="160" w:lineRule="exact"/>
        <w:ind w:left="15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net.layers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{1}.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transferFcn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char(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transfer_function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5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!!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OUTPUT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WILL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ALWAYS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HAVE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LINEAR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TRANSFER</w:t>
      </w:r>
    </w:p>
    <w:p w:rsidR="00C75945" w:rsidRDefault="00093184">
      <w:pPr>
        <w:spacing w:line="160" w:lineRule="exact"/>
        <w:ind w:left="15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FUNCTION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NECASSARY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REGRESSION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565" w:right="83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measuring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time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tic;</w:t>
      </w:r>
    </w:p>
    <w:p w:rsidR="00C75945" w:rsidRPr="00292260" w:rsidRDefault="00093184">
      <w:pPr>
        <w:spacing w:before="10"/>
        <w:ind w:left="1565"/>
        <w:rPr>
          <w:rFonts w:ascii="Courier New" w:eastAsia="Courier New" w:hAnsi="Courier New" w:cs="Courier New"/>
          <w:sz w:val="15"/>
          <w:szCs w:val="15"/>
          <w:lang w:val="nl-NL"/>
        </w:rPr>
      </w:pP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[net,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proofErr w:type="spellStart"/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tr</w:t>
      </w:r>
      <w:proofErr w:type="spellEnd"/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]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train(net,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X,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Y);</w:t>
      </w:r>
    </w:p>
    <w:p w:rsidR="00C75945" w:rsidRDefault="00093184">
      <w:pPr>
        <w:spacing w:line="160" w:lineRule="exact"/>
        <w:ind w:left="15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calc_time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565" w:right="443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X_train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X(:,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tr.trainInd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Y_train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Y(:,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tr.trainInd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565" w:right="47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X_val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X(:,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tr.testInd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Y_val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Y(:,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tr.testInd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565" w:right="263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iterations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(it)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5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</w:p>
    <w:p w:rsidR="00C75945" w:rsidRDefault="00093184">
      <w:pPr>
        <w:spacing w:line="160" w:lineRule="exact"/>
        <w:ind w:left="15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RMSE_val_values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(it)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sqrt(sum((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Y_val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-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sim(net,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X_val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)).^2));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2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2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</w:t>
      </w:r>
    </w:p>
    <w:p w:rsidR="00C75945" w:rsidRDefault="00093184">
      <w:pPr>
        <w:spacing w:line="160" w:lineRule="exact"/>
        <w:ind w:left="12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average_calc_time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2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</w:p>
    <w:p w:rsidR="00C75945" w:rsidRDefault="00093184">
      <w:pPr>
        <w:spacing w:line="160" w:lineRule="exact"/>
        <w:ind w:left="12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average_RMSE_val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RMSE_val_values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2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updating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column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corresponds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</w:p>
    <w:p w:rsidR="00C75945" w:rsidRDefault="00093184">
      <w:pPr>
        <w:spacing w:before="3" w:line="230" w:lineRule="auto"/>
        <w:ind w:left="1205" w:right="58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neurons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1;</w:t>
      </w:r>
    </w:p>
    <w:p w:rsidR="00C75945" w:rsidRDefault="00C75945">
      <w:pPr>
        <w:spacing w:before="4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205" w:right="28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matrix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i,j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average_calc_time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2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</w:p>
    <w:p w:rsidR="00C75945" w:rsidRDefault="00093184">
      <w:pPr>
        <w:spacing w:line="140" w:lineRule="exact"/>
        <w:ind w:left="12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RMSE_val_average_error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i,j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average_RMSE_val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8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8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0;</w:t>
      </w:r>
    </w:p>
    <w:p w:rsidR="00C75945" w:rsidRDefault="00C75945">
      <w:pPr>
        <w:spacing w:before="10" w:line="280" w:lineRule="exact"/>
        <w:rPr>
          <w:sz w:val="28"/>
          <w:szCs w:val="28"/>
        </w:rPr>
      </w:pPr>
    </w:p>
    <w:p w:rsidR="00C75945" w:rsidRDefault="00093184">
      <w:pPr>
        <w:spacing w:before="47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Speed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subplot(1,4,subplot_index)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categorical(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bar(names,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"Calculation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Time"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"20"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'northwest'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"Hidden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subplot(1,4,subplot_index)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RMSE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Error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categorical(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bar(names,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RMSE_val_average_error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"RMSE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Error"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"20"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'northwest'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680" w:bottom="280" w:left="1680" w:header="0" w:footer="746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"Hidden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before="80"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116" style="position:absolute;left:0;text-align:left;margin-left:69.3pt;margin-top:626.8pt;width:456.8pt;height:144.35pt;z-index:-3149;mso-position-horizontal-relative:page;mso-position-vertical-relative:page" coordorigin="1386,12536" coordsize="9136,2887">
            <v:shape id="_x0000_s1120" style="position:absolute;left:1397;top:12547;width:9115;height:0" coordorigin="1397,12547" coordsize="9115,0" path="m1397,12547r9115,e" filled="f" strokeweight=".58pt">
              <v:path arrowok="t"/>
            </v:shape>
            <v:shape id="_x0000_s1119" style="position:absolute;left:1397;top:15413;width:9115;height:0" coordorigin="1397,15413" coordsize="9115,0" path="m1397,15413r9115,e" filled="f" strokeweight=".58pt">
              <v:path arrowok="t"/>
            </v:shape>
            <v:shape id="_x0000_s1118" style="position:absolute;left:1392;top:12542;width:0;height:2875" coordorigin="1392,12542" coordsize="0,2875" path="m1392,12542r,2875e" filled="f" strokeweight=".58pt">
              <v:path arrowok="t"/>
            </v:shape>
            <v:shape id="_x0000_s1117" style="position:absolute;left:10517;top:12542;width:0;height:2875" coordorigin="10517,12542" coordsize="0,2875" path="m10517,12542r,2875e" filled="f" strokeweight=".58pt">
              <v:path arrowok="t"/>
            </v:shape>
            <w10:wrap anchorx="page" anchory="page"/>
          </v:group>
        </w:pict>
      </w:r>
      <w:r>
        <w:pict>
          <v:group id="_x0000_s1111" style="position:absolute;left:0;text-align:left;margin-left:69.3pt;margin-top:91.85pt;width:456.8pt;height:516.8pt;z-index:-3150;mso-position-horizontal-relative:page;mso-position-vertical-relative:page" coordorigin="1386,1837" coordsize="9136,10336">
            <v:shape id="_x0000_s1115" style="position:absolute;left:1397;top:1848;width:9115;height:0" coordorigin="1397,1848" coordsize="9115,0" path="m1397,1848r9115,e" filled="f" strokeweight=".58pt">
              <v:path arrowok="t"/>
            </v:shape>
            <v:shape id="_x0000_s1114" style="position:absolute;left:1397;top:12163;width:9115;height:0" coordorigin="1397,12163" coordsize="9115,0" path="m1397,12163r9115,e" filled="f" strokeweight=".58pt">
              <v:path arrowok="t"/>
            </v:shape>
            <v:shape id="_x0000_s1113" style="position:absolute;left:1392;top:1843;width:0;height:10325" coordorigin="1392,1843" coordsize="0,10325" path="m1392,1843r,10325e" filled="f" strokeweight=".58pt">
              <v:path arrowok="t"/>
            </v:shape>
            <v:shape id="_x0000_s1112" style="position:absolute;left:10517;top:1843;width:0;height:10325" coordorigin="10517,1843" coordsize="0,10325" path="m10517,1843r,10325e" filled="f" strokeweight=".58pt">
              <v:path arrowok="t"/>
            </v:shape>
            <w10:wrap anchorx="page" anchory="page"/>
          </v:group>
        </w:pict>
      </w:r>
      <w:r>
        <w:pict>
          <v:group id="_x0000_s1106" style="position:absolute;left:0;text-align:left;margin-left:69.3pt;margin-top:71.95pt;width:456.8pt;height:11.85pt;z-index:-3151;mso-position-horizontal-relative:page;mso-position-vertical-relative:page" coordorigin="1386,1439" coordsize="9136,237">
            <v:shape id="_x0000_s1110" style="position:absolute;left:1397;top:1449;width:9115;height:0" coordorigin="1397,1449" coordsize="9115,0" path="m1397,1449r9115,e" filled="f" strokeweight=".58pt">
              <v:path arrowok="t"/>
            </v:shape>
            <v:shape id="_x0000_s1109" style="position:absolute;left:1397;top:1665;width:9115;height:0" coordorigin="1397,1665" coordsize="9115,0" path="m1397,1665r9115,e" filled="f" strokeweight=".58pt">
              <v:path arrowok="t"/>
            </v:shape>
            <v:shape id="_x0000_s1108" style="position:absolute;left:1392;top:1445;width:0;height:226" coordorigin="1392,1445" coordsize="0,226" path="m1392,1445r,225e" filled="f" strokeweight=".58pt">
              <v:path arrowok="t"/>
            </v:shape>
            <v:shape id="_x0000_s1107" style="position:absolute;left:10517;top:1445;width:0;height:226" coordorigin="10517,1445" coordsize="0,226" path="m10517,1445r,225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5" w:line="180" w:lineRule="exact"/>
        <w:rPr>
          <w:sz w:val="18"/>
          <w:szCs w:val="18"/>
        </w:rPr>
      </w:pPr>
    </w:p>
    <w:p w:rsidR="00C75945" w:rsidRDefault="00093184">
      <w:pPr>
        <w:spacing w:before="37" w:line="160" w:lineRule="exact"/>
        <w:ind w:left="105" w:right="551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loading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data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load(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'Data_Problem1_regression.mat'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new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target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variable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(8*T1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5*T2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4*T3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3*T3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3*T5)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/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(8+5+4+3+3);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</w:p>
    <w:p w:rsidR="00C75945" w:rsidRDefault="00093184">
      <w:pPr>
        <w:spacing w:before="3" w:line="230" w:lineRule="auto"/>
        <w:ind w:left="105" w:right="34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together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should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contain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2000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points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rng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'default'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before="5" w:line="230" w:lineRule="auto"/>
        <w:ind w:left="105" w:right="56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randperm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(size(X1,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1),3000); X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[X1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X2]';</w: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Y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Y';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74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X(:,index); Y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Y(index);</w:t>
      </w:r>
    </w:p>
    <w:p w:rsidR="00C75945" w:rsidRDefault="00093184">
      <w:pPr>
        <w:spacing w:before="4" w:line="160" w:lineRule="exact"/>
        <w:ind w:left="105" w:right="101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Feedforward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trainbr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algorithm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50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neurons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rng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'default'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before="4" w:line="160" w:lineRule="exact"/>
        <w:ind w:left="105" w:right="71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epochs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n_epochs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1000;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16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forwardfeed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1/3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1/3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validation,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1/3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testset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feedforwardnet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(50,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trainbr</w:t>
      </w:r>
      <w:proofErr w:type="spellEnd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before="7" w:line="234" w:lineRule="auto"/>
        <w:ind w:left="105" w:right="57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net.trainParam.epochs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n_epochs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net.divideParam.trainRatio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1/3;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net.divideParam.valRatio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1/3;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net.divideParam.testRatio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1/3;</w:t>
      </w:r>
    </w:p>
    <w:p w:rsidR="00C75945" w:rsidRDefault="00C75945">
      <w:pPr>
        <w:spacing w:before="5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105" w:right="542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tansig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transfer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function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net.layers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{1}.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transferFcn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tansig</w:t>
      </w:r>
      <w:proofErr w:type="spellEnd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 [net,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tr]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train(net,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Y);</w:t>
      </w:r>
    </w:p>
    <w:p w:rsidR="00C75945" w:rsidRDefault="00C75945">
      <w:pPr>
        <w:spacing w:before="6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623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X_train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X(:,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tr.trainInd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Y_train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Y(:,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tr.trainInd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641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X_test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X(:,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tr.testInd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Y_test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Y(:,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tr.testInd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MSE_training_error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mean((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Y_train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-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sim(net,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X_train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)).^2)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MSE_test_error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mean((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Y_test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-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sim(net,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)).^2)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corrcoef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T_test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T_test_sim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corr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corrcoef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Y_test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sim(net,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squared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Rsquared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corr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(1,2))^2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scatter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predicted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putting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predicted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variables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Y_test_predicted</w:t>
      </w:r>
      <w:proofErr w:type="spellEnd"/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Y_test_predicted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sim(net,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X_test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before="3" w:line="230" w:lineRule="auto"/>
        <w:ind w:left="105" w:right="66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X_1_test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X_test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(1,:); X_2_test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X_test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(2,:);</w:t>
      </w:r>
    </w:p>
    <w:p w:rsidR="00C75945" w:rsidRDefault="00C75945">
      <w:pPr>
        <w:spacing w:before="4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66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3D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scatter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predicted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figure(1)</w:t>
      </w:r>
    </w:p>
    <w:p w:rsidR="00C75945" w:rsidRDefault="00093184">
      <w:pPr>
        <w:spacing w:before="4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scatter3(X_1_test,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X_2_test,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Y_test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'filled'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MarkerEdgeColor</w:t>
      </w:r>
      <w:proofErr w:type="spellEnd"/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'k'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Pr="00292260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  <w:lang w:val="nl-NL"/>
        </w:rPr>
      </w:pPr>
      <w:proofErr w:type="spellStart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xlabel</w:t>
      </w:r>
      <w:proofErr w:type="spellEnd"/>
      <w:r w:rsidRPr="00292260">
        <w:rPr>
          <w:rFonts w:ascii="Courier New" w:eastAsia="Courier New" w:hAnsi="Courier New" w:cs="Courier New"/>
          <w:w w:val="99"/>
          <w:position w:val="1"/>
          <w:sz w:val="15"/>
          <w:szCs w:val="15"/>
          <w:lang w:val="nl-NL"/>
        </w:rPr>
        <w:t>(</w:t>
      </w:r>
      <w:r w:rsidRPr="00292260"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  <w:lang w:val="nl-NL"/>
        </w:rPr>
        <w:t>'X1'</w:t>
      </w:r>
      <w:r w:rsidRPr="00292260"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  <w:lang w:val="nl-NL"/>
        </w:rPr>
        <w:t>),</w:t>
      </w:r>
      <w:r w:rsidRPr="00292260">
        <w:rPr>
          <w:rFonts w:ascii="Courier New" w:eastAsia="Courier New" w:hAnsi="Courier New" w:cs="Courier New"/>
          <w:color w:val="000000"/>
          <w:position w:val="1"/>
          <w:sz w:val="15"/>
          <w:szCs w:val="15"/>
          <w:lang w:val="nl-NL"/>
        </w:rPr>
        <w:t xml:space="preserve"> </w:t>
      </w:r>
      <w:proofErr w:type="spellStart"/>
      <w:r w:rsidRPr="00292260"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  <w:lang w:val="nl-NL"/>
        </w:rPr>
        <w:t>ylabel</w:t>
      </w:r>
      <w:proofErr w:type="spellEnd"/>
      <w:r w:rsidRPr="00292260"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  <w:lang w:val="nl-NL"/>
        </w:rPr>
        <w:t>(</w:t>
      </w:r>
      <w:r w:rsidRPr="00292260"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  <w:lang w:val="nl-NL"/>
        </w:rPr>
        <w:t>'X2'</w:t>
      </w:r>
      <w:r w:rsidRPr="00292260"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  <w:lang w:val="nl-NL"/>
        </w:rPr>
        <w:t>),</w:t>
      </w:r>
      <w:r w:rsidRPr="00292260">
        <w:rPr>
          <w:rFonts w:ascii="Courier New" w:eastAsia="Courier New" w:hAnsi="Courier New" w:cs="Courier New"/>
          <w:color w:val="000000"/>
          <w:position w:val="1"/>
          <w:sz w:val="15"/>
          <w:szCs w:val="15"/>
          <w:lang w:val="nl-NL"/>
        </w:rPr>
        <w:t xml:space="preserve"> </w:t>
      </w:r>
      <w:proofErr w:type="spellStart"/>
      <w:r w:rsidRPr="00292260"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  <w:lang w:val="nl-NL"/>
        </w:rPr>
        <w:t>zlabel</w:t>
      </w:r>
      <w:proofErr w:type="spellEnd"/>
      <w:r w:rsidRPr="00292260"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  <w:lang w:val="nl-NL"/>
        </w:rPr>
        <w:t>(</w:t>
      </w:r>
      <w:r w:rsidRPr="00292260"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  <w:lang w:val="nl-NL"/>
        </w:rPr>
        <w:t>'F(X1,</w:t>
      </w:r>
      <w:r w:rsidRPr="00292260">
        <w:rPr>
          <w:rFonts w:ascii="Courier New" w:eastAsia="Courier New" w:hAnsi="Courier New" w:cs="Courier New"/>
          <w:color w:val="B144F3"/>
          <w:position w:val="1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  <w:lang w:val="nl-NL"/>
        </w:rPr>
        <w:t>X2)'</w:t>
      </w:r>
      <w:r w:rsidRPr="00292260"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  <w:lang w:val="nl-NL"/>
        </w:rPr>
        <w:t>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3D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scatter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target,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values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figure(2)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scatter3(X_1_test,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X_2_test,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Y_test_predicted,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'filled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'r'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MarkerEdgeColor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'k'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'X1'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'X2'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zlabel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'Predicted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Values'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before="23"/>
        <w:ind w:left="82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w w:val="99"/>
          <w:sz w:val="28"/>
          <w:szCs w:val="28"/>
        </w:rPr>
        <w:t>6.5.2.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Problem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1: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classification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with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MLP’s</w:t>
      </w:r>
    </w:p>
    <w:p w:rsidR="00C75945" w:rsidRDefault="00093184">
      <w:pPr>
        <w:spacing w:before="79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loading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data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readtable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'winequality-white.csv'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before="1" w:line="234" w:lineRule="auto"/>
        <w:ind w:left="105" w:right="5515"/>
        <w:jc w:val="both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wines_1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data(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data.quality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5,:); wines_2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data(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data.quality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6,:); wines_3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data(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data.quality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7,:);</w:t>
      </w:r>
    </w:p>
    <w:p w:rsidR="00C75945" w:rsidRDefault="00C75945">
      <w:pPr>
        <w:spacing w:before="6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22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right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frame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order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able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perform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wines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[wines_1;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wines_2;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wines_3];</w:t>
      </w:r>
    </w:p>
    <w:p w:rsidR="00C75945" w:rsidRDefault="00093184">
      <w:pPr>
        <w:spacing w:before="10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wines.class1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wines.quality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5;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wines.class2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wines.quality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6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|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wines.quality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7);</w:t>
      </w:r>
    </w:p>
    <w:p w:rsidR="00C75945" w:rsidRDefault="00093184">
      <w:pPr>
        <w:spacing w:before="3" w:line="230" w:lineRule="auto"/>
        <w:ind w:left="105" w:right="63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wines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table2array(wines); X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wines(:,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1:end-3)';</w: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Y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wines(:,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end-1:end)';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PCA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reduction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input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variables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rows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are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observations,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columns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variables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80" w:right="168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X';</w:t>
      </w:r>
    </w:p>
    <w:p w:rsidR="00C75945" w:rsidRDefault="00093184">
      <w:pPr>
        <w:spacing w:before="95"/>
        <w:ind w:left="105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101" style="position:absolute;left:0;text-align:left;margin-left:69.3pt;margin-top:71.95pt;width:456.8pt;height:699.2pt;z-index:-3148;mso-position-horizontal-relative:page;mso-position-vertical-relative:page" coordorigin="1386,1439" coordsize="9136,13984">
            <v:shape id="_x0000_s1105" style="position:absolute;left:1397;top:1449;width:9115;height:0" coordorigin="1397,1449" coordsize="9115,0" path="m1397,1449r9115,e" filled="f" strokeweight=".58pt">
              <v:path arrowok="t"/>
            </v:shape>
            <v:shape id="_x0000_s1104" style="position:absolute;left:1397;top:15413;width:9115;height:0" coordorigin="1397,15413" coordsize="9115,0" path="m1397,15413r9115,e" filled="f" strokeweight=".58pt">
              <v:path arrowok="t"/>
            </v:shape>
            <v:shape id="_x0000_s1103" style="position:absolute;left:1392;top:1445;width:0;height:13973" coordorigin="1392,1445" coordsize="0,13973" path="m1392,1445r,13972e" filled="f" strokeweight=".58pt">
              <v:path arrowok="t"/>
            </v:shape>
            <v:shape id="_x0000_s1102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cov_matrix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cov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(X);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dimensions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57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determining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sum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eigenvalues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n_dimensions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size(cov_matrix,1);</w:t>
      </w:r>
    </w:p>
    <w:p w:rsidR="00C75945" w:rsidRDefault="00093184">
      <w:pPr>
        <w:spacing w:before="10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all_v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all_d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]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eigs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cov_matrix,n_dimensions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total_eigen_values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sum(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diag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all_d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));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65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Eigenvalue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decomposition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x_plot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1:11;</w:t>
      </w:r>
    </w:p>
    <w:p w:rsidR="00C75945" w:rsidRDefault="00093184">
      <w:pPr>
        <w:spacing w:before="4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proportion_values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zeros(1,11);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error_values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zeros(1,11);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65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11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k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1:11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eigenvectors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largest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eigenvalues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v,d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eigs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cov_matrix,k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PROPORTION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EXPLAINED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proportion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explained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by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principal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components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eigenvalues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proportion_eigen_values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sum(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diag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(d));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proportion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variance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explained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proportion_value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proportion_eigen_values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/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total_eigen_values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RECONSTRUCTION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transformation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v;</w:t>
      </w:r>
    </w:p>
    <w:p w:rsidR="00C75945" w:rsidRDefault="00093184">
      <w:pPr>
        <w:spacing w:before="3" w:line="230" w:lineRule="auto"/>
        <w:ind w:left="465" w:right="197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transforming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original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principal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components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dimensions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x_transformed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*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transformation;</w:t>
      </w:r>
    </w:p>
    <w:p w:rsidR="00C75945" w:rsidRDefault="00093184">
      <w:pPr>
        <w:spacing w:before="3" w:line="234" w:lineRule="auto"/>
        <w:ind w:left="465" w:right="395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reconstruct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original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data_matrix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x_estimated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x_transformed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*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(transformation');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RMSE_error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sqrt(mean(mean((X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-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x_estimated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).^2)));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465" w:right="50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arrays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proportion_values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(k)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proportion_value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error_values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(k)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RMSE_error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234" w:lineRule="auto"/>
        <w:ind w:left="105" w:right="49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proportion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variance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explained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graph_plot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plot(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x_plot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proportion_values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graph_plot.LineWidth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2;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"Number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Principal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Components"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"Proportion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Variance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Explained"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Reduced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three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principal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components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3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good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principal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components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eigenvectors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3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largest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eigenvalues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v,d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eigs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(cov_matrix,3);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37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reduced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three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principal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components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transformation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v;</w:t>
      </w:r>
    </w:p>
    <w:p w:rsidR="00C75945" w:rsidRDefault="00093184">
      <w:pPr>
        <w:spacing w:before="4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reduced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three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principal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components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transforming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original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k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principal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components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dimensions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X_transformed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*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transformation;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X_transformed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X_transformed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architecture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three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principal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components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epochs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1000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epochs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1000;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transfer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function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("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logsig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"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"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tansig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")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transfer_functions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logsig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tansig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neurons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[5,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20,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50,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100];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algorithms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traingd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traingda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traincgf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traincgp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trainbfg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trainlm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trainbr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53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iterarions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execution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n_iterations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69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barplots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0;</w:t>
      </w:r>
    </w:p>
    <w:p w:rsidR="00C75945" w:rsidRDefault="00093184">
      <w:pPr>
        <w:spacing w:before="10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figure;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t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transfer_functions</w:t>
      </w:r>
      <w:proofErr w:type="spellEnd"/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794" w:right="5749"/>
        <w:jc w:val="center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transfer_function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char(t);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44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speed_values</w:t>
      </w:r>
      <w:proofErr w:type="spellEnd"/>
    </w:p>
    <w:p w:rsidR="00C75945" w:rsidRDefault="00093184">
      <w:pPr>
        <w:spacing w:before="86" w:line="160" w:lineRule="exact"/>
        <w:ind w:left="485" w:right="1104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096" style="position:absolute;left:0;text-align:left;margin-left:69.3pt;margin-top:71.95pt;width:456.8pt;height:699.2pt;z-index:-3147;mso-position-horizontal-relative:page;mso-position-vertical-relative:page" coordorigin="1386,1439" coordsize="9136,13984">
            <v:shape id="_x0000_s1100" style="position:absolute;left:1397;top:1449;width:9115;height:0" coordorigin="1397,1449" coordsize="9115,0" path="m1397,1449r9115,e" filled="f" strokeweight=".58pt">
              <v:path arrowok="t"/>
            </v:shape>
            <v:shape id="_x0000_s1099" style="position:absolute;left:1397;top:15413;width:9115;height:0" coordorigin="1397,15413" coordsize="9115,0" path="m1397,15413r9115,e" filled="f" strokeweight=".58pt">
              <v:path arrowok="t"/>
            </v:shape>
            <v:shape id="_x0000_s1098" style="position:absolute;left:1392;top:1445;width:0;height:13973" coordorigin="1392,1445" coordsize="0,13973" path="m1392,1445r,13972e" filled="f" strokeweight=".58pt">
              <v:path arrowok="t"/>
            </v:shape>
            <v:shape id="_x0000_s1097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CCR_val_average_error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485" w:right="52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matrix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0;</w:t>
      </w:r>
    </w:p>
    <w:p w:rsidR="00C75945" w:rsidRDefault="00093184">
      <w:pPr>
        <w:spacing w:before="10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j=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training_algs</w:t>
      </w:r>
      <w:proofErr w:type="spellEnd"/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45" w:right="200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updating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row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corresponds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algorithm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814" w:right="505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n_number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number_neurons</w:t>
      </w:r>
      <w:proofErr w:type="spellEnd"/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205" w:right="479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algorithm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char(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205" w:right="182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iterations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zeros(1,n_iterations);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12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</w:p>
    <w:p w:rsidR="00C75945" w:rsidRDefault="00093184">
      <w:pPr>
        <w:spacing w:line="160" w:lineRule="exact"/>
        <w:ind w:left="12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CCR_val_values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zeros(1,n_iterations);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2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1:n_iterations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5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n_number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15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net.trainParam.epochs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epochs;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565" w:right="37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transfer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function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net.layers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{1}.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transferFcn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char(t);</w:t>
      </w:r>
    </w:p>
    <w:p w:rsidR="00C75945" w:rsidRDefault="00093184">
      <w:pPr>
        <w:spacing w:before="4"/>
        <w:ind w:left="15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output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will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equal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softmax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transfer</w:t>
      </w:r>
    </w:p>
    <w:p w:rsidR="00C75945" w:rsidRDefault="00093184">
      <w:pPr>
        <w:spacing w:line="160" w:lineRule="exact"/>
        <w:ind w:left="15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function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565" w:right="83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measuring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time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tic;</w:t>
      </w:r>
    </w:p>
    <w:p w:rsidR="00C75945" w:rsidRPr="00292260" w:rsidRDefault="00093184">
      <w:pPr>
        <w:spacing w:before="10"/>
        <w:ind w:left="1565"/>
        <w:rPr>
          <w:rFonts w:ascii="Courier New" w:eastAsia="Courier New" w:hAnsi="Courier New" w:cs="Courier New"/>
          <w:sz w:val="15"/>
          <w:szCs w:val="15"/>
          <w:lang w:val="nl-NL"/>
        </w:rPr>
      </w:pP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[net,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proofErr w:type="spellStart"/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tr</w:t>
      </w:r>
      <w:proofErr w:type="spellEnd"/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]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train(net,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proofErr w:type="spellStart"/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X_transformed</w:t>
      </w:r>
      <w:proofErr w:type="spellEnd"/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,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Y);</w:t>
      </w:r>
    </w:p>
    <w:p w:rsidR="00C75945" w:rsidRDefault="00093184">
      <w:pPr>
        <w:spacing w:line="160" w:lineRule="exact"/>
        <w:ind w:left="15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calc_time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565" w:right="254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X_transformed_val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X_transformed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(:,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tr.testInd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Y_val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Y(:,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tr.testInd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565" w:right="263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iterations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(it)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15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classification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ratio</w:t>
      </w:r>
    </w:p>
    <w:p w:rsidR="00C75945" w:rsidRDefault="00093184">
      <w:pPr>
        <w:spacing w:before="1" w:line="234" w:lineRule="auto"/>
        <w:ind w:left="1565" w:right="308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Y_val_sim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sim(net,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X_transformed_val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 [conf,~,~,~]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confusion(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Y_val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Y_val_sim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CCR_val_values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(it)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100*(1-conf);</w:t>
      </w:r>
    </w:p>
    <w:p w:rsidR="00C75945" w:rsidRDefault="00C75945">
      <w:pPr>
        <w:spacing w:before="6" w:line="120" w:lineRule="exact"/>
        <w:rPr>
          <w:sz w:val="12"/>
          <w:szCs w:val="12"/>
        </w:rPr>
      </w:pPr>
    </w:p>
    <w:p w:rsidR="00C75945" w:rsidRDefault="00C75945">
      <w:pPr>
        <w:spacing w:line="200" w:lineRule="exact"/>
      </w:pPr>
    </w:p>
    <w:p w:rsidR="00C75945" w:rsidRDefault="00093184">
      <w:pPr>
        <w:ind w:left="12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2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</w:t>
      </w:r>
    </w:p>
    <w:p w:rsidR="00C75945" w:rsidRDefault="00093184">
      <w:pPr>
        <w:spacing w:line="160" w:lineRule="exact"/>
        <w:ind w:left="12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average_calc_time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2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</w:p>
    <w:p w:rsidR="00C75945" w:rsidRDefault="00093184">
      <w:pPr>
        <w:spacing w:line="160" w:lineRule="exact"/>
        <w:ind w:left="12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average_CCR_val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CCR_val_values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2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updating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column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corresponds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</w:p>
    <w:p w:rsidR="00C75945" w:rsidRDefault="00093184">
      <w:pPr>
        <w:spacing w:before="3" w:line="230" w:lineRule="auto"/>
        <w:ind w:left="1205" w:right="58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neurons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1;</w:t>
      </w:r>
    </w:p>
    <w:p w:rsidR="00C75945" w:rsidRDefault="00C75945">
      <w:pPr>
        <w:spacing w:before="4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205" w:right="28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matrix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i,j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average_calc_time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2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CCR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</w:p>
    <w:p w:rsidR="00C75945" w:rsidRDefault="00093184">
      <w:pPr>
        <w:spacing w:line="160" w:lineRule="exact"/>
        <w:ind w:left="12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CCR_val_average_error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i,j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average_CCR_val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0;</w:t>
      </w:r>
    </w:p>
    <w:p w:rsidR="00C75945" w:rsidRDefault="00C75945">
      <w:pPr>
        <w:spacing w:before="9" w:line="120" w:lineRule="exact"/>
        <w:rPr>
          <w:sz w:val="12"/>
          <w:szCs w:val="12"/>
        </w:rPr>
      </w:pPr>
    </w:p>
    <w:p w:rsidR="00C75945" w:rsidRDefault="00C75945">
      <w:pPr>
        <w:spacing w:line="200" w:lineRule="exact"/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Speed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subplot(1,4,subplot_index)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categorical(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bar(names,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"Calculation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Time"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"20"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'northeast'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48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680" w:bottom="280" w:left="1680" w:header="0" w:footer="746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"Hidden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before="95"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091" style="position:absolute;left:0;text-align:left;margin-left:69.3pt;margin-top:182.6pt;width:456.8pt;height:583.3pt;z-index:-3145;mso-position-horizontal-relative:page;mso-position-vertical-relative:page" coordorigin="1386,3652" coordsize="9136,11666">
            <v:shape id="_x0000_s1095" style="position:absolute;left:1397;top:3662;width:9115;height:0" coordorigin="1397,3662" coordsize="9115,0" path="m1397,3662r9115,e" filled="f" strokeweight=".58pt">
              <v:path arrowok="t"/>
            </v:shape>
            <v:shape id="_x0000_s1094" style="position:absolute;left:1397;top:15307;width:9115;height:0" coordorigin="1397,15307" coordsize="9115,0" path="m1397,15307r9115,e" filled="f" strokeweight=".58pt">
              <v:path arrowok="t"/>
            </v:shape>
            <v:shape id="_x0000_s1093" style="position:absolute;left:1392;top:3657;width:0;height:11654" coordorigin="1392,3657" coordsize="0,11654" path="m1392,3657r,11655e" filled="f" strokeweight=".58pt">
              <v:path arrowok="t"/>
            </v:shape>
            <v:shape id="_x0000_s1092" style="position:absolute;left:10517;top:3657;width:0;height:11654" coordorigin="10517,3657" coordsize="0,11654" path="m10517,3657r,11655e" filled="f" strokeweight=".58pt">
              <v:path arrowok="t"/>
            </v:shape>
            <w10:wrap anchorx="page" anchory="page"/>
          </v:group>
        </w:pict>
      </w:r>
      <w:r>
        <w:pict>
          <v:group id="_x0000_s1086" style="position:absolute;left:0;text-align:left;margin-left:69.3pt;margin-top:71.95pt;width:456.8pt;height:103.05pt;z-index:-3146;mso-position-horizontal-relative:page;mso-position-vertical-relative:page" coordorigin="1386,1439" coordsize="9136,2061">
            <v:shape id="_x0000_s1090" style="position:absolute;left:1397;top:1449;width:9115;height:0" coordorigin="1397,1449" coordsize="9115,0" path="m1397,1449r9115,e" filled="f" strokeweight=".58pt">
              <v:path arrowok="t"/>
            </v:shape>
            <v:shape id="_x0000_s1089" style="position:absolute;left:1397;top:3489;width:9115;height:0" coordorigin="1397,3489" coordsize="9115,0" path="m1397,3489r9115,e" filled="f" strokeweight=".58pt">
              <v:path arrowok="t"/>
            </v:shape>
            <v:shape id="_x0000_s1088" style="position:absolute;left:1392;top:1445;width:0;height:2050" coordorigin="1392,1445" coordsize="0,2050" path="m1392,1445r,2049e" filled="f" strokeweight=".58pt">
              <v:path arrowok="t"/>
            </v:shape>
            <v:shape id="_x0000_s1087" style="position:absolute;left:10517;top:1445;width:0;height:2050" coordorigin="10517,1445" coordsize="0,2050" path="m10517,1445r,2049e" filled="f" strokeweight=".58pt">
              <v:path arrowok="t"/>
            </v:shape>
            <w10:wrap anchorx="page" anchory="page"/>
          </v:group>
        </w:pic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subplot(1,4,subplot_index)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CCR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CCR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categorical(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bar(names,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CCR_val_average_error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"CCR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Error"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"20"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'southwest'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"Hidden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Neurons"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0" w:line="160" w:lineRule="exact"/>
        <w:rPr>
          <w:sz w:val="17"/>
          <w:szCs w:val="17"/>
        </w:rPr>
      </w:pPr>
    </w:p>
    <w:p w:rsidR="00C75945" w:rsidRDefault="00093184">
      <w:pPr>
        <w:spacing w:before="47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loading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</w:t>
      </w:r>
    </w:p>
    <w:p w:rsidR="00C75945" w:rsidRDefault="00093184">
      <w:pPr>
        <w:spacing w:before="2" w:line="232" w:lineRule="auto"/>
        <w:ind w:left="105" w:right="52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data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readtable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'winequality-white.csv'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 wines_1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data(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data.quality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5,:); wines_2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data(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data.quality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6,:); wines_3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data(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data.quality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7,:);</w:t>
      </w:r>
    </w:p>
    <w:p w:rsidR="00C75945" w:rsidRDefault="00C75945">
      <w:pPr>
        <w:spacing w:before="3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25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right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frame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order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able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perform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wines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[wines_1;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wines_2;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wines_3];</w:t>
      </w:r>
    </w:p>
    <w:p w:rsidR="00C75945" w:rsidRDefault="00093184">
      <w:pPr>
        <w:spacing w:before="4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wines.class1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wines.quality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5;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wines.class2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wines.quality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6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|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wines.quality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7);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wines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table2array(wines);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wines(:,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1:end-3)';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wines(:,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end-1:end)';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</w:p>
    <w:p w:rsidR="00C75945" w:rsidRDefault="00093184">
      <w:pPr>
        <w:spacing w:before="3" w:line="230" w:lineRule="auto"/>
        <w:ind w:left="105" w:right="66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epochs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1000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epochs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1000;</w:t>
      </w:r>
    </w:p>
    <w:p w:rsidR="00C75945" w:rsidRDefault="00C75945">
      <w:pPr>
        <w:spacing w:before="3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transfer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function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("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logsig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"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"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tansig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")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transfer_functions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logsig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tansig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neurons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[5,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20,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50,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100];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algorithms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traingd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traingda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traincgf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traincgp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trainbfg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trainlm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trainbr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53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iterarions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each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execution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n_iterations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10;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68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barplots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figure</w:t>
      </w:r>
    </w:p>
    <w:p w:rsidR="00C75945" w:rsidRDefault="00093184">
      <w:pPr>
        <w:spacing w:before="4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transfer_functions</w:t>
      </w:r>
      <w:proofErr w:type="spellEnd"/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transfer_function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char(t);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-&gt;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speed_values</w:t>
      </w:r>
      <w:proofErr w:type="spellEnd"/>
    </w:p>
    <w:p w:rsidR="00C75945" w:rsidRDefault="00093184">
      <w:pPr>
        <w:spacing w:before="3" w:line="230" w:lineRule="auto"/>
        <w:ind w:left="825" w:right="1344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CCR_val_average_error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length(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number_neurons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));</w:t>
      </w:r>
    </w:p>
    <w:p w:rsidR="00C75945" w:rsidRDefault="00C75945">
      <w:pPr>
        <w:spacing w:before="4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54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matrix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0;</w:t>
      </w:r>
    </w:p>
    <w:p w:rsidR="00C75945" w:rsidRDefault="00093184">
      <w:pPr>
        <w:spacing w:before="4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j=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training_algs</w:t>
      </w:r>
      <w:proofErr w:type="spellEnd"/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185" w:right="224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updating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row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corresponds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algorithm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n_number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number_neurons</w:t>
      </w:r>
      <w:proofErr w:type="spellEnd"/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545" w:right="50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algorithm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char(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545" w:right="206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iterations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zeros(1,n_iterations);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iterations</w:t>
      </w:r>
    </w:p>
    <w:p w:rsidR="00C75945" w:rsidRDefault="00093184">
      <w:pPr>
        <w:spacing w:line="160" w:lineRule="exact"/>
        <w:ind w:left="154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CCR_val_values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zeros(1,n_iterations);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1:n_iterations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9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patternnet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n_number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train_alg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19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net.trainParam.epochs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epochs;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90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44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transfer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function</w:t>
      </w:r>
    </w:p>
    <w:p w:rsidR="00C75945" w:rsidRDefault="00093184">
      <w:pPr>
        <w:spacing w:before="95"/>
        <w:ind w:left="19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lastRenderedPageBreak/>
        <w:t>net.layers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{1}.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transferFcn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char(t);</w:t>
      </w:r>
    </w:p>
    <w:p w:rsidR="00C75945" w:rsidRDefault="00093184">
      <w:pPr>
        <w:spacing w:line="160" w:lineRule="exact"/>
        <w:ind w:left="19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output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layer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will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equal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softmax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transfer</w:t>
      </w:r>
    </w:p>
    <w:p w:rsidR="00C75945" w:rsidRDefault="00093184">
      <w:pPr>
        <w:spacing w:line="160" w:lineRule="exact"/>
        <w:ind w:left="19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function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905" w:right="113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training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neural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measuring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time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tic;</w:t>
      </w:r>
    </w:p>
    <w:p w:rsidR="00C75945" w:rsidRPr="00292260" w:rsidRDefault="00093184">
      <w:pPr>
        <w:spacing w:before="4"/>
        <w:ind w:left="1905"/>
        <w:rPr>
          <w:rFonts w:ascii="Courier New" w:eastAsia="Courier New" w:hAnsi="Courier New" w:cs="Courier New"/>
          <w:sz w:val="15"/>
          <w:szCs w:val="15"/>
          <w:lang w:val="nl-NL"/>
        </w:rPr>
      </w:pP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[net,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proofErr w:type="spellStart"/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tr</w:t>
      </w:r>
      <w:proofErr w:type="spellEnd"/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]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=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train(net,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X,</w:t>
      </w:r>
      <w:r w:rsidRPr="00292260">
        <w:rPr>
          <w:rFonts w:ascii="Courier New" w:eastAsia="Courier New" w:hAnsi="Courier New" w:cs="Courier New"/>
          <w:sz w:val="15"/>
          <w:szCs w:val="15"/>
          <w:lang w:val="nl-NL"/>
        </w:rPr>
        <w:t xml:space="preserve"> </w:t>
      </w:r>
      <w:r w:rsidRPr="00292260">
        <w:rPr>
          <w:rFonts w:ascii="Courier New" w:eastAsia="Courier New" w:hAnsi="Courier New" w:cs="Courier New"/>
          <w:w w:val="99"/>
          <w:sz w:val="15"/>
          <w:szCs w:val="15"/>
          <w:lang w:val="nl-NL"/>
        </w:rPr>
        <w:t>Y);</w:t>
      </w:r>
    </w:p>
    <w:p w:rsidR="00C75945" w:rsidRDefault="00093184">
      <w:pPr>
        <w:spacing w:line="160" w:lineRule="exact"/>
        <w:ind w:left="19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calc_time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toc;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905" w:right="50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X_val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X(:,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tr.testInd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Y_val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Y(:,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tr.testInd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905" w:right="293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over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iterations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(it)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calc_time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9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classification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ratio</w:t>
      </w:r>
    </w:p>
    <w:p w:rsidR="00C75945" w:rsidRDefault="00093184">
      <w:pPr>
        <w:spacing w:line="160" w:lineRule="exact"/>
        <w:ind w:left="19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Y_val_sim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sim(net,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X_val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before="3" w:line="230" w:lineRule="auto"/>
        <w:ind w:left="1905" w:right="338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[conf,~,~,~]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confusion(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Y_val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Y_val_sim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);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CCR_val_values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(it)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100*(1-conf);</w:t>
      </w:r>
    </w:p>
    <w:p w:rsidR="00C75945" w:rsidRDefault="00C75945">
      <w:pPr>
        <w:spacing w:before="4" w:line="280" w:lineRule="exact"/>
        <w:rPr>
          <w:sz w:val="28"/>
          <w:szCs w:val="28"/>
        </w:rPr>
      </w:pPr>
    </w:p>
    <w:p w:rsidR="00C75945" w:rsidRDefault="00093184">
      <w:pPr>
        <w:spacing w:before="47"/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</w:t>
      </w:r>
    </w:p>
    <w:p w:rsidR="00C75945" w:rsidRDefault="00093184">
      <w:pPr>
        <w:spacing w:line="160" w:lineRule="exact"/>
        <w:ind w:left="154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average_calc_time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calc_time_values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average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RMSE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</w:p>
    <w:p w:rsidR="00C75945" w:rsidRDefault="00093184">
      <w:pPr>
        <w:spacing w:line="160" w:lineRule="exact"/>
        <w:ind w:left="154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average_CCR_val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mean(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CCR_val_values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updating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column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corresponds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</w:p>
    <w:p w:rsidR="00C75945" w:rsidRDefault="00093184">
      <w:pPr>
        <w:spacing w:line="160" w:lineRule="exact"/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hidden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neurons</w:t>
      </w:r>
    </w:p>
    <w:p w:rsidR="00C75945" w:rsidRDefault="00093184">
      <w:pPr>
        <w:spacing w:line="160" w:lineRule="exact"/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j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j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545" w:right="3115"/>
        <w:rPr>
          <w:rFonts w:ascii="Courier New" w:eastAsia="Courier New" w:hAnsi="Courier New" w:cs="Courier New"/>
          <w:sz w:val="15"/>
          <w:szCs w:val="15"/>
        </w:rPr>
      </w:pPr>
      <w:r>
        <w:pict>
          <v:group id="_x0000_s1081" style="position:absolute;left:0;text-align:left;margin-left:69.3pt;margin-top:71.95pt;width:456.8pt;height:566.75pt;z-index:-3144;mso-position-horizontal-relative:page;mso-position-vertical-relative:page" coordorigin="1386,1439" coordsize="9136,11335">
            <v:shape id="_x0000_s1085" style="position:absolute;left:1397;top:1449;width:9115;height:0" coordorigin="1397,1449" coordsize="9115,0" path="m1397,1449r9115,e" filled="f" strokeweight=".58pt">
              <v:path arrowok="t"/>
            </v:shape>
            <v:shape id="_x0000_s1084" style="position:absolute;left:1397;top:12763;width:9115;height:0" coordorigin="1397,12763" coordsize="9115,0" path="m1397,12763r9115,e" filled="f" strokeweight=".58pt">
              <v:path arrowok="t"/>
            </v:shape>
            <v:shape id="_x0000_s1083" style="position:absolute;left:1392;top:1445;width:0;height:11323" coordorigin="1392,1445" coordsize="0,11323" path="m1392,1445r,11323e" filled="f" strokeweight=".58pt">
              <v:path arrowok="t"/>
            </v:shape>
            <v:shape id="_x0000_s1082" style="position:absolute;left:10517;top:1445;width:0;height:11323" coordorigin="10517,1445" coordsize="0,11323" path="m10517,1445r,11323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time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matrix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i,j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average_calc_time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CCR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matrix</w:t>
      </w:r>
    </w:p>
    <w:p w:rsidR="00C75945" w:rsidRDefault="00093184">
      <w:pPr>
        <w:spacing w:line="160" w:lineRule="exact"/>
        <w:ind w:left="154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CCR_val_average_error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i,j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average_CCR_val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0;</w:t>
      </w:r>
    </w:p>
    <w:p w:rsidR="00C75945" w:rsidRDefault="00C75945">
      <w:pPr>
        <w:spacing w:before="6" w:line="280" w:lineRule="exact"/>
        <w:rPr>
          <w:sz w:val="28"/>
          <w:szCs w:val="28"/>
        </w:rPr>
      </w:pPr>
    </w:p>
    <w:p w:rsidR="00C75945" w:rsidRDefault="00093184">
      <w:pPr>
        <w:spacing w:before="47"/>
        <w:ind w:left="825" w:right="8068"/>
        <w:jc w:val="both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 w:right="6898"/>
        <w:jc w:val="both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Speed</w:t>
      </w:r>
    </w:p>
    <w:p w:rsidR="00C75945" w:rsidRDefault="00093184">
      <w:pPr>
        <w:spacing w:before="3" w:line="230" w:lineRule="auto"/>
        <w:ind w:left="825" w:right="5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Speed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subplot(1,4,subplot_index)</w:t>
      </w:r>
    </w:p>
    <w:p w:rsidR="00C75945" w:rsidRDefault="00093184">
      <w:pPr>
        <w:spacing w:before="3" w:line="234" w:lineRule="auto"/>
        <w:ind w:left="825" w:right="5185"/>
        <w:jc w:val="both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names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categorical(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bar(names,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speed_values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"Calculation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Time"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Default="00093184">
      <w:pPr>
        <w:spacing w:line="160" w:lineRule="exact"/>
        <w:ind w:left="825" w:right="687"/>
        <w:jc w:val="both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"20"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'northeast'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 w:right="5098"/>
        <w:jc w:val="both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"Hidden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 w:right="5275"/>
        <w:jc w:val="both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 w:right="5998"/>
        <w:jc w:val="both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subplot(1,4,subplot_index)</w:t>
      </w:r>
    </w:p>
    <w:p w:rsidR="00C75945" w:rsidRDefault="00093184">
      <w:pPr>
        <w:spacing w:line="160" w:lineRule="exact"/>
        <w:ind w:left="825" w:right="6088"/>
        <w:jc w:val="both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CCR</w:t>
      </w:r>
    </w:p>
    <w:p w:rsidR="00C75945" w:rsidRDefault="00093184">
      <w:pPr>
        <w:spacing w:line="160" w:lineRule="exact"/>
        <w:ind w:left="825" w:right="5365"/>
        <w:jc w:val="both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returning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CCR</w:t>
      </w:r>
    </w:p>
    <w:p w:rsidR="00C75945" w:rsidRDefault="00093184">
      <w:pPr>
        <w:spacing w:line="160" w:lineRule="exact"/>
        <w:ind w:left="825" w:right="5188"/>
        <w:jc w:val="both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categorical(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training_algs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 w:right="4374"/>
        <w:jc w:val="both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bar(names,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CCR_val_average_error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825" w:right="5639"/>
        <w:jc w:val="both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"CCR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Validation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Error"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line="160" w:lineRule="exact"/>
        <w:ind w:left="825" w:right="684"/>
        <w:jc w:val="both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"20"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"50"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"100"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'Location'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'southwest'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40" w:lineRule="exact"/>
        <w:ind w:left="825" w:right="5098"/>
        <w:jc w:val="both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title(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legend_bar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"Hidden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Neurons"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0" w:line="280" w:lineRule="exact"/>
        <w:rPr>
          <w:sz w:val="28"/>
          <w:szCs w:val="28"/>
        </w:rPr>
        <w:sectPr w:rsidR="00C75945">
          <w:pgSz w:w="11920" w:h="16840"/>
          <w:pgMar w:top="1360" w:right="1380" w:bottom="280" w:left="1340" w:header="0" w:footer="746" w:gutter="0"/>
          <w:cols w:space="720"/>
        </w:sectPr>
      </w:pPr>
    </w:p>
    <w:p w:rsidR="00C75945" w:rsidRDefault="00093184">
      <w:pPr>
        <w:spacing w:before="47"/>
        <w:ind w:left="105"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line="200" w:lineRule="exact"/>
      </w:pPr>
      <w:r>
        <w:br w:type="column"/>
      </w:r>
    </w:p>
    <w:p w:rsidR="00C75945" w:rsidRDefault="00C75945">
      <w:pPr>
        <w:spacing w:before="9" w:line="200" w:lineRule="exact"/>
      </w:pPr>
    </w:p>
    <w:p w:rsidR="00C75945" w:rsidRDefault="00093184">
      <w:pPr>
        <w:spacing w:line="300" w:lineRule="exact"/>
        <w:rPr>
          <w:rFonts w:ascii="Arial" w:eastAsia="Arial" w:hAnsi="Arial" w:cs="Arial"/>
          <w:sz w:val="28"/>
          <w:szCs w:val="28"/>
        </w:rPr>
        <w:sectPr w:rsidR="00C75945">
          <w:type w:val="continuous"/>
          <w:pgSz w:w="11920" w:h="16840"/>
          <w:pgMar w:top="1360" w:right="1380" w:bottom="280" w:left="1340" w:header="720" w:footer="720" w:gutter="0"/>
          <w:cols w:num="2" w:space="720" w:equalWidth="0">
            <w:col w:w="375" w:space="449"/>
            <w:col w:w="8376"/>
          </w:cols>
        </w:sectPr>
      </w:pP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6.5.3.Problem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2: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character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recognition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with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Hopfield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28"/>
          <w:szCs w:val="28"/>
        </w:rPr>
        <w:t>networks</w:t>
      </w:r>
    </w:p>
    <w:p w:rsidR="00C75945" w:rsidRDefault="00093184">
      <w:pPr>
        <w:spacing w:before="72" w:line="160" w:lineRule="exact"/>
        <w:ind w:left="105" w:right="64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letters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capital_letters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prprob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47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lowercase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letters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simondelac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letter_s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before="10"/>
        <w:ind w:left="1185"/>
        <w:rPr>
          <w:rFonts w:ascii="Courier New" w:eastAsia="Courier New" w:hAnsi="Courier New" w:cs="Courier New"/>
          <w:sz w:val="15"/>
          <w:szCs w:val="15"/>
        </w:rPr>
      </w:pPr>
      <w:r>
        <w:pict>
          <v:group id="_x0000_s1076" style="position:absolute;left:0;text-align:left;margin-left:69.3pt;margin-top:664.75pt;width:456.8pt;height:103.05pt;z-index:-3143;mso-position-horizontal-relative:page;mso-position-vertical-relative:page" coordorigin="1386,13295" coordsize="9136,2061">
            <v:shape id="_x0000_s1080" style="position:absolute;left:1397;top:13305;width:9115;height:0" coordorigin="1397,13305" coordsize="9115,0" path="m1397,13305r9115,e" filled="f" strokeweight=".58pt">
              <v:path arrowok="t"/>
            </v:shape>
            <v:shape id="_x0000_s1079" style="position:absolute;left:1397;top:15345;width:9115;height:0" coordorigin="1397,15345" coordsize="9115,0" path="m1397,15345r9115,e" filled="f" strokeweight=".58pt">
              <v:path arrowok="t"/>
            </v:shape>
            <v:shape id="_x0000_s1078" style="position:absolute;left:1392;top:13301;width:0;height:2050" coordorigin="1392,13301" coordsize="0,2050" path="m1392,13301r,2049e" filled="f" strokeweight=".58pt">
              <v:path arrowok="t"/>
            </v:shape>
            <v:shape id="_x0000_s1077" style="position:absolute;left:10517;top:13301;width:0;height:2050" coordorigin="10517,13301" coordsize="0,2050" path="m10517,13301r,2049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38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093184">
      <w:pPr>
        <w:spacing w:before="95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lastRenderedPageBreak/>
        <w:t>letter_i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letter_m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letter_o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letter_n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letter_d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letter_e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pict>
          <v:group id="_x0000_s1071" style="position:absolute;left:0;text-align:left;margin-left:69.3pt;margin-top:71.95pt;width:456.8pt;height:699.2pt;z-index:-3142;mso-position-horizontal-relative:page;mso-position-vertical-relative:page" coordorigin="1386,1439" coordsize="9136,13984">
            <v:shape id="_x0000_s1075" style="position:absolute;left:1397;top:1449;width:9115;height:0" coordorigin="1397,1449" coordsize="9115,0" path="m1397,1449r9115,e" filled="f" strokeweight=".58pt">
              <v:path arrowok="t"/>
            </v:shape>
            <v:shape id="_x0000_s1074" style="position:absolute;left:1397;top:15413;width:9115;height:0" coordorigin="1397,15413" coordsize="9115,0" path="m1397,15413r9115,e" filled="f" strokeweight=".58pt">
              <v:path arrowok="t"/>
            </v:shape>
            <v:shape id="_x0000_s1073" style="position:absolute;left:1392;top:1445;width:0;height:13973" coordorigin="1392,1445" coordsize="0,13973" path="m1392,1445r,13972e" filled="f" strokeweight=".58pt">
              <v:path arrowok="t"/>
            </v:shape>
            <v:shape id="_x0000_s1072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letter_l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letter_a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letter_c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74" w:right="557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letters</w:t>
      </w:r>
    </w:p>
    <w:p w:rsidR="00C75945" w:rsidRDefault="00093184">
      <w:pPr>
        <w:spacing w:before="3" w:line="230" w:lineRule="auto"/>
        <w:ind w:left="105" w:right="9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letters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letter_m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letter_o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letter_e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letter_a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,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letter_c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capital_letters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];</w:t>
      </w:r>
    </w:p>
    <w:p w:rsidR="00C75945" w:rsidRDefault="00C75945">
      <w:pPr>
        <w:spacing w:before="4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61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letters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0;</w:t>
      </w:r>
    </w:p>
    <w:p w:rsidR="00C75945" w:rsidRDefault="00093184">
      <w:pPr>
        <w:spacing w:before="4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1:10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letters(:,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34" w:right="719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colormap(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'gray'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340" w:bottom="280" w:left="1340" w:header="0" w:footer="746" w:gutter="0"/>
          <w:cols w:space="720"/>
        </w:sect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1;</w:t>
      </w:r>
    </w:p>
    <w:p w:rsidR="00C75945" w:rsidRDefault="00C75945">
      <w:pPr>
        <w:spacing w:before="5" w:line="180" w:lineRule="exact"/>
        <w:rPr>
          <w:sz w:val="19"/>
          <w:szCs w:val="19"/>
        </w:rPr>
      </w:pPr>
    </w:p>
    <w:p w:rsidR="00C75945" w:rsidRDefault="00C75945">
      <w:pPr>
        <w:spacing w:line="200" w:lineRule="exact"/>
      </w:pPr>
    </w:p>
    <w:p w:rsidR="00C75945" w:rsidRDefault="00C75945">
      <w:pPr>
        <w:spacing w:line="200" w:lineRule="exact"/>
      </w:pPr>
    </w:p>
    <w:p w:rsidR="00C75945" w:rsidRDefault="00093184">
      <w:pPr>
        <w:spacing w:line="160" w:lineRule="exact"/>
        <w:ind w:left="105"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98" w:line="234" w:lineRule="auto"/>
        <w:ind w:right="569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680" w:bottom="280" w:left="1340" w:header="0" w:footer="746" w:gutter="0"/>
          <w:cols w:num="2" w:space="720" w:equalWidth="0">
            <w:col w:w="375" w:space="89"/>
            <w:col w:w="8436"/>
          </w:cols>
        </w:sectPr>
      </w:pPr>
      <w:r>
        <w:br w:type="column"/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subplot(1,10,subplot_index);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imagesc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(reshape(letter',5,7)') axis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off</w:t>
      </w:r>
    </w:p>
    <w:p w:rsidR="00C75945" w:rsidRDefault="00093184">
      <w:pPr>
        <w:spacing w:before="3" w:line="237" w:lineRule="auto"/>
        <w:ind w:left="105" w:right="200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zeros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equal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-1,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order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work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letters(letters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-1;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retrieve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five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characters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data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five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letters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first_5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letters(:,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1:5);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59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network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newhop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(first_5);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2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randomly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distorting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3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pixels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five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characters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input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first_5_distorted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first_5;</w:t>
      </w:r>
    </w:p>
    <w:p w:rsidR="00C75945" w:rsidRDefault="00093184">
      <w:pPr>
        <w:spacing w:before="8" w:line="234" w:lineRule="auto"/>
        <w:ind w:left="105" w:right="389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array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classifications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right_classifications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zeros(1,5);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wrong_classifications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zeros(1,5);</w:t>
      </w:r>
    </w:p>
    <w:p w:rsidR="00C75945" w:rsidRDefault="00C75945">
      <w:pPr>
        <w:spacing w:before="2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time_steps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100;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465" w:right="7315" w:hanging="36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iter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1:100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1:5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825" w:right="19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determine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three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random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components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will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change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first_index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round(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randi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([1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35],1));</w:t>
      </w:r>
    </w:p>
    <w:p w:rsidR="00C75945" w:rsidRDefault="00093184">
      <w:pPr>
        <w:spacing w:before="10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second_index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round(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randi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([1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35],1));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third_index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round(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randi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([1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35],1));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indices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first_index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second_index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third_index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indices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185" w:right="479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inversing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pixel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value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(first_5_distorted(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in,i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1)</w:t>
      </w:r>
    </w:p>
    <w:p w:rsidR="00C75945" w:rsidRDefault="00093184">
      <w:pPr>
        <w:spacing w:before="10"/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first_5_distorted(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in,i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-1;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else</w:t>
      </w:r>
    </w:p>
    <w:p w:rsidR="00C75945" w:rsidRDefault="00093184">
      <w:pPr>
        <w:spacing w:line="160" w:lineRule="exact"/>
        <w:ind w:left="154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sz w:val="15"/>
          <w:szCs w:val="15"/>
        </w:rPr>
        <w:t>first_5_distorted(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in,i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1;</w:t>
      </w:r>
    </w:p>
    <w:p w:rsidR="00C75945" w:rsidRDefault="00C75945">
      <w:pPr>
        <w:spacing w:before="3" w:line="120" w:lineRule="exact"/>
        <w:rPr>
          <w:sz w:val="13"/>
          <w:szCs w:val="13"/>
        </w:rPr>
      </w:pPr>
    </w:p>
    <w:p w:rsidR="00C75945" w:rsidRDefault="00C75945">
      <w:pPr>
        <w:spacing w:line="200" w:lineRule="exact"/>
      </w:pPr>
    </w:p>
    <w:p w:rsidR="00C75945" w:rsidRDefault="00093184">
      <w:pPr>
        <w:spacing w:line="160" w:lineRule="exact"/>
        <w:ind w:left="465"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br w:type="column"/>
      </w:r>
    </w:p>
    <w:p w:rsidR="00C75945" w:rsidRDefault="00093184">
      <w:pPr>
        <w:ind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735" w:space="89"/>
            <w:col w:w="271" w:space="89"/>
            <w:col w:w="7716"/>
          </w:cols>
        </w:sectPr>
      </w:pPr>
      <w:r>
        <w:br w:type="column"/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434" w:right="739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k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1:5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letter_input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first_5_distorted(:,k);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getting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solution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letter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letter_input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};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,~,~]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sim(net,{1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time_steps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},{},T);</w:t>
      </w: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{1,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time_steps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};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56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letters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check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letters_to_check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first_5;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isequal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letters_to_check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(:,k))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true)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right_classifications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(k)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right_classifications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(k)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825" w:right="55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spurious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state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m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0;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j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1:5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isequal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letters_to_check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(:,j))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true)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545" w:right="209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classified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spurious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state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m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1;</w:t>
      </w:r>
    </w:p>
    <w:p w:rsidR="00C75945" w:rsidRDefault="00C75945">
      <w:pPr>
        <w:spacing w:before="6" w:line="120" w:lineRule="exact"/>
        <w:rPr>
          <w:sz w:val="13"/>
          <w:szCs w:val="13"/>
        </w:rPr>
      </w:pPr>
    </w:p>
    <w:p w:rsidR="00C75945" w:rsidRDefault="00C75945">
      <w:pPr>
        <w:spacing w:line="200" w:lineRule="exact"/>
      </w:pPr>
    </w:p>
    <w:p w:rsidR="00C75945" w:rsidRDefault="00093184">
      <w:pPr>
        <w:spacing w:line="160" w:lineRule="exact"/>
        <w:jc w:val="right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3" w:line="160" w:lineRule="exact"/>
        <w:rPr>
          <w:sz w:val="17"/>
          <w:szCs w:val="17"/>
        </w:rPr>
      </w:pPr>
      <w:r>
        <w:br w:type="column"/>
      </w:r>
    </w:p>
    <w:p w:rsidR="00C75945" w:rsidRDefault="00093184">
      <w:pPr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1095" w:space="89"/>
            <w:col w:w="7716"/>
          </w:cols>
        </w:sect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pict>
          <v:group id="_x0000_s1066" style="position:absolute;margin-left:69.3pt;margin-top:71.95pt;width:456.8pt;height:699.2pt;z-index:-3141;mso-position-horizontal-relative:page;mso-position-vertical-relative:page" coordorigin="1386,1439" coordsize="9136,13984">
            <v:shape id="_x0000_s1070" style="position:absolute;left:1397;top:1449;width:9115;height:0" coordorigin="1397,1449" coordsize="9115,0" path="m1397,1449r9115,e" filled="f" strokeweight=".58pt">
              <v:path arrowok="t"/>
            </v:shape>
            <v:shape id="_x0000_s1069" style="position:absolute;left:1397;top:15413;width:9115;height:0" coordorigin="1397,15413" coordsize="9115,0" path="m1397,15413r9115,e" filled="f" strokeweight=".58pt">
              <v:path arrowok="t"/>
            </v:shape>
            <v:shape id="_x0000_s1068" style="position:absolute;left:1392;top:1445;width:0;height:13973" coordorigin="1392,1445" coordsize="0,13973" path="m1392,1445r,13972e" filled="f" strokeweight=".58pt">
              <v:path arrowok="t"/>
            </v:shape>
            <v:shape id="_x0000_s1067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(m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0)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spurious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state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hold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on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figure;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colormap('gray');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printing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spurious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state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imagesc</w:t>
      </w:r>
      <w:proofErr w:type="spellEnd"/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(reshape(letter_output',5,7)')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axis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off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title(k);</w:t>
      </w:r>
    </w:p>
    <w:p w:rsidR="00C75945" w:rsidRDefault="00093184">
      <w:pPr>
        <w:spacing w:before="83" w:line="160" w:lineRule="exact"/>
        <w:ind w:left="82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540" w:right="1680" w:bottom="280" w:left="1340" w:header="0" w:footer="746" w:gutter="0"/>
          <w:cols w:space="720"/>
        </w:sect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lastRenderedPageBreak/>
        <w:t>end</w:t>
      </w:r>
    </w:p>
    <w:p w:rsidR="00C75945" w:rsidRDefault="00C75945">
      <w:pPr>
        <w:spacing w:before="3" w:line="120" w:lineRule="exact"/>
        <w:rPr>
          <w:sz w:val="13"/>
          <w:szCs w:val="13"/>
        </w:rPr>
      </w:pPr>
    </w:p>
    <w:p w:rsidR="00C75945" w:rsidRDefault="00C75945">
      <w:pPr>
        <w:spacing w:line="200" w:lineRule="exact"/>
      </w:pPr>
    </w:p>
    <w:p w:rsidR="00C75945" w:rsidRDefault="00093184">
      <w:pPr>
        <w:spacing w:line="160" w:lineRule="exact"/>
        <w:ind w:left="105"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br w:type="column"/>
      </w:r>
    </w:p>
    <w:p w:rsidR="00C75945" w:rsidRDefault="00093184">
      <w:pPr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375" w:space="89"/>
            <w:col w:w="8436"/>
          </w:cols>
        </w:sect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pict>
          <v:group id="_x0000_s1061" style="position:absolute;margin-left:69.3pt;margin-top:199.15pt;width:456.8pt;height:566.75pt;z-index:-3139;mso-position-horizontal-relative:page;mso-position-vertical-relative:page" coordorigin="1386,3983" coordsize="9136,11335">
            <v:shape id="_x0000_s1065" style="position:absolute;left:1397;top:3993;width:9115;height:0" coordorigin="1397,3993" coordsize="9115,0" path="m1397,3993r9115,e" filled="f" strokeweight=".58pt">
              <v:path arrowok="t"/>
            </v:shape>
            <v:shape id="_x0000_s1064" style="position:absolute;left:1397;top:15307;width:9115;height:0" coordorigin="1397,15307" coordsize="9115,0" path="m1397,15307r9115,e" filled="f" strokeweight=".58pt">
              <v:path arrowok="t"/>
            </v:shape>
            <v:shape id="_x0000_s1063" style="position:absolute;left:1392;top:3989;width:0;height:11323" coordorigin="1392,3989" coordsize="0,11323" path="m1392,3989r,11323e" filled="f" strokeweight=".58pt">
              <v:path arrowok="t"/>
            </v:shape>
            <v:shape id="_x0000_s1062" style="position:absolute;left:10517;top:3989;width:0;height:11323" coordorigin="10517,3989" coordsize="0,11323" path="m10517,3989r,11323e" filled="f" strokeweight=".58pt">
              <v:path arrowok="t"/>
            </v:shape>
            <w10:wrap anchorx="page" anchory="page"/>
          </v:group>
        </w:pict>
      </w:r>
      <w:r>
        <w:pict>
          <v:group id="_x0000_s1056" style="position:absolute;margin-left:69.3pt;margin-top:71.95pt;width:456.8pt;height:119.6pt;z-index:-3140;mso-position-horizontal-relative:page;mso-position-vertical-relative:page" coordorigin="1386,1439" coordsize="9136,2392">
            <v:shape id="_x0000_s1060" style="position:absolute;left:1397;top:1449;width:9115;height:0" coordorigin="1397,1449" coordsize="9115,0" path="m1397,1449r9115,e" filled="f" strokeweight=".58pt">
              <v:path arrowok="t"/>
            </v:shape>
            <v:shape id="_x0000_s1059" style="position:absolute;left:1397;top:3821;width:9115;height:0" coordorigin="1397,3821" coordsize="9115,0" path="m1397,3821r9115,e" filled="f" strokeweight=".58pt">
              <v:path arrowok="t"/>
            </v:shape>
            <v:shape id="_x0000_s1058" style="position:absolute;left:1392;top:1445;width:0;height:2381" coordorigin="1392,1445" coordsize="0,2381" path="m1392,1445r,2380e" filled="f" strokeweight=".58pt">
              <v:path arrowok="t"/>
            </v:shape>
            <v:shape id="_x0000_s1057" style="position:absolute;left:10517;top:1445;width:0;height:2381" coordorigin="10517,1445" coordsize="0,2381" path="m10517,1445r,2380e" filled="f" strokeweight=".58pt">
              <v:path arrowok="t"/>
            </v:shape>
            <w10:wrap anchorx="page" anchory="page"/>
          </v:group>
        </w:pict>
      </w: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Barplot</w:t>
      </w:r>
      <w:proofErr w:type="spellEnd"/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classifications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categorical({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'm'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'o'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names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reordercats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(names,{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's'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'm'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'o'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'n'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});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frequency_classifications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right_classifications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/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100;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bar(names,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frequency_classifications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093184">
      <w:pPr>
        <w:spacing w:before="1" w:line="234" w:lineRule="auto"/>
        <w:ind w:left="105" w:right="48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title(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"Correct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Classifications"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"Number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Correct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Classifications"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xlabel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'Distorted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letters'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spacing w:before="37" w:line="160" w:lineRule="exact"/>
        <w:ind w:left="105" w:right="61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letters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capital_letters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prprob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44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lowercase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letters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simondelac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letter_s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before="10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letter_i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letter_m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letter_o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letter_n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letter_d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letter_e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letter_l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093184">
      <w:pPr>
        <w:spacing w:before="95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lastRenderedPageBreak/>
        <w:t>letter_a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letter_c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74" w:right="557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letters</w:t>
      </w:r>
    </w:p>
    <w:p w:rsidR="00C75945" w:rsidRDefault="00093184">
      <w:pPr>
        <w:spacing w:before="3" w:line="230" w:lineRule="auto"/>
        <w:ind w:left="105" w:right="9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letters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letter_m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letter_o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letter_e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letter_a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,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letter_c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capital_letters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];</w:t>
      </w:r>
    </w:p>
    <w:p w:rsidR="00C75945" w:rsidRDefault="00C75945">
      <w:pPr>
        <w:spacing w:before="4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61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letters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0;</w:t>
      </w:r>
    </w:p>
    <w:p w:rsidR="00C75945" w:rsidRDefault="00093184">
      <w:pPr>
        <w:spacing w:before="4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1:10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letters(:,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colormap(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'gray'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line="140" w:lineRule="exact"/>
        <w:ind w:left="46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340" w:bottom="280" w:left="1340" w:header="0" w:footer="746" w:gutter="0"/>
          <w:cols w:space="720"/>
        </w:sect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1;</w:t>
      </w:r>
    </w:p>
    <w:p w:rsidR="00C75945" w:rsidRDefault="00C75945">
      <w:pPr>
        <w:spacing w:line="200" w:lineRule="exact"/>
      </w:pPr>
    </w:p>
    <w:p w:rsidR="00C75945" w:rsidRDefault="00C75945">
      <w:pPr>
        <w:spacing w:line="200" w:lineRule="exact"/>
      </w:pPr>
    </w:p>
    <w:p w:rsidR="00C75945" w:rsidRDefault="00C75945">
      <w:pPr>
        <w:spacing w:before="9" w:line="260" w:lineRule="exact"/>
        <w:rPr>
          <w:sz w:val="26"/>
          <w:szCs w:val="26"/>
        </w:rPr>
      </w:pPr>
    </w:p>
    <w:p w:rsidR="00C75945" w:rsidRDefault="00093184">
      <w:pPr>
        <w:spacing w:line="160" w:lineRule="exact"/>
        <w:ind w:left="105"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3" w:line="160" w:lineRule="exact"/>
        <w:rPr>
          <w:sz w:val="17"/>
          <w:szCs w:val="17"/>
        </w:rPr>
      </w:pPr>
      <w:r>
        <w:br w:type="column"/>
      </w:r>
    </w:p>
    <w:p w:rsidR="00C75945" w:rsidRDefault="00093184">
      <w:pPr>
        <w:spacing w:line="234" w:lineRule="auto"/>
        <w:ind w:right="603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375" w:space="89"/>
            <w:col w:w="8776"/>
          </w:cols>
        </w:sectPr>
      </w:pP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subplot(1,10,subplot_index);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imagesc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(reshape(letter',5,7)') axis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off</w:t>
      </w:r>
    </w:p>
    <w:p w:rsidR="00C75945" w:rsidRDefault="00093184">
      <w:pPr>
        <w:spacing w:before="3" w:line="237" w:lineRule="auto"/>
        <w:ind w:left="105" w:right="234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zeros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equal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-1,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order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work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letters(letters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-1;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522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P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36;</w:t>
      </w:r>
    </w:p>
    <w:p w:rsidR="00C75945" w:rsidRDefault="00093184">
      <w:pPr>
        <w:spacing w:before="13" w:line="234" w:lineRule="auto"/>
        <w:ind w:left="105" w:right="52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final_error_values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zeros(1,P);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final_correct_classifications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zeros(1,P);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time_steps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2000;</w:t>
      </w:r>
    </w:p>
    <w:p w:rsidR="00C75945" w:rsidRDefault="00C75945">
      <w:pPr>
        <w:spacing w:before="6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3605"/>
        <w:rPr>
          <w:rFonts w:ascii="Courier New" w:eastAsia="Courier New" w:hAnsi="Courier New" w:cs="Courier New"/>
          <w:sz w:val="15"/>
          <w:szCs w:val="15"/>
        </w:rPr>
      </w:pPr>
      <w:r>
        <w:pict>
          <v:group id="_x0000_s1051" style="position:absolute;left:0;text-align:left;margin-left:69.3pt;margin-top:71.95pt;width:456.8pt;height:699.2pt;z-index:-3138;mso-position-horizontal-relative:page;mso-position-vertical-relative:page" coordorigin="1386,1439" coordsize="9136,13984">
            <v:shape id="_x0000_s1055" style="position:absolute;left:1397;top:1449;width:9115;height:0" coordorigin="1397,1449" coordsize="9115,0" path="m1397,1449r9115,e" filled="f" strokeweight=".58pt">
              <v:path arrowok="t"/>
            </v:shape>
            <v:shape id="_x0000_s1054" style="position:absolute;left:1397;top:15413;width:9115;height:0" coordorigin="1397,15413" coordsize="9115,0" path="m1397,15413r9115,e" filled="f" strokeweight=".58pt">
              <v:path arrowok="t"/>
            </v:shape>
            <v:shape id="_x0000_s1053" style="position:absolute;left:1392;top:1445;width:0;height:13973" coordorigin="1392,1445" coordsize="0,13973" path="m1392,1445r,13972e" filled="f" strokeweight=".58pt">
              <v:path arrowok="t"/>
            </v:shape>
            <v:shape id="_x0000_s1052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parameter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indicate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classifications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h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1:P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first_letters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letters(:,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1:P);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465" w:right="297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characters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newhop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first_letters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465" w:right="51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distorted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letters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first_letters_distorted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first_letters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465" w:right="41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iterations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storing_error_values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zeros(1,P);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spacing w:line="467" w:lineRule="auto"/>
        <w:ind w:left="825" w:right="7385" w:hanging="36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iter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1:20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1:h</w:t>
      </w:r>
    </w:p>
    <w:p w:rsidR="00C75945" w:rsidRDefault="00093184">
      <w:pPr>
        <w:spacing w:before="5" w:line="230" w:lineRule="auto"/>
        <w:ind w:left="1185" w:right="189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determine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three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random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components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will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change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first_index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round(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randi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([1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35],1));</w:t>
      </w: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second_index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round(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randi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([1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35],1));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third_index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round(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randi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([1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35],1));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indices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first_index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second_index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third_index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indices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545" w:right="42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inversing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pixel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value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first_letters_distorted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in,i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1)</w:t>
      </w:r>
    </w:p>
    <w:p w:rsidR="00C75945" w:rsidRDefault="00093184">
      <w:pPr>
        <w:spacing w:before="10"/>
        <w:ind w:left="1872" w:right="4137"/>
        <w:jc w:val="center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first_letters_distorted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in,i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-1;</w:t>
      </w:r>
    </w:p>
    <w:p w:rsidR="00C75945" w:rsidRDefault="00093184">
      <w:pPr>
        <w:spacing w:line="160" w:lineRule="exact"/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else</w:t>
      </w:r>
    </w:p>
    <w:p w:rsidR="00C75945" w:rsidRDefault="00093184">
      <w:pPr>
        <w:spacing w:line="160" w:lineRule="exact"/>
        <w:ind w:left="1874" w:right="4229"/>
        <w:jc w:val="center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first_letters_distorted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in,i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1;</w:t>
      </w:r>
    </w:p>
    <w:p w:rsidR="00C75945" w:rsidRDefault="00C75945">
      <w:pPr>
        <w:spacing w:before="3" w:line="120" w:lineRule="exact"/>
        <w:rPr>
          <w:sz w:val="13"/>
          <w:szCs w:val="13"/>
        </w:rPr>
      </w:pPr>
    </w:p>
    <w:p w:rsidR="00C75945" w:rsidRDefault="00C75945">
      <w:pPr>
        <w:spacing w:line="200" w:lineRule="exact"/>
      </w:pPr>
    </w:p>
    <w:p w:rsidR="00C75945" w:rsidRDefault="00093184">
      <w:pPr>
        <w:spacing w:line="160" w:lineRule="exact"/>
        <w:jc w:val="right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br w:type="column"/>
      </w:r>
    </w:p>
    <w:p w:rsidR="00C75945" w:rsidRDefault="00093184">
      <w:pPr>
        <w:ind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340" w:bottom="280" w:left="1340" w:header="720" w:footer="720" w:gutter="0"/>
          <w:cols w:num="3" w:space="720" w:equalWidth="0">
            <w:col w:w="1095" w:space="89"/>
            <w:col w:w="271" w:space="89"/>
            <w:col w:w="7696"/>
          </w:cols>
        </w:sectPr>
      </w:pPr>
      <w:r>
        <w:br w:type="column"/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error_P_values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zeros(1,P);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k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1:h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letter_input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first_letters_distorted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(:,k);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getting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solution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letter</w:t>
      </w:r>
    </w:p>
    <w:p w:rsidR="00C75945" w:rsidRDefault="00093184">
      <w:pPr>
        <w:spacing w:before="95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lastRenderedPageBreak/>
        <w:t>T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{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letter_input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};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,~,~]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sim(net,{1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time_steps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},{},T);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{1,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time_steps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};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185" w:right="37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rounding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certainly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-1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output_rounding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1:35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output_rounding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&gt;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0)</w:t>
      </w:r>
    </w:p>
    <w:p w:rsidR="00C75945" w:rsidRDefault="00093184">
      <w:pPr>
        <w:spacing w:line="160" w:lineRule="exact"/>
        <w:ind w:left="1874" w:right="3799"/>
        <w:jc w:val="center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output_rounding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1;</w:t>
      </w:r>
    </w:p>
    <w:p w:rsidR="00C75945" w:rsidRDefault="00093184">
      <w:pPr>
        <w:spacing w:line="160" w:lineRule="exact"/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else</w:t>
      </w:r>
    </w:p>
    <w:p w:rsidR="00C75945" w:rsidRDefault="00093184">
      <w:pPr>
        <w:spacing w:line="140" w:lineRule="exact"/>
        <w:ind w:left="1874" w:right="3709"/>
        <w:jc w:val="center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680" w:bottom="280" w:left="1340" w:header="0" w:footer="746" w:gutter="0"/>
          <w:cols w:space="720"/>
        </w:sect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output_rounding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-1;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jc w:val="right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6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1455" w:space="89"/>
            <w:col w:w="7356"/>
          </w:cols>
        </w:sectPr>
      </w:pPr>
      <w:r>
        <w:br w:type="column"/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line="160" w:lineRule="exact"/>
        <w:rPr>
          <w:sz w:val="16"/>
          <w:szCs w:val="16"/>
        </w:rPr>
      </w:pPr>
      <w:r>
        <w:pict>
          <v:group id="_x0000_s1046" style="position:absolute;margin-left:69.3pt;margin-top:515.45pt;width:456.8pt;height:251.85pt;z-index:-3136;mso-position-horizontal-relative:page;mso-position-vertical-relative:page" coordorigin="1386,10309" coordsize="9136,5037">
            <v:shape id="_x0000_s1050" style="position:absolute;left:1397;top:10320;width:9115;height:0" coordorigin="1397,10320" coordsize="9115,0" path="m1397,10320r9115,e" filled="f" strokeweight=".58pt">
              <v:path arrowok="t"/>
            </v:shape>
            <v:shape id="_x0000_s1049" style="position:absolute;left:1397;top:15336;width:9115;height:0" coordorigin="1397,15336" coordsize="9115,0" path="m1397,15336r9115,e" filled="f" strokeweight=".58pt">
              <v:path arrowok="t"/>
            </v:shape>
            <v:shape id="_x0000_s1048" style="position:absolute;left:1392;top:10315;width:0;height:5026" coordorigin="1392,10315" coordsize="0,5026" path="m1392,10315r,5026e" filled="f" strokeweight=".58pt">
              <v:path arrowok="t"/>
            </v:shape>
            <v:shape id="_x0000_s1047" style="position:absolute;left:10517;top:10315;width:0;height:5026" coordorigin="10517,10315" coordsize="0,5026" path="m10517,10315r,5026e" filled="f" strokeweight=".58pt">
              <v:path arrowok="t"/>
            </v:shape>
            <w10:wrap anchorx="page" anchory="page"/>
          </v:group>
        </w:pict>
      </w:r>
      <w:r>
        <w:pict>
          <v:group id="_x0000_s1041" style="position:absolute;margin-left:69.3pt;margin-top:71.95pt;width:456.8pt;height:434.25pt;z-index:-3137;mso-position-horizontal-relative:page;mso-position-vertical-relative:page" coordorigin="1386,1439" coordsize="9136,8685">
            <v:shape id="_x0000_s1045" style="position:absolute;left:1397;top:1449;width:9115;height:0" coordorigin="1397,1449" coordsize="9115,0" path="m1397,1449r9115,e" filled="f" strokeweight=".58pt">
              <v:path arrowok="t"/>
            </v:shape>
            <v:shape id="_x0000_s1044" style="position:absolute;left:1397;top:10113;width:9115;height:0" coordorigin="1397,10113" coordsize="9115,0" path="m1397,10113r9115,e" filled="f" strokeweight=".58pt">
              <v:path arrowok="t"/>
            </v:shape>
            <v:shape id="_x0000_s1043" style="position:absolute;left:1392;top:1445;width:0;height:8674" coordorigin="1392,1445" coordsize="0,8674" path="m1392,1445r,8673e" filled="f" strokeweight=".58pt">
              <v:path arrowok="t"/>
            </v:shape>
            <v:shape id="_x0000_s1042" style="position:absolute;left:10517;top:1445;width:0;height:8674" coordorigin="10517,1445" coordsize="0,8674" path="m10517,1445r,8673e" filled="f" strokeweight=".58pt">
              <v:path arrowok="t"/>
            </v:shape>
            <w10:wrap anchorx="page" anchory="page"/>
          </v:group>
        </w:pict>
      </w:r>
    </w:p>
    <w:p w:rsidR="00C75945" w:rsidRDefault="00093184">
      <w:pPr>
        <w:spacing w:line="160" w:lineRule="exact"/>
        <w:ind w:left="1185" w:right="47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letters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check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letters_to_check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first_letters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isequal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letters_to_check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(:,k))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true)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else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sum(abs(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letters_to_check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(:,1)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-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))/2;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error_P_values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(1,k)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error;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storing_error_values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storing_error_values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error_P_values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final_error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median(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storing_error_values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/20);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final_error_values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(1,h)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final_error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function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plot(1:P,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final_error_values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'-o'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p.LineWidth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1.2;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'Number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characters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P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stored'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'"median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averages"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error'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before="1" w:line="234" w:lineRule="auto"/>
        <w:ind w:left="105" w:right="40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hold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other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curves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plot(17,final_error_values(17),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'o'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'MarkerSize'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,15); txt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'critical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loading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capacity'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text(17,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final_error_values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(17)+0.7,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txt);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t.FontWeight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'bold'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14" w:line="200" w:lineRule="exact"/>
      </w:pPr>
    </w:p>
    <w:p w:rsidR="00C75945" w:rsidRDefault="00093184">
      <w:pPr>
        <w:spacing w:before="37" w:line="160" w:lineRule="exact"/>
        <w:ind w:left="105" w:right="61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letters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capital_letters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prprob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05" w:right="44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lowercase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letters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'</w:t>
      </w:r>
      <w:proofErr w:type="spellStart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simondelac</w:t>
      </w:r>
      <w:proofErr w:type="spellEnd"/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letter_s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before="10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letter_i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letter_m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letter_o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before="95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lastRenderedPageBreak/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letter_n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letter_d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letter_e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letter_l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letter_a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pict>
          <v:group id="_x0000_s1036" style="position:absolute;left:0;text-align:left;margin-left:69.3pt;margin-top:71.95pt;width:456.8pt;height:699.2pt;z-index:-3135;mso-position-horizontal-relative:page;mso-position-vertical-relative:page" coordorigin="1386,1439" coordsize="9136,13984">
            <v:shape id="_x0000_s1040" style="position:absolute;left:1397;top:1449;width:9115;height:0" coordorigin="1397,1449" coordsize="9115,0" path="m1397,1449r9115,e" filled="f" strokeweight=".58pt">
              <v:path arrowok="t"/>
            </v:shape>
            <v:shape id="_x0000_s1039" style="position:absolute;left:1397;top:15413;width:9115;height:0" coordorigin="1397,15413" coordsize="9115,0" path="m1397,15413r9115,e" filled="f" strokeweight=".58pt">
              <v:path arrowok="t"/>
            </v:shape>
            <v:shape id="_x0000_s1038" style="position:absolute;left:1392;top:1445;width:0;height:13973" coordorigin="1392,1445" coordsize="0,13973" path="m1392,1445r,13972e" filled="f" strokeweight=".58pt">
              <v:path arrowok="t"/>
            </v:shape>
            <v:shape id="_x0000_s1037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letter_c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 </w:t>
      </w:r>
      <w:r>
        <w:rPr>
          <w:rFonts w:ascii="Courier New" w:eastAsia="Courier New" w:hAnsi="Courier New" w:cs="Courier New"/>
          <w:w w:val="99"/>
          <w:sz w:val="15"/>
          <w:szCs w:val="15"/>
        </w:rPr>
        <w:t>[0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...</w:t>
      </w:r>
    </w:p>
    <w:p w:rsidR="00C75945" w:rsidRDefault="00093184">
      <w:pPr>
        <w:spacing w:line="160" w:lineRule="exact"/>
        <w:ind w:left="1154" w:right="683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0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]';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74" w:right="557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dataset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with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all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letters</w:t>
      </w:r>
    </w:p>
    <w:p w:rsidR="00C75945" w:rsidRDefault="00093184">
      <w:pPr>
        <w:spacing w:before="3" w:line="230" w:lineRule="auto"/>
        <w:ind w:left="105" w:right="9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letters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letter_m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letter_o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letter_n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letter_e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letter_l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letter_a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 xml:space="preserve">,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letter_c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capital_letters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];</w:t>
      </w:r>
    </w:p>
    <w:p w:rsidR="00C75945" w:rsidRDefault="00C75945">
      <w:pPr>
        <w:spacing w:before="4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61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image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ten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letters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0;</w:t>
      </w:r>
    </w:p>
    <w:p w:rsidR="00C75945" w:rsidRDefault="00093184">
      <w:pPr>
        <w:spacing w:before="4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1:10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letters(:,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34" w:right="7199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colormap(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'gray'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line="140" w:lineRule="exact"/>
        <w:ind w:left="465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360" w:right="1340" w:bottom="280" w:left="1340" w:header="0" w:footer="746" w:gutter="0"/>
          <w:cols w:space="720"/>
        </w:sect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subplot_index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+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1;</w:t>
      </w:r>
    </w:p>
    <w:p w:rsidR="00C75945" w:rsidRDefault="00C75945">
      <w:pPr>
        <w:spacing w:line="200" w:lineRule="exact"/>
      </w:pPr>
    </w:p>
    <w:p w:rsidR="00C75945" w:rsidRDefault="00C75945">
      <w:pPr>
        <w:spacing w:line="200" w:lineRule="exact"/>
      </w:pPr>
    </w:p>
    <w:p w:rsidR="00C75945" w:rsidRDefault="00C75945">
      <w:pPr>
        <w:spacing w:before="9" w:line="260" w:lineRule="exact"/>
        <w:rPr>
          <w:sz w:val="26"/>
          <w:szCs w:val="26"/>
        </w:rPr>
      </w:pPr>
    </w:p>
    <w:p w:rsidR="00C75945" w:rsidRDefault="00093184">
      <w:pPr>
        <w:spacing w:line="160" w:lineRule="exact"/>
        <w:ind w:left="105"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3" w:line="160" w:lineRule="exact"/>
        <w:rPr>
          <w:sz w:val="17"/>
          <w:szCs w:val="17"/>
        </w:rPr>
      </w:pPr>
      <w:r>
        <w:br w:type="column"/>
      </w:r>
    </w:p>
    <w:p w:rsidR="00C75945" w:rsidRDefault="00093184">
      <w:pPr>
        <w:spacing w:line="234" w:lineRule="auto"/>
        <w:ind w:right="603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375" w:space="89"/>
            <w:col w:w="8776"/>
          </w:cols>
        </w:sectPr>
      </w:pP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subplot(1,10,subplot_index);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imagesc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(reshape(letter',5,7)') axis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off</w:t>
      </w:r>
    </w:p>
    <w:p w:rsidR="00C75945" w:rsidRDefault="00093184">
      <w:pPr>
        <w:spacing w:before="3" w:line="237" w:lineRule="auto"/>
        <w:ind w:left="105" w:right="234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Setting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zeros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equal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-1,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order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work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letters(letters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-1;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05" w:right="405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!adding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same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vector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again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additional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dimension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letters(37:70,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:)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0;</w:t>
      </w:r>
    </w:p>
    <w:p w:rsidR="00C75945" w:rsidRDefault="00093184">
      <w:pPr>
        <w:spacing w:before="10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1:36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vector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letters(1:35,r);</w:t>
      </w:r>
    </w:p>
    <w:p w:rsidR="00C75945" w:rsidRDefault="00093184">
      <w:pPr>
        <w:spacing w:line="160" w:lineRule="exact"/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letters(36:70,r)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vector;</w:t>
      </w:r>
    </w:p>
    <w:p w:rsidR="00C75945" w:rsidRDefault="00093184">
      <w:pPr>
        <w:spacing w:before="1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3" w:line="230" w:lineRule="auto"/>
        <w:ind w:left="105" w:right="5226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and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different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P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36;</w:t>
      </w:r>
    </w:p>
    <w:p w:rsidR="00C75945" w:rsidRDefault="00093184">
      <w:pPr>
        <w:spacing w:before="3" w:line="234" w:lineRule="auto"/>
        <w:ind w:left="105" w:right="522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final_error_values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zeros(1,P);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final_correct_classifications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 xml:space="preserve">zeros(1,P);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time_steps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1000;</w:t>
      </w:r>
    </w:p>
    <w:p w:rsidR="00C75945" w:rsidRDefault="00093184">
      <w:pPr>
        <w:spacing w:before="77" w:line="160" w:lineRule="exact"/>
        <w:ind w:left="105" w:right="32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lastRenderedPageBreak/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parameter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indicate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amount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correct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classifications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h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1:P</w:t>
      </w:r>
    </w:p>
    <w:p w:rsidR="00C75945" w:rsidRDefault="00C75945">
      <w:pPr>
        <w:spacing w:before="4" w:line="160" w:lineRule="exact"/>
        <w:rPr>
          <w:sz w:val="17"/>
          <w:szCs w:val="17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first_letters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letters(:,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1:P);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465" w:right="263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creating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first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characters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newhop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first_letters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C75945">
      <w:pPr>
        <w:spacing w:before="6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465" w:right="479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distorted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letters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first_letters_distorted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first_letters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4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465" w:right="38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storing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number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20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iterations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storing_error_values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zeros(1,P);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spacing w:line="467" w:lineRule="auto"/>
        <w:ind w:left="825" w:right="7045" w:hanging="360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iter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 xml:space="preserve">1:20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1:h</w:t>
      </w:r>
    </w:p>
    <w:p w:rsidR="00C75945" w:rsidRDefault="00093184">
      <w:pPr>
        <w:spacing w:before="5" w:line="230" w:lineRule="auto"/>
        <w:ind w:left="1185" w:right="1554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determine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index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three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random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components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that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will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change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first_index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round(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randi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([1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35],1));</w:t>
      </w: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second_index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round(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randi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([1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35],1));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third_index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round(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randi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([1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35],1));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indices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first_index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second_index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third_index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];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indices</w:t>
      </w:r>
    </w:p>
    <w:p w:rsidR="00C75945" w:rsidRDefault="00C75945">
      <w:pPr>
        <w:spacing w:before="5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545" w:right="389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inversing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pixel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value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first_letters_distorted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in,i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1)</w:t>
      </w:r>
    </w:p>
    <w:p w:rsidR="00C75945" w:rsidRDefault="00093184">
      <w:pPr>
        <w:spacing w:before="10"/>
        <w:ind w:left="1872" w:right="3797"/>
        <w:jc w:val="center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first_letters_distorted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in,i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-1;</w:t>
      </w:r>
    </w:p>
    <w:p w:rsidR="00C75945" w:rsidRDefault="00093184">
      <w:pPr>
        <w:spacing w:line="160" w:lineRule="exact"/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else</w:t>
      </w:r>
    </w:p>
    <w:p w:rsidR="00C75945" w:rsidRDefault="00093184">
      <w:pPr>
        <w:spacing w:line="160" w:lineRule="exact"/>
        <w:ind w:left="1874" w:right="3889"/>
        <w:jc w:val="center"/>
        <w:rPr>
          <w:rFonts w:ascii="Courier New" w:eastAsia="Courier New" w:hAnsi="Courier New" w:cs="Courier New"/>
          <w:sz w:val="15"/>
          <w:szCs w:val="15"/>
        </w:rPr>
        <w:sectPr w:rsidR="00C75945">
          <w:pgSz w:w="11920" w:h="16840"/>
          <w:pgMar w:top="1540" w:right="1680" w:bottom="280" w:left="1340" w:header="0" w:footer="746" w:gutter="0"/>
          <w:cols w:space="720"/>
        </w:sect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first_letters_distorted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in,i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1;</w:t>
      </w:r>
    </w:p>
    <w:p w:rsidR="00C75945" w:rsidRDefault="00C75945">
      <w:pPr>
        <w:spacing w:before="3" w:line="120" w:lineRule="exact"/>
        <w:rPr>
          <w:sz w:val="13"/>
          <w:szCs w:val="13"/>
        </w:rPr>
      </w:pPr>
    </w:p>
    <w:p w:rsidR="00C75945" w:rsidRDefault="00C75945">
      <w:pPr>
        <w:spacing w:line="200" w:lineRule="exact"/>
      </w:pPr>
    </w:p>
    <w:p w:rsidR="00C75945" w:rsidRDefault="00093184">
      <w:pPr>
        <w:spacing w:line="160" w:lineRule="exact"/>
        <w:jc w:val="right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0" w:line="160" w:lineRule="exact"/>
        <w:rPr>
          <w:sz w:val="16"/>
          <w:szCs w:val="16"/>
        </w:rPr>
      </w:pPr>
      <w:r>
        <w:br w:type="column"/>
      </w:r>
    </w:p>
    <w:p w:rsidR="00C75945" w:rsidRDefault="00093184">
      <w:pPr>
        <w:ind w:right="-42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1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1095" w:space="89"/>
            <w:col w:w="271" w:space="89"/>
            <w:col w:w="7356"/>
          </w:cols>
        </w:sectPr>
      </w:pPr>
      <w:r>
        <w:br w:type="column"/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error_P_values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zeros(1,P);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k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1:h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letter_input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first_letters_distorted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(:,k);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getting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best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solution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from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Hopfield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network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position w:val="1"/>
          <w:sz w:val="15"/>
          <w:szCs w:val="15"/>
        </w:rPr>
        <w:t>letter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letter_input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};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[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,~,~]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sim(net,{1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time_steps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},{},T);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{1,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time_steps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};</w:t>
      </w:r>
    </w:p>
    <w:p w:rsidR="00C75945" w:rsidRDefault="00C75945">
      <w:pPr>
        <w:spacing w:before="2" w:line="140" w:lineRule="exact"/>
        <w:rPr>
          <w:sz w:val="15"/>
          <w:szCs w:val="15"/>
        </w:rPr>
      </w:pPr>
    </w:p>
    <w:p w:rsidR="00C75945" w:rsidRDefault="00093184">
      <w:pPr>
        <w:spacing w:line="160" w:lineRule="exact"/>
        <w:ind w:left="1185" w:right="371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rounding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values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certainly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a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1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-1 </w: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0433FF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output_rounding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1:70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512" w:right="3887"/>
        <w:jc w:val="center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output_rounding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&gt;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0)</w:t>
      </w:r>
    </w:p>
    <w:p w:rsidR="00C75945" w:rsidRDefault="00093184">
      <w:pPr>
        <w:spacing w:line="160" w:lineRule="exact"/>
        <w:ind w:left="1874" w:right="3799"/>
        <w:jc w:val="center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output_rounding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1;</w:t>
      </w:r>
    </w:p>
    <w:p w:rsidR="00C75945" w:rsidRDefault="00093184">
      <w:pPr>
        <w:spacing w:line="160" w:lineRule="exact"/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else</w:t>
      </w:r>
    </w:p>
    <w:p w:rsidR="00C75945" w:rsidRDefault="00093184">
      <w:pPr>
        <w:spacing w:line="140" w:lineRule="exact"/>
        <w:ind w:left="1874" w:right="3709"/>
        <w:jc w:val="center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output_rounding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)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-1;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jc w:val="right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before="6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1455" w:space="89"/>
            <w:col w:w="7356"/>
          </w:cols>
        </w:sectPr>
      </w:pPr>
      <w:r>
        <w:br w:type="column"/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093184">
      <w:pPr>
        <w:spacing w:line="160" w:lineRule="exact"/>
        <w:rPr>
          <w:sz w:val="16"/>
          <w:szCs w:val="16"/>
        </w:rPr>
      </w:pPr>
      <w:r>
        <w:pict>
          <v:group id="_x0000_s1031" style="position:absolute;margin-left:69.3pt;margin-top:71.95pt;width:456.8pt;height:699.2pt;z-index:-3134;mso-position-horizontal-relative:page;mso-position-vertical-relative:page" coordorigin="1386,1439" coordsize="9136,13984">
            <v:shape id="_x0000_s1035" style="position:absolute;left:1397;top:1449;width:9115;height:0" coordorigin="1397,1449" coordsize="9115,0" path="m1397,1449r9115,e" filled="f" strokeweight=".58pt">
              <v:path arrowok="t"/>
            </v:shape>
            <v:shape id="_x0000_s1034" style="position:absolute;left:1397;top:15413;width:9115;height:0" coordorigin="1397,15413" coordsize="9115,0" path="m1397,15413r9115,e" filled="f" strokeweight=".58pt">
              <v:path arrowok="t"/>
            </v:shape>
            <v:shape id="_x0000_s1033" style="position:absolute;left:1392;top:1445;width:0;height:13973" coordorigin="1392,1445" coordsize="0,13973" path="m1392,1445r,13972e" filled="f" strokeweight=".58pt">
              <v:path arrowok="t"/>
            </v:shape>
            <v:shape id="_x0000_s1032" style="position:absolute;left:10517;top:1445;width:0;height:13973" coordorigin="10517,1445" coordsize="0,13973" path="m10517,1445r,13972e" filled="f" strokeweight=".58pt">
              <v:path arrowok="t"/>
            </v:shape>
            <w10:wrap anchorx="page" anchory="page"/>
          </v:group>
        </w:pict>
      </w:r>
    </w:p>
    <w:p w:rsidR="00C75945" w:rsidRDefault="00093184">
      <w:pPr>
        <w:spacing w:line="160" w:lineRule="exact"/>
        <w:ind w:left="1185" w:right="47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letters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to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check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letters_to_check</w:t>
      </w:r>
      <w:proofErr w:type="spellEnd"/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first_letters</w:t>
      </w:r>
      <w:proofErr w:type="spellEnd"/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</w:p>
    <w:p w:rsidR="00C75945" w:rsidRDefault="00C75945">
      <w:pPr>
        <w:spacing w:before="3" w:line="160" w:lineRule="exact"/>
        <w:rPr>
          <w:sz w:val="17"/>
          <w:szCs w:val="17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calculating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position w:val="1"/>
          <w:sz w:val="15"/>
          <w:szCs w:val="15"/>
        </w:rPr>
        <w:t>if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isequal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letters_to_check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(:,k))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==</w:t>
      </w:r>
      <w:r>
        <w:rPr>
          <w:rFonts w:ascii="Courier New" w:eastAsia="Courier New" w:hAnsi="Courier New" w:cs="Courier New"/>
          <w:color w:val="000000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true)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0;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else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54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sum(abs(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letters_to_check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(:,1)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-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letter_output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))/2;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118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error_P_values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(1,k)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error;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82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spacing w:line="160" w:lineRule="exact"/>
        <w:ind w:left="118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storing_error_values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storing_error_values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+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error_P_values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;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final_error</w:t>
      </w:r>
      <w:proofErr w:type="spellEnd"/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median(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storing_error_values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/20);</w:t>
      </w:r>
    </w:p>
    <w:p w:rsidR="00C75945" w:rsidRDefault="00C75945">
      <w:pPr>
        <w:spacing w:before="1" w:line="160" w:lineRule="exact"/>
        <w:rPr>
          <w:sz w:val="16"/>
          <w:szCs w:val="16"/>
        </w:rPr>
      </w:pPr>
    </w:p>
    <w:p w:rsidR="00C75945" w:rsidRDefault="00093184">
      <w:pPr>
        <w:ind w:left="465"/>
        <w:rPr>
          <w:rFonts w:ascii="Courier New" w:eastAsia="Courier New" w:hAnsi="Courier New" w:cs="Courier New"/>
          <w:sz w:val="15"/>
          <w:szCs w:val="15"/>
        </w:rPr>
        <w:sectPr w:rsidR="00C75945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final_error_values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(1,h)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sz w:val="15"/>
          <w:szCs w:val="15"/>
        </w:rPr>
        <w:t>final_error</w:t>
      </w:r>
      <w:proofErr w:type="spellEnd"/>
      <w:r>
        <w:rPr>
          <w:rFonts w:ascii="Courier New" w:eastAsia="Courier New" w:hAnsi="Courier New" w:cs="Courier New"/>
          <w:w w:val="99"/>
          <w:sz w:val="15"/>
          <w:szCs w:val="15"/>
        </w:rPr>
        <w:t>;</w:t>
      </w:r>
    </w:p>
    <w:p w:rsidR="00C75945" w:rsidRDefault="00093184">
      <w:pPr>
        <w:spacing w:before="95"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lastRenderedPageBreak/>
        <w:pict>
          <v:group id="_x0000_s1026" style="position:absolute;left:0;text-align:left;margin-left:69.3pt;margin-top:71.95pt;width:456.8pt;height:103.05pt;z-index:-3133;mso-position-horizontal-relative:page;mso-position-vertical-relative:page" coordorigin="1386,1439" coordsize="9136,2061">
            <v:shape id="_x0000_s1030" style="position:absolute;left:1397;top:1449;width:9115;height:0" coordorigin="1397,1449" coordsize="9115,0" path="m1397,1449r9115,e" filled="f" strokeweight=".58pt">
              <v:path arrowok="t"/>
            </v:shape>
            <v:shape id="_x0000_s1029" style="position:absolute;left:1397;top:3489;width:9115;height:0" coordorigin="1397,3489" coordsize="9115,0" path="m1397,3489r9115,e" filled="f" strokeweight=".58pt">
              <v:path arrowok="t"/>
            </v:shape>
            <v:shape id="_x0000_s1028" style="position:absolute;left:1392;top:1445;width:0;height:2050" coordorigin="1392,1445" coordsize="0,2050" path="m1392,1445r,2049e" filled="f" strokeweight=".58pt">
              <v:path arrowok="t"/>
            </v:shape>
            <v:shape id="_x0000_s1027" style="position:absolute;left:10517;top:1445;width:0;height:2050" coordorigin="10517,1445" coordsize="0,2050" path="m10517,1445r,2049e" filled="f" strokeweight=".58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color w:val="0433FF"/>
          <w:w w:val="99"/>
          <w:sz w:val="15"/>
          <w:szCs w:val="15"/>
        </w:rPr>
        <w:t>end</w:t>
      </w:r>
    </w:p>
    <w:p w:rsidR="00C75945" w:rsidRDefault="00C75945">
      <w:pPr>
        <w:spacing w:before="10" w:line="160" w:lineRule="exact"/>
        <w:rPr>
          <w:sz w:val="16"/>
          <w:szCs w:val="16"/>
        </w:rPr>
      </w:pPr>
    </w:p>
    <w:p w:rsidR="00C75945" w:rsidRDefault="00093184">
      <w:pPr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plotting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error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in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function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plot(1:P,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final_error_values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'-o'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p.LineWidth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1.2;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xlabel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'Number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characters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P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stored'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ylabel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'"median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of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averages"</w:t>
      </w:r>
      <w:r>
        <w:rPr>
          <w:rFonts w:ascii="Courier New" w:eastAsia="Courier New" w:hAnsi="Courier New" w:cs="Courier New"/>
          <w:color w:val="B144F3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error'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)</w:t>
      </w:r>
    </w:p>
    <w:p w:rsidR="00C75945" w:rsidRDefault="00093184">
      <w:pPr>
        <w:spacing w:before="1" w:line="234" w:lineRule="auto"/>
        <w:ind w:left="105" w:right="407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sz w:val="15"/>
          <w:szCs w:val="15"/>
        </w:rPr>
        <w:t>hold</w:t>
      </w:r>
      <w:r>
        <w:rPr>
          <w:rFonts w:ascii="Courier New" w:eastAsia="Courier New" w:hAnsi="Courier New" w:cs="Courier New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on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;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%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hold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the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plot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for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>other</w:t>
      </w:r>
      <w:r>
        <w:rPr>
          <w:rFonts w:ascii="Courier New" w:eastAsia="Courier New" w:hAnsi="Courier New" w:cs="Courier New"/>
          <w:color w:val="24992D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24992D"/>
          <w:w w:val="99"/>
          <w:sz w:val="15"/>
          <w:szCs w:val="15"/>
        </w:rPr>
        <w:t xml:space="preserve">curves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plot(22,final_error_values(22),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'o'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'MarkerSize'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,15); txt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=</w:t>
      </w:r>
      <w:r>
        <w:rPr>
          <w:rFonts w:ascii="Courier New" w:eastAsia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(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'critical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loading</w:t>
      </w:r>
      <w:r>
        <w:rPr>
          <w:rFonts w:ascii="Courier New" w:eastAsia="Courier New" w:hAnsi="Courier New" w:cs="Courier New"/>
          <w:color w:val="B144F3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sz w:val="15"/>
          <w:szCs w:val="15"/>
        </w:rPr>
        <w:t>capacity'</w:t>
      </w:r>
      <w:r>
        <w:rPr>
          <w:rFonts w:ascii="Courier New" w:eastAsia="Courier New" w:hAnsi="Courier New" w:cs="Courier New"/>
          <w:color w:val="000000"/>
          <w:w w:val="99"/>
          <w:sz w:val="15"/>
          <w:szCs w:val="15"/>
        </w:rPr>
        <w:t>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text(17,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final_error_values</w:t>
      </w:r>
      <w:proofErr w:type="spellEnd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(17)+1.5,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txt);</w:t>
      </w:r>
    </w:p>
    <w:p w:rsidR="00C75945" w:rsidRDefault="00093184">
      <w:pPr>
        <w:spacing w:line="160" w:lineRule="exact"/>
        <w:ind w:left="105"/>
        <w:rPr>
          <w:rFonts w:ascii="Courier New" w:eastAsia="Courier New" w:hAnsi="Courier New" w:cs="Courier New"/>
          <w:sz w:val="15"/>
          <w:szCs w:val="15"/>
        </w:rPr>
      </w:pPr>
      <w:proofErr w:type="spellStart"/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t.FontWeight</w:t>
      </w:r>
      <w:proofErr w:type="spellEnd"/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  <w:sz w:val="15"/>
          <w:szCs w:val="15"/>
        </w:rPr>
        <w:t>=</w:t>
      </w:r>
      <w:r>
        <w:rPr>
          <w:rFonts w:ascii="Courier New" w:eastAsia="Courier New" w:hAnsi="Courier New" w:cs="Courier New"/>
          <w:position w:val="1"/>
          <w:sz w:val="15"/>
          <w:szCs w:val="15"/>
        </w:rPr>
        <w:t xml:space="preserve"> </w:t>
      </w:r>
      <w:r>
        <w:rPr>
          <w:rFonts w:ascii="Courier New" w:eastAsia="Courier New" w:hAnsi="Courier New" w:cs="Courier New"/>
          <w:color w:val="B144F3"/>
          <w:w w:val="99"/>
          <w:position w:val="1"/>
          <w:sz w:val="15"/>
          <w:szCs w:val="15"/>
        </w:rPr>
        <w:t>'bold'</w:t>
      </w:r>
      <w:r>
        <w:rPr>
          <w:rFonts w:ascii="Courier New" w:eastAsia="Courier New" w:hAnsi="Courier New" w:cs="Courier New"/>
          <w:color w:val="000000"/>
          <w:w w:val="99"/>
          <w:position w:val="1"/>
          <w:sz w:val="15"/>
          <w:szCs w:val="15"/>
        </w:rPr>
        <w:t>;</w:t>
      </w:r>
    </w:p>
    <w:sectPr w:rsidR="00C75945">
      <w:pgSz w:w="11920" w:h="16840"/>
      <w:pgMar w:top="1360" w:right="1680" w:bottom="280" w:left="134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184" w:rsidRDefault="00093184">
      <w:r>
        <w:separator/>
      </w:r>
    </w:p>
  </w:endnote>
  <w:endnote w:type="continuationSeparator" w:id="0">
    <w:p w:rsidR="00093184" w:rsidRDefault="0009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945" w:rsidRDefault="0009318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85pt;margin-top:793.6pt;width:16pt;height:14pt;z-index:-251658752;mso-position-horizontal-relative:page;mso-position-vertical-relative:page" filled="f" stroked="f">
          <v:textbox inset="0,0,0,0">
            <w:txbxContent>
              <w:p w:rsidR="00C75945" w:rsidRDefault="00093184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184" w:rsidRDefault="00093184">
      <w:r>
        <w:separator/>
      </w:r>
    </w:p>
  </w:footnote>
  <w:footnote w:type="continuationSeparator" w:id="0">
    <w:p w:rsidR="00093184" w:rsidRDefault="00093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11418"/>
    <w:multiLevelType w:val="multilevel"/>
    <w:tmpl w:val="2A5094F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945"/>
    <w:rsid w:val="00093184"/>
    <w:rsid w:val="00292260"/>
    <w:rsid w:val="00C64B8F"/>
    <w:rsid w:val="00C7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F71EA4B-10B7-4473-9DC1-3C3B4AC7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rdivid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12602</Words>
  <Characters>71836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Florentijn Degroote</cp:lastModifiedBy>
  <cp:revision>3</cp:revision>
  <dcterms:created xsi:type="dcterms:W3CDTF">2019-03-08T21:13:00Z</dcterms:created>
  <dcterms:modified xsi:type="dcterms:W3CDTF">2019-03-08T21:13:00Z</dcterms:modified>
</cp:coreProperties>
</file>